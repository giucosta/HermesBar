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833" w:rsidRDefault="00AF3833" w:rsidP="00AF3833">
      <w:pPr>
        <w:jc w:val="center"/>
        <w:rPr>
          <w:rFonts w:ascii="Arial" w:hAnsi="Arial" w:cs="Arial"/>
          <w:b/>
          <w:sz w:val="26"/>
          <w:szCs w:val="26"/>
        </w:rPr>
      </w:pPr>
      <w:r>
        <w:rPr>
          <w:rFonts w:ascii="Arial" w:hAnsi="Arial" w:cs="Arial"/>
          <w:b/>
          <w:sz w:val="26"/>
          <w:szCs w:val="26"/>
        </w:rPr>
        <w:t>CENTRO TECNOLÓGICO POSITIVO</w:t>
      </w:r>
    </w:p>
    <w:p w:rsidR="00AF3833" w:rsidRDefault="00AF3833" w:rsidP="00AF3833">
      <w:pPr>
        <w:jc w:val="center"/>
        <w:rPr>
          <w:rFonts w:ascii="Arial" w:hAnsi="Arial" w:cs="Arial"/>
          <w:b/>
          <w:sz w:val="26"/>
          <w:szCs w:val="26"/>
        </w:rPr>
      </w:pPr>
      <w:r>
        <w:rPr>
          <w:rFonts w:ascii="Arial" w:hAnsi="Arial" w:cs="Arial"/>
          <w:b/>
          <w:sz w:val="26"/>
          <w:szCs w:val="26"/>
        </w:rPr>
        <w:t>CURSO SUPERIOR DE TECNOLOGIA EM ANÁLISE E DESENVOLVIMENTO DE SISTEMAS</w:t>
      </w: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r>
        <w:rPr>
          <w:rFonts w:ascii="Arial" w:hAnsi="Arial" w:cs="Arial"/>
          <w:b/>
          <w:sz w:val="26"/>
          <w:szCs w:val="26"/>
        </w:rPr>
        <w:t>GIULIANO HENRIQUE COSTA</w:t>
      </w: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r>
        <w:rPr>
          <w:rFonts w:ascii="Arial" w:hAnsi="Arial" w:cs="Arial"/>
          <w:b/>
          <w:sz w:val="26"/>
          <w:szCs w:val="26"/>
        </w:rPr>
        <w:t>HMA – SISTEMA DE GESTÃO E CONTROLE DE BARES E RESTAURANTES</w:t>
      </w:r>
    </w:p>
    <w:p w:rsidR="00AF3833" w:rsidRDefault="00AF3833" w:rsidP="00AF3833">
      <w:pPr>
        <w:jc w:val="center"/>
        <w:rPr>
          <w:rFonts w:ascii="Arial" w:hAnsi="Arial" w:cs="Arial"/>
          <w:b/>
          <w:sz w:val="26"/>
          <w:szCs w:val="26"/>
        </w:rPr>
      </w:pPr>
      <w:r>
        <w:rPr>
          <w:rFonts w:ascii="Arial" w:hAnsi="Arial" w:cs="Arial"/>
          <w:b/>
          <w:sz w:val="26"/>
          <w:szCs w:val="26"/>
        </w:rPr>
        <w:t>Projeto de intervenção tecnológica</w:t>
      </w: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p>
    <w:p w:rsidR="00AF3833" w:rsidRDefault="00AF3833" w:rsidP="00AF3833">
      <w:pPr>
        <w:jc w:val="center"/>
        <w:rPr>
          <w:rFonts w:ascii="Arial" w:hAnsi="Arial" w:cs="Arial"/>
          <w:b/>
          <w:sz w:val="26"/>
          <w:szCs w:val="26"/>
        </w:rPr>
      </w:pPr>
      <w:r w:rsidRPr="00AF3833">
        <w:rPr>
          <w:rFonts w:ascii="Arial" w:hAnsi="Arial" w:cs="Arial"/>
          <w:b/>
          <w:sz w:val="26"/>
          <w:szCs w:val="26"/>
        </w:rPr>
        <w:t>CURITIBA 2015</w:t>
      </w:r>
    </w:p>
    <w:p w:rsidR="00E87E95" w:rsidRDefault="00AF3833">
      <w:pPr>
        <w:rPr>
          <w:rFonts w:ascii="Arial" w:hAnsi="Arial" w:cs="Arial"/>
          <w:b/>
          <w:sz w:val="26"/>
          <w:szCs w:val="26"/>
        </w:rPr>
      </w:pPr>
      <w:r>
        <w:rPr>
          <w:rFonts w:ascii="Arial" w:hAnsi="Arial" w:cs="Arial"/>
          <w:b/>
          <w:sz w:val="26"/>
          <w:szCs w:val="26"/>
        </w:rPr>
        <w:br w:type="page"/>
      </w:r>
    </w:p>
    <w:p w:rsidR="00E87E95" w:rsidRDefault="00E87E95" w:rsidP="00E87E95">
      <w:pPr>
        <w:jc w:val="center"/>
        <w:rPr>
          <w:rFonts w:ascii="Arial" w:hAnsi="Arial" w:cs="Arial"/>
          <w:b/>
          <w:sz w:val="26"/>
          <w:szCs w:val="26"/>
        </w:rPr>
      </w:pPr>
      <w:r>
        <w:rPr>
          <w:rFonts w:ascii="Arial" w:hAnsi="Arial" w:cs="Arial"/>
          <w:b/>
          <w:sz w:val="26"/>
          <w:szCs w:val="26"/>
        </w:rPr>
        <w:lastRenderedPageBreak/>
        <w:t>GIULIANO HENRIQUE COSTA</w:t>
      </w: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r>
        <w:rPr>
          <w:rFonts w:ascii="Arial" w:hAnsi="Arial" w:cs="Arial"/>
          <w:b/>
          <w:sz w:val="26"/>
          <w:szCs w:val="26"/>
        </w:rPr>
        <w:t>HMA – SISTEMA PARA GESTÃO E CONTROLE DE BARES E RESTAURANTES</w:t>
      </w: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r>
        <w:rPr>
          <w:rFonts w:ascii="Arial" w:hAnsi="Arial" w:cs="Arial"/>
          <w:b/>
          <w:sz w:val="26"/>
          <w:szCs w:val="26"/>
        </w:rPr>
        <w:t>Projeto de Intervenção Tecnológica</w:t>
      </w: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center"/>
        <w:rPr>
          <w:rFonts w:ascii="Arial" w:hAnsi="Arial" w:cs="Arial"/>
          <w:b/>
          <w:sz w:val="26"/>
          <w:szCs w:val="26"/>
        </w:rPr>
      </w:pPr>
    </w:p>
    <w:p w:rsidR="00E87E95" w:rsidRDefault="00E87E95" w:rsidP="00E87E95">
      <w:pPr>
        <w:jc w:val="right"/>
        <w:rPr>
          <w:rFonts w:ascii="Arial" w:hAnsi="Arial" w:cs="Arial"/>
          <w:sz w:val="20"/>
          <w:szCs w:val="26"/>
        </w:rPr>
      </w:pPr>
      <w:r>
        <w:rPr>
          <w:rFonts w:ascii="Arial" w:hAnsi="Arial" w:cs="Arial"/>
          <w:sz w:val="20"/>
          <w:szCs w:val="26"/>
        </w:rPr>
        <w:t>Trabalho de Conclusão de Curso apresentado</w:t>
      </w:r>
      <w:r>
        <w:rPr>
          <w:rFonts w:ascii="Arial" w:hAnsi="Arial" w:cs="Arial"/>
          <w:sz w:val="20"/>
          <w:szCs w:val="26"/>
        </w:rPr>
        <w:br/>
        <w:t>ao Programa de Aplicação Profissional (PAP</w:t>
      </w:r>
      <w:proofErr w:type="gramStart"/>
      <w:r>
        <w:rPr>
          <w:rFonts w:ascii="Arial" w:hAnsi="Arial" w:cs="Arial"/>
          <w:sz w:val="20"/>
          <w:szCs w:val="26"/>
        </w:rPr>
        <w:t>),</w:t>
      </w:r>
      <w:r>
        <w:rPr>
          <w:rFonts w:ascii="Arial" w:hAnsi="Arial" w:cs="Arial"/>
          <w:sz w:val="20"/>
          <w:szCs w:val="26"/>
        </w:rPr>
        <w:br/>
        <w:t>para</w:t>
      </w:r>
      <w:proofErr w:type="gramEnd"/>
      <w:r>
        <w:rPr>
          <w:rFonts w:ascii="Arial" w:hAnsi="Arial" w:cs="Arial"/>
          <w:sz w:val="20"/>
          <w:szCs w:val="26"/>
        </w:rPr>
        <w:t xml:space="preserve"> obtenção parcial das competências ao título</w:t>
      </w:r>
      <w:r>
        <w:rPr>
          <w:rFonts w:ascii="Arial" w:hAnsi="Arial" w:cs="Arial"/>
          <w:sz w:val="20"/>
          <w:szCs w:val="26"/>
        </w:rPr>
        <w:br/>
        <w:t>de Tecnólogo em Análise e Desenvolvimento de Sistemas</w:t>
      </w:r>
      <w:r>
        <w:rPr>
          <w:rFonts w:ascii="Arial" w:hAnsi="Arial" w:cs="Arial"/>
          <w:sz w:val="20"/>
          <w:szCs w:val="26"/>
        </w:rPr>
        <w:br/>
        <w:t>pelo Centro Tecnológico Positivo – Unidade Hauer</w:t>
      </w:r>
    </w:p>
    <w:p w:rsidR="00E87E95" w:rsidRDefault="00E87E95" w:rsidP="00E87E95">
      <w:pPr>
        <w:jc w:val="right"/>
        <w:rPr>
          <w:rFonts w:ascii="Arial" w:hAnsi="Arial" w:cs="Arial"/>
          <w:sz w:val="20"/>
          <w:szCs w:val="26"/>
        </w:rPr>
      </w:pPr>
    </w:p>
    <w:p w:rsidR="00E87E95" w:rsidRPr="00E87E95" w:rsidRDefault="00E87E95" w:rsidP="00E87E95">
      <w:pPr>
        <w:jc w:val="right"/>
        <w:rPr>
          <w:rFonts w:ascii="Arial" w:hAnsi="Arial" w:cs="Arial"/>
          <w:sz w:val="20"/>
          <w:szCs w:val="26"/>
        </w:rPr>
      </w:pPr>
      <w:r>
        <w:rPr>
          <w:rFonts w:ascii="Arial" w:hAnsi="Arial" w:cs="Arial"/>
          <w:sz w:val="20"/>
          <w:szCs w:val="26"/>
        </w:rPr>
        <w:t xml:space="preserve">Orientador: </w:t>
      </w:r>
      <w:proofErr w:type="spellStart"/>
      <w:r>
        <w:rPr>
          <w:rFonts w:ascii="Arial" w:hAnsi="Arial" w:cs="Arial"/>
          <w:sz w:val="20"/>
          <w:szCs w:val="26"/>
        </w:rPr>
        <w:t>Profº</w:t>
      </w:r>
      <w:proofErr w:type="spellEnd"/>
      <w:r>
        <w:rPr>
          <w:rFonts w:ascii="Arial" w:hAnsi="Arial" w:cs="Arial"/>
          <w:sz w:val="20"/>
          <w:szCs w:val="26"/>
        </w:rPr>
        <w:t xml:space="preserve"> </w:t>
      </w:r>
      <w:proofErr w:type="spellStart"/>
      <w:r>
        <w:rPr>
          <w:rFonts w:ascii="Arial" w:hAnsi="Arial" w:cs="Arial"/>
          <w:sz w:val="20"/>
          <w:szCs w:val="26"/>
        </w:rPr>
        <w:t>Allson</w:t>
      </w:r>
      <w:proofErr w:type="spellEnd"/>
      <w:r>
        <w:rPr>
          <w:rFonts w:ascii="Arial" w:hAnsi="Arial" w:cs="Arial"/>
          <w:sz w:val="20"/>
          <w:szCs w:val="26"/>
        </w:rPr>
        <w:t xml:space="preserve"> Wagner Siviero Martins.</w:t>
      </w:r>
    </w:p>
    <w:p w:rsidR="00E87E95" w:rsidRDefault="00E87E95">
      <w:pPr>
        <w:rPr>
          <w:rFonts w:ascii="Arial" w:hAnsi="Arial" w:cs="Arial"/>
          <w:b/>
          <w:sz w:val="26"/>
          <w:szCs w:val="26"/>
        </w:rPr>
      </w:pPr>
      <w:r>
        <w:rPr>
          <w:rFonts w:ascii="Arial" w:hAnsi="Arial" w:cs="Arial"/>
          <w:b/>
          <w:sz w:val="26"/>
          <w:szCs w:val="26"/>
        </w:rPr>
        <w:br w:type="page"/>
      </w:r>
    </w:p>
    <w:p w:rsidR="00E87E95" w:rsidRDefault="00E87E95" w:rsidP="00E87E95">
      <w:pPr>
        <w:jc w:val="center"/>
        <w:rPr>
          <w:rFonts w:ascii="Arial" w:hAnsi="Arial" w:cs="Arial"/>
          <w:b/>
          <w:sz w:val="26"/>
          <w:szCs w:val="26"/>
        </w:rPr>
      </w:pPr>
      <w:r>
        <w:rPr>
          <w:rFonts w:ascii="Arial" w:hAnsi="Arial" w:cs="Arial"/>
          <w:b/>
          <w:sz w:val="26"/>
          <w:szCs w:val="26"/>
        </w:rPr>
        <w:lastRenderedPageBreak/>
        <w:t>TERMO DE ANUÊNCIA</w:t>
      </w:r>
    </w:p>
    <w:p w:rsidR="00E87E95" w:rsidRDefault="00E87E95" w:rsidP="00E87E95">
      <w:pPr>
        <w:jc w:val="center"/>
        <w:rPr>
          <w:rFonts w:ascii="Arial" w:hAnsi="Arial" w:cs="Arial"/>
          <w:b/>
          <w:sz w:val="26"/>
          <w:szCs w:val="26"/>
        </w:rPr>
      </w:pPr>
    </w:p>
    <w:p w:rsidR="00E87E95" w:rsidRPr="00E87E95" w:rsidRDefault="00E87E95" w:rsidP="00E87E95">
      <w:pPr>
        <w:jc w:val="both"/>
        <w:rPr>
          <w:rFonts w:ascii="Arial" w:hAnsi="Arial" w:cs="Arial"/>
          <w:b/>
          <w:sz w:val="26"/>
          <w:szCs w:val="26"/>
        </w:rPr>
      </w:pPr>
      <w:r>
        <w:rPr>
          <w:rFonts w:ascii="Arial" w:hAnsi="Arial" w:cs="Arial"/>
          <w:b/>
          <w:sz w:val="26"/>
          <w:szCs w:val="26"/>
        </w:rPr>
        <w:tab/>
      </w:r>
      <w:r w:rsidRPr="00E87E95">
        <w:rPr>
          <w:rFonts w:ascii="Arial" w:hAnsi="Arial" w:cs="Arial"/>
          <w:sz w:val="26"/>
          <w:szCs w:val="26"/>
        </w:rPr>
        <w:t xml:space="preserve">Pelo presente </w:t>
      </w:r>
      <w:r w:rsidRPr="00E87E95">
        <w:rPr>
          <w:rFonts w:ascii="Arial" w:hAnsi="Arial" w:cs="Arial"/>
          <w:b/>
          <w:sz w:val="26"/>
          <w:szCs w:val="26"/>
        </w:rPr>
        <w:t>Termo de Anuência</w:t>
      </w:r>
      <w:r w:rsidRPr="00E87E95">
        <w:rPr>
          <w:rFonts w:ascii="Arial" w:hAnsi="Arial" w:cs="Arial"/>
          <w:sz w:val="26"/>
          <w:szCs w:val="26"/>
        </w:rPr>
        <w:t>, declaro estar de pleno acordo com as informações contidas neste projeto, o qual se apresenta apto a ser entregue à banca examinadora</w:t>
      </w:r>
      <w:r w:rsidRPr="00E87E95">
        <w:rPr>
          <w:rFonts w:ascii="Arial" w:hAnsi="Arial" w:cs="Arial"/>
          <w:b/>
          <w:sz w:val="26"/>
          <w:szCs w:val="26"/>
        </w:rPr>
        <w:t xml:space="preserve">.      </w:t>
      </w: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Pr="00E87E95" w:rsidRDefault="00E87E95" w:rsidP="00E87E95">
      <w:pPr>
        <w:jc w:val="both"/>
        <w:rPr>
          <w:rFonts w:ascii="Arial" w:hAnsi="Arial" w:cs="Arial"/>
          <w:sz w:val="26"/>
          <w:szCs w:val="26"/>
        </w:rPr>
      </w:pPr>
      <w:r w:rsidRPr="00E87E95">
        <w:rPr>
          <w:rFonts w:ascii="Arial" w:hAnsi="Arial" w:cs="Arial"/>
          <w:sz w:val="26"/>
          <w:szCs w:val="26"/>
        </w:rPr>
        <w:t xml:space="preserve">Orientador: Prof.º </w:t>
      </w:r>
      <w:proofErr w:type="spellStart"/>
      <w:r w:rsidRPr="00E87E95">
        <w:rPr>
          <w:rFonts w:ascii="Arial" w:hAnsi="Arial" w:cs="Arial"/>
          <w:sz w:val="26"/>
          <w:szCs w:val="26"/>
        </w:rPr>
        <w:t>Allston</w:t>
      </w:r>
      <w:proofErr w:type="spellEnd"/>
      <w:r w:rsidRPr="00E87E95">
        <w:rPr>
          <w:rFonts w:ascii="Arial" w:hAnsi="Arial" w:cs="Arial"/>
          <w:sz w:val="26"/>
          <w:szCs w:val="26"/>
        </w:rPr>
        <w:t xml:space="preserve"> Wagner Siviero Martins </w:t>
      </w:r>
    </w:p>
    <w:p w:rsidR="00E87E95" w:rsidRDefault="00E87E95" w:rsidP="00E87E95">
      <w:pPr>
        <w:jc w:val="both"/>
        <w:rPr>
          <w:rFonts w:ascii="Arial" w:hAnsi="Arial" w:cs="Arial"/>
          <w:b/>
          <w:sz w:val="26"/>
          <w:szCs w:val="26"/>
        </w:rPr>
      </w:pPr>
      <w:r w:rsidRPr="00E87E95">
        <w:rPr>
          <w:rFonts w:ascii="Arial" w:hAnsi="Arial" w:cs="Arial"/>
          <w:sz w:val="26"/>
          <w:szCs w:val="26"/>
        </w:rPr>
        <w:t>Centro Tecnológico Positivo</w:t>
      </w:r>
      <w:r w:rsidRPr="00E87E95">
        <w:rPr>
          <w:rFonts w:ascii="Arial" w:hAnsi="Arial" w:cs="Arial"/>
          <w:b/>
          <w:sz w:val="26"/>
          <w:szCs w:val="26"/>
        </w:rPr>
        <w:t xml:space="preserve"> </w:t>
      </w: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jc w:val="both"/>
        <w:rPr>
          <w:rFonts w:ascii="Arial" w:hAnsi="Arial" w:cs="Arial"/>
          <w:b/>
          <w:sz w:val="26"/>
          <w:szCs w:val="26"/>
        </w:rPr>
      </w:pPr>
    </w:p>
    <w:p w:rsidR="00E87E95" w:rsidRDefault="00E87E95" w:rsidP="00E87E95">
      <w:pPr>
        <w:pBdr>
          <w:bottom w:val="single" w:sz="12" w:space="1" w:color="auto"/>
        </w:pBdr>
        <w:jc w:val="both"/>
        <w:rPr>
          <w:rFonts w:ascii="Arial" w:hAnsi="Arial" w:cs="Arial"/>
          <w:b/>
          <w:sz w:val="26"/>
          <w:szCs w:val="26"/>
        </w:rPr>
      </w:pPr>
    </w:p>
    <w:p w:rsidR="00A76084" w:rsidRDefault="00E87E95" w:rsidP="00E87E95">
      <w:pPr>
        <w:jc w:val="center"/>
        <w:rPr>
          <w:rFonts w:ascii="Arial" w:hAnsi="Arial" w:cs="Arial"/>
          <w:sz w:val="26"/>
          <w:szCs w:val="26"/>
        </w:rPr>
      </w:pPr>
      <w:r w:rsidRPr="00E87E95">
        <w:rPr>
          <w:rFonts w:ascii="Arial" w:hAnsi="Arial" w:cs="Arial"/>
          <w:sz w:val="26"/>
          <w:szCs w:val="26"/>
        </w:rPr>
        <w:t>Assinatura do Professor Orientador</w:t>
      </w: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A76084" w:rsidRDefault="00A76084" w:rsidP="00E87E95">
      <w:pPr>
        <w:jc w:val="center"/>
        <w:rPr>
          <w:rFonts w:ascii="Arial" w:hAnsi="Arial" w:cs="Arial"/>
          <w:sz w:val="26"/>
          <w:szCs w:val="26"/>
        </w:rPr>
      </w:pPr>
    </w:p>
    <w:p w:rsidR="00E87E95" w:rsidRPr="00E87E95" w:rsidRDefault="00A76084" w:rsidP="00A76084">
      <w:pPr>
        <w:jc w:val="center"/>
        <w:rPr>
          <w:rFonts w:ascii="Arial" w:hAnsi="Arial" w:cs="Arial"/>
          <w:sz w:val="26"/>
          <w:szCs w:val="26"/>
        </w:rPr>
      </w:pPr>
      <w:r>
        <w:rPr>
          <w:rFonts w:ascii="Arial" w:hAnsi="Arial" w:cs="Arial"/>
          <w:sz w:val="26"/>
          <w:szCs w:val="26"/>
        </w:rPr>
        <w:t xml:space="preserve">Curitiba, 04 de </w:t>
      </w:r>
      <w:proofErr w:type="gramStart"/>
      <w:r>
        <w:rPr>
          <w:rFonts w:ascii="Arial" w:hAnsi="Arial" w:cs="Arial"/>
          <w:sz w:val="26"/>
          <w:szCs w:val="26"/>
        </w:rPr>
        <w:t>Dezembro</w:t>
      </w:r>
      <w:proofErr w:type="gramEnd"/>
      <w:r>
        <w:rPr>
          <w:rFonts w:ascii="Arial" w:hAnsi="Arial" w:cs="Arial"/>
          <w:sz w:val="26"/>
          <w:szCs w:val="26"/>
        </w:rPr>
        <w:t xml:space="preserve"> de 2015</w:t>
      </w:r>
      <w:r w:rsidR="00E87E95" w:rsidRPr="00E87E95">
        <w:rPr>
          <w:rFonts w:ascii="Arial" w:hAnsi="Arial" w:cs="Arial"/>
          <w:sz w:val="26"/>
          <w:szCs w:val="26"/>
        </w:rPr>
        <w:br w:type="page"/>
      </w:r>
    </w:p>
    <w:p w:rsidR="00381E64" w:rsidRPr="00B63619" w:rsidRDefault="00381E64" w:rsidP="003147F0">
      <w:pPr>
        <w:rPr>
          <w:rFonts w:ascii="Arial" w:hAnsi="Arial" w:cs="Arial"/>
          <w:b/>
          <w:sz w:val="26"/>
          <w:szCs w:val="26"/>
        </w:rPr>
      </w:pPr>
      <w:r w:rsidRPr="00B63619">
        <w:rPr>
          <w:rFonts w:ascii="Arial" w:hAnsi="Arial" w:cs="Arial"/>
          <w:b/>
          <w:sz w:val="26"/>
          <w:szCs w:val="26"/>
        </w:rPr>
        <w:lastRenderedPageBreak/>
        <w:t xml:space="preserve">1 INTRODUÇÃO   </w:t>
      </w:r>
    </w:p>
    <w:p w:rsidR="004C06D2" w:rsidRDefault="00DA5156" w:rsidP="004C06D2">
      <w:pPr>
        <w:ind w:firstLine="708"/>
        <w:jc w:val="both"/>
        <w:rPr>
          <w:rFonts w:ascii="Arial" w:hAnsi="Arial" w:cs="Arial"/>
          <w:sz w:val="26"/>
          <w:szCs w:val="26"/>
        </w:rPr>
      </w:pPr>
      <w:r>
        <w:rPr>
          <w:rFonts w:ascii="Arial" w:hAnsi="Arial" w:cs="Arial"/>
          <w:sz w:val="26"/>
          <w:szCs w:val="26"/>
        </w:rPr>
        <w:t xml:space="preserve">Este trabalho demonstra de forma prática um projeto de intervenção, que busca acima de tudo o desenvolvimento de um produto que auxilie na gestão da organização cliente. </w:t>
      </w:r>
    </w:p>
    <w:p w:rsidR="004C06D2" w:rsidRDefault="00DA5156" w:rsidP="004C06D2">
      <w:pPr>
        <w:ind w:firstLine="708"/>
        <w:jc w:val="both"/>
        <w:rPr>
          <w:rFonts w:ascii="Arial" w:hAnsi="Arial" w:cs="Arial"/>
          <w:sz w:val="26"/>
          <w:szCs w:val="26"/>
        </w:rPr>
      </w:pPr>
      <w:r>
        <w:rPr>
          <w:rFonts w:ascii="Arial" w:hAnsi="Arial" w:cs="Arial"/>
          <w:sz w:val="26"/>
          <w:szCs w:val="26"/>
        </w:rPr>
        <w:t>A organização cliente é o Hermes Bar e Restaurante</w:t>
      </w:r>
      <w:r w:rsidR="00B63619">
        <w:rPr>
          <w:rFonts w:ascii="Arial" w:hAnsi="Arial" w:cs="Arial"/>
          <w:sz w:val="26"/>
          <w:szCs w:val="26"/>
        </w:rPr>
        <w:t xml:space="preserve">, empresa do ramo de bares e restaurantes, com sua fundação em 1961, é um dos primeiros bares da cidade de Curitiba-PR. </w:t>
      </w:r>
    </w:p>
    <w:p w:rsidR="004C06D2" w:rsidRDefault="00B63619" w:rsidP="004C06D2">
      <w:pPr>
        <w:ind w:firstLine="708"/>
        <w:jc w:val="both"/>
        <w:rPr>
          <w:rFonts w:ascii="Arial" w:hAnsi="Arial" w:cs="Arial"/>
          <w:sz w:val="26"/>
          <w:szCs w:val="26"/>
        </w:rPr>
      </w:pPr>
      <w:r>
        <w:rPr>
          <w:rFonts w:ascii="Arial" w:hAnsi="Arial" w:cs="Arial"/>
          <w:sz w:val="26"/>
          <w:szCs w:val="26"/>
        </w:rPr>
        <w:t>Atualmente, a organização cliente não possui nenhum sistema de gestão e controle, sendo todas as tarefas realizadas manualmente, somente com auxílio de cadernetas e comandas em papel.</w:t>
      </w:r>
      <w:r w:rsidR="004C06D2">
        <w:rPr>
          <w:rFonts w:ascii="Arial" w:hAnsi="Arial" w:cs="Arial"/>
          <w:sz w:val="26"/>
          <w:szCs w:val="26"/>
        </w:rPr>
        <w:t xml:space="preserve"> Com esse baixo controle dos processos, o atendimento aos clientes, que, por se tratar de um comércio é um dos principais pontos a favor da </w:t>
      </w:r>
      <w:r w:rsidR="00FC6AC1">
        <w:rPr>
          <w:rFonts w:ascii="Arial" w:hAnsi="Arial" w:cs="Arial"/>
          <w:sz w:val="26"/>
          <w:szCs w:val="26"/>
        </w:rPr>
        <w:t>atração dos clientes</w:t>
      </w:r>
      <w:r w:rsidR="004C06D2">
        <w:rPr>
          <w:rFonts w:ascii="Arial" w:hAnsi="Arial" w:cs="Arial"/>
          <w:sz w:val="26"/>
          <w:szCs w:val="26"/>
        </w:rPr>
        <w:t xml:space="preserve">, ficava em segundo plano, visto que grande demanda da atenção dos responsáveis ficava voltado ao caixa e acompanhamento </w:t>
      </w:r>
      <w:r w:rsidR="004C06D2" w:rsidRPr="00FC6AC1">
        <w:rPr>
          <w:rFonts w:ascii="Arial" w:hAnsi="Arial" w:cs="Arial"/>
          <w:i/>
          <w:sz w:val="26"/>
          <w:szCs w:val="26"/>
        </w:rPr>
        <w:t>visual</w:t>
      </w:r>
      <w:r w:rsidR="004C06D2">
        <w:rPr>
          <w:rFonts w:ascii="Arial" w:hAnsi="Arial" w:cs="Arial"/>
          <w:sz w:val="26"/>
          <w:szCs w:val="26"/>
        </w:rPr>
        <w:t xml:space="preserve"> dos produtos consumidos. </w:t>
      </w:r>
    </w:p>
    <w:p w:rsidR="00B63619" w:rsidRDefault="004C06D2" w:rsidP="004C06D2">
      <w:pPr>
        <w:ind w:firstLine="708"/>
        <w:jc w:val="both"/>
        <w:rPr>
          <w:rFonts w:ascii="Arial" w:hAnsi="Arial" w:cs="Arial"/>
          <w:b/>
          <w:sz w:val="26"/>
          <w:szCs w:val="26"/>
        </w:rPr>
      </w:pPr>
      <w:r>
        <w:rPr>
          <w:rFonts w:ascii="Arial" w:hAnsi="Arial" w:cs="Arial"/>
          <w:sz w:val="26"/>
          <w:szCs w:val="26"/>
        </w:rPr>
        <w:t xml:space="preserve">Tendo como impacto primordial a melhora na coordenação do bar a pergunta causadora deste projeto é: </w:t>
      </w:r>
      <w:r w:rsidRPr="004C06D2">
        <w:rPr>
          <w:rFonts w:ascii="Arial" w:hAnsi="Arial" w:cs="Arial"/>
          <w:b/>
          <w:sz w:val="26"/>
          <w:szCs w:val="26"/>
        </w:rPr>
        <w:t>Como poderíamos melhorar a capacidade de gestão e atendimento aos clientes do estabelecimento.</w:t>
      </w:r>
    </w:p>
    <w:p w:rsidR="004C06D2" w:rsidRPr="00DF089B" w:rsidRDefault="00DF089B" w:rsidP="004C06D2">
      <w:pPr>
        <w:ind w:firstLine="708"/>
        <w:jc w:val="both"/>
        <w:rPr>
          <w:rFonts w:ascii="Arial" w:hAnsi="Arial" w:cs="Arial"/>
          <w:sz w:val="26"/>
          <w:szCs w:val="26"/>
        </w:rPr>
      </w:pPr>
      <w:r w:rsidRPr="00DF089B">
        <w:rPr>
          <w:rFonts w:ascii="Arial" w:hAnsi="Arial" w:cs="Arial"/>
          <w:sz w:val="26"/>
          <w:szCs w:val="26"/>
        </w:rPr>
        <w:t xml:space="preserve">A proposta definida segue a partir da resposta: </w:t>
      </w:r>
      <w:r>
        <w:rPr>
          <w:rFonts w:ascii="Arial" w:hAnsi="Arial" w:cs="Arial"/>
          <w:sz w:val="26"/>
          <w:szCs w:val="26"/>
        </w:rPr>
        <w:t>U</w:t>
      </w:r>
      <w:r w:rsidRPr="00DF089B">
        <w:rPr>
          <w:rFonts w:ascii="Arial" w:hAnsi="Arial" w:cs="Arial"/>
          <w:sz w:val="26"/>
          <w:szCs w:val="26"/>
        </w:rPr>
        <w:t>ma aplicação rápida, segura e que atenda a todos os requisitos básicos de gestão</w:t>
      </w:r>
      <w:r>
        <w:rPr>
          <w:rFonts w:ascii="Arial" w:hAnsi="Arial" w:cs="Arial"/>
          <w:sz w:val="26"/>
          <w:szCs w:val="26"/>
        </w:rPr>
        <w:t>, podendo auxiliar nos mais diversos pontos, principalmente no controle de caixa do estabelecimento, que possua interação direta com o cliente e que possua baixo custo, tanto de aquisição, quanto de manutenção.</w:t>
      </w:r>
    </w:p>
    <w:p w:rsidR="00381E64" w:rsidRDefault="00DF089B" w:rsidP="00DA5156">
      <w:pPr>
        <w:jc w:val="both"/>
        <w:rPr>
          <w:rFonts w:ascii="Arial" w:hAnsi="Arial" w:cs="Arial"/>
          <w:sz w:val="26"/>
          <w:szCs w:val="26"/>
        </w:rPr>
      </w:pPr>
      <w:r>
        <w:rPr>
          <w:rFonts w:ascii="Arial" w:hAnsi="Arial" w:cs="Arial"/>
          <w:sz w:val="26"/>
          <w:szCs w:val="26"/>
        </w:rPr>
        <w:tab/>
        <w:t>Com o objetivo formalizado, foi realizado uma pesquisa sobre sistemas candidatos, onde foi constatado que atualmente o mercado de s</w:t>
      </w:r>
      <w:r w:rsidR="00FC6AC1">
        <w:rPr>
          <w:rFonts w:ascii="Arial" w:hAnsi="Arial" w:cs="Arial"/>
          <w:sz w:val="26"/>
          <w:szCs w:val="26"/>
        </w:rPr>
        <w:t>oftwares não possu</w:t>
      </w:r>
      <w:r w:rsidR="006A6929">
        <w:rPr>
          <w:rFonts w:ascii="Arial" w:hAnsi="Arial" w:cs="Arial"/>
          <w:sz w:val="26"/>
          <w:szCs w:val="26"/>
        </w:rPr>
        <w:t>i</w:t>
      </w:r>
      <w:r w:rsidR="00FC6AC1">
        <w:rPr>
          <w:rFonts w:ascii="Arial" w:hAnsi="Arial" w:cs="Arial"/>
          <w:sz w:val="26"/>
          <w:szCs w:val="26"/>
        </w:rPr>
        <w:t xml:space="preserve"> um sistema</w:t>
      </w:r>
      <w:r>
        <w:rPr>
          <w:rFonts w:ascii="Arial" w:hAnsi="Arial" w:cs="Arial"/>
          <w:sz w:val="26"/>
          <w:szCs w:val="26"/>
        </w:rPr>
        <w:t xml:space="preserve"> que atenda às necessidades da nossa organização cliente. Com isso, acreditamos no valor mercadológico do projeto de software que iremos desenvolver.</w:t>
      </w:r>
    </w:p>
    <w:p w:rsidR="00381E64" w:rsidRDefault="00DF089B" w:rsidP="00FC6AC1">
      <w:pPr>
        <w:jc w:val="both"/>
        <w:rPr>
          <w:rFonts w:ascii="Arial" w:hAnsi="Arial" w:cs="Arial"/>
          <w:sz w:val="26"/>
          <w:szCs w:val="26"/>
        </w:rPr>
      </w:pPr>
      <w:r>
        <w:rPr>
          <w:rFonts w:ascii="Arial" w:hAnsi="Arial" w:cs="Arial"/>
          <w:sz w:val="26"/>
          <w:szCs w:val="26"/>
        </w:rPr>
        <w:tab/>
      </w:r>
      <w:r w:rsidR="00FC6AC1">
        <w:rPr>
          <w:rFonts w:ascii="Arial" w:hAnsi="Arial" w:cs="Arial"/>
          <w:sz w:val="26"/>
          <w:szCs w:val="26"/>
        </w:rPr>
        <w:t>Este projeto está dividido em sete capítulos, iniciando pela demonstração da proposta do sistema, sendo seguindo pela apresentação da fundamentação teórica e o desenvolvimento da aplicação. Como terceira parte é fundamentada a organização cliente</w:t>
      </w:r>
      <w:r w:rsidR="006A6929">
        <w:rPr>
          <w:rFonts w:ascii="Arial" w:hAnsi="Arial" w:cs="Arial"/>
          <w:sz w:val="26"/>
          <w:szCs w:val="26"/>
        </w:rPr>
        <w:t>,</w:t>
      </w:r>
      <w:r w:rsidR="00FC6AC1">
        <w:rPr>
          <w:rFonts w:ascii="Arial" w:hAnsi="Arial" w:cs="Arial"/>
          <w:sz w:val="26"/>
          <w:szCs w:val="26"/>
        </w:rPr>
        <w:t xml:space="preserve"> e após, no quarto capítulo é realizado o diagnóstico do ambiente. No quinto ponto, os objetivos do software são evidenciados, subsequentemente </w:t>
      </w:r>
      <w:r w:rsidR="006A6929">
        <w:rPr>
          <w:rFonts w:ascii="Arial" w:hAnsi="Arial" w:cs="Arial"/>
          <w:sz w:val="26"/>
          <w:szCs w:val="26"/>
        </w:rPr>
        <w:t>n</w:t>
      </w:r>
      <w:r w:rsidR="00FC6AC1">
        <w:rPr>
          <w:rFonts w:ascii="Arial" w:hAnsi="Arial" w:cs="Arial"/>
          <w:sz w:val="26"/>
          <w:szCs w:val="26"/>
        </w:rPr>
        <w:t>o sexto capítulo</w:t>
      </w:r>
      <w:r w:rsidR="006A6929">
        <w:rPr>
          <w:rFonts w:ascii="Arial" w:hAnsi="Arial" w:cs="Arial"/>
          <w:sz w:val="26"/>
          <w:szCs w:val="26"/>
        </w:rPr>
        <w:t xml:space="preserve"> é</w:t>
      </w:r>
      <w:r w:rsidR="00FC6AC1">
        <w:rPr>
          <w:rFonts w:ascii="Arial" w:hAnsi="Arial" w:cs="Arial"/>
          <w:sz w:val="26"/>
          <w:szCs w:val="26"/>
        </w:rPr>
        <w:t xml:space="preserve"> formulado o desenvolvimento do sistema, e por último, as considerações finais corroboram </w:t>
      </w:r>
      <w:r w:rsidR="006A6929">
        <w:rPr>
          <w:rFonts w:ascii="Arial" w:hAnsi="Arial" w:cs="Arial"/>
          <w:sz w:val="26"/>
          <w:szCs w:val="26"/>
        </w:rPr>
        <w:t>par</w:t>
      </w:r>
      <w:r w:rsidR="00FC6AC1">
        <w:rPr>
          <w:rFonts w:ascii="Arial" w:hAnsi="Arial" w:cs="Arial"/>
          <w:sz w:val="26"/>
          <w:szCs w:val="26"/>
        </w:rPr>
        <w:t>a</w:t>
      </w:r>
      <w:r w:rsidR="006A6929">
        <w:rPr>
          <w:rFonts w:ascii="Arial" w:hAnsi="Arial" w:cs="Arial"/>
          <w:sz w:val="26"/>
          <w:szCs w:val="26"/>
        </w:rPr>
        <w:t xml:space="preserve"> a</w:t>
      </w:r>
      <w:r w:rsidR="00FC6AC1">
        <w:rPr>
          <w:rFonts w:ascii="Arial" w:hAnsi="Arial" w:cs="Arial"/>
          <w:sz w:val="26"/>
          <w:szCs w:val="26"/>
        </w:rPr>
        <w:t xml:space="preserve"> visão futura do projeto e a aplicação.</w:t>
      </w:r>
      <w:r w:rsidR="00381E64" w:rsidRPr="00DA5156">
        <w:rPr>
          <w:rFonts w:ascii="Arial" w:hAnsi="Arial" w:cs="Arial"/>
          <w:sz w:val="26"/>
          <w:szCs w:val="26"/>
        </w:rPr>
        <w:t xml:space="preserve"> </w:t>
      </w:r>
    </w:p>
    <w:p w:rsidR="004C06D2" w:rsidRDefault="004C06D2" w:rsidP="00DA5156">
      <w:pPr>
        <w:jc w:val="both"/>
        <w:rPr>
          <w:rFonts w:ascii="Arial" w:hAnsi="Arial" w:cs="Arial"/>
          <w:sz w:val="26"/>
          <w:szCs w:val="26"/>
        </w:rPr>
      </w:pPr>
    </w:p>
    <w:p w:rsidR="00381E64"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 FUNDAMENTAÇÃO TEÓRICA   </w:t>
      </w:r>
    </w:p>
    <w:p w:rsidR="00575941" w:rsidRDefault="00575941" w:rsidP="00DA5156">
      <w:pPr>
        <w:jc w:val="both"/>
        <w:rPr>
          <w:rFonts w:ascii="Arial" w:hAnsi="Arial" w:cs="Arial"/>
          <w:sz w:val="26"/>
          <w:szCs w:val="26"/>
        </w:rPr>
      </w:pPr>
    </w:p>
    <w:p w:rsidR="00575941" w:rsidRDefault="00575941" w:rsidP="00944179">
      <w:pPr>
        <w:ind w:firstLine="708"/>
        <w:jc w:val="both"/>
        <w:rPr>
          <w:rFonts w:ascii="Arial" w:hAnsi="Arial" w:cs="Arial"/>
          <w:sz w:val="26"/>
          <w:szCs w:val="26"/>
        </w:rPr>
      </w:pPr>
      <w:r>
        <w:rPr>
          <w:rFonts w:ascii="Arial" w:hAnsi="Arial" w:cs="Arial"/>
          <w:sz w:val="26"/>
          <w:szCs w:val="26"/>
        </w:rPr>
        <w:t xml:space="preserve">As pequenas e microempresas do ramo da alimentação e entretenimento noturno constituem </w:t>
      </w:r>
      <w:r w:rsidR="00D67711">
        <w:rPr>
          <w:rFonts w:ascii="Arial" w:hAnsi="Arial" w:cs="Arial"/>
          <w:sz w:val="26"/>
          <w:szCs w:val="26"/>
        </w:rPr>
        <w:t>70%, o restante divide-se em grande</w:t>
      </w:r>
      <w:r w:rsidR="00944179">
        <w:rPr>
          <w:rFonts w:ascii="Arial" w:hAnsi="Arial" w:cs="Arial"/>
          <w:sz w:val="26"/>
          <w:szCs w:val="26"/>
        </w:rPr>
        <w:t>s</w:t>
      </w:r>
      <w:r w:rsidR="00D67711">
        <w:rPr>
          <w:rFonts w:ascii="Arial" w:hAnsi="Arial" w:cs="Arial"/>
          <w:sz w:val="26"/>
          <w:szCs w:val="26"/>
        </w:rPr>
        <w:t xml:space="preserve"> estabelecimentos e/ou grupos que possuem dois ou mais comércios ligados a um mesmo capital. E este número </w:t>
      </w:r>
      <w:proofErr w:type="gramStart"/>
      <w:r w:rsidR="00D67711">
        <w:rPr>
          <w:rFonts w:ascii="Arial" w:hAnsi="Arial" w:cs="Arial"/>
          <w:sz w:val="26"/>
          <w:szCs w:val="26"/>
        </w:rPr>
        <w:t>tende</w:t>
      </w:r>
      <w:proofErr w:type="gramEnd"/>
      <w:r w:rsidR="00D67711">
        <w:rPr>
          <w:rFonts w:ascii="Arial" w:hAnsi="Arial" w:cs="Arial"/>
          <w:sz w:val="26"/>
          <w:szCs w:val="26"/>
        </w:rPr>
        <w:t xml:space="preserve"> ser maior, visto que grande parte dos comércios estão na informalidade, devido principalmente a grande carga tributária e a dificuldade e tramite na elaboração e emissão de documentação necessária para abertura de uma empresa do setor. </w:t>
      </w:r>
    </w:p>
    <w:p w:rsidR="00D67711" w:rsidRDefault="00D67711" w:rsidP="00DA5156">
      <w:pPr>
        <w:jc w:val="both"/>
        <w:rPr>
          <w:rFonts w:ascii="Arial" w:hAnsi="Arial" w:cs="Arial"/>
          <w:sz w:val="26"/>
          <w:szCs w:val="26"/>
        </w:rPr>
      </w:pPr>
      <w:r>
        <w:rPr>
          <w:rFonts w:ascii="Arial" w:hAnsi="Arial" w:cs="Arial"/>
          <w:sz w:val="26"/>
          <w:szCs w:val="26"/>
        </w:rPr>
        <w:tab/>
        <w:t xml:space="preserve">Nos dias de hoje, os bares e restaurantes são conhecidos pelo processo de interação tanto com meios internos, quanto externos, sempre com o foco na obtenção de lucro e retorno do capital investido. Como meio interno tem-se o próprio estabelecimento, com a realização de atendimento direto ao público. Como quesito externo, temos a realização de eventos multiculturais, com a presença de bares e restaurantes como apoiadores e/ou patrocinadores, onde é divulgado a marca e particularidades do estabelecimento. </w:t>
      </w:r>
    </w:p>
    <w:p w:rsidR="00944179" w:rsidRPr="00BA2F25" w:rsidRDefault="00BA2F25" w:rsidP="00BA2F25">
      <w:pPr>
        <w:jc w:val="both"/>
        <w:rPr>
          <w:rFonts w:ascii="Arial" w:hAnsi="Arial" w:cs="Arial"/>
          <w:sz w:val="26"/>
          <w:szCs w:val="26"/>
        </w:rPr>
      </w:pPr>
      <w:r>
        <w:rPr>
          <w:rFonts w:ascii="Arial" w:hAnsi="Arial" w:cs="Arial"/>
          <w:sz w:val="26"/>
          <w:szCs w:val="26"/>
        </w:rPr>
        <w:tab/>
        <w:t>Em grande parte, os bares não possuem um método que automatize funções gerenciais. Devido ao alto custo de aquisição, implantação e manutenção de sistemas de informação disponíveis atualmente no mercado, a maioria dos bares prefere manter um controle manual de seus processos.</w:t>
      </w:r>
      <w:r w:rsidR="00944179">
        <w:t xml:space="preserve"> </w:t>
      </w:r>
    </w:p>
    <w:p w:rsidR="00381E64" w:rsidRPr="00DA5156" w:rsidRDefault="00381E64" w:rsidP="00DA5156">
      <w:pPr>
        <w:jc w:val="both"/>
        <w:rPr>
          <w:rFonts w:ascii="Arial" w:hAnsi="Arial" w:cs="Arial"/>
          <w:sz w:val="26"/>
          <w:szCs w:val="26"/>
        </w:rPr>
      </w:pPr>
      <w:r w:rsidRPr="00DA5156">
        <w:rPr>
          <w:rFonts w:ascii="Arial" w:hAnsi="Arial" w:cs="Arial"/>
          <w:sz w:val="26"/>
          <w:szCs w:val="26"/>
        </w:rPr>
        <w:t xml:space="preserve"> </w:t>
      </w:r>
    </w:p>
    <w:p w:rsidR="00381E64" w:rsidRDefault="00381E64" w:rsidP="00DA5156">
      <w:pPr>
        <w:jc w:val="both"/>
        <w:rPr>
          <w:rFonts w:ascii="Arial" w:hAnsi="Arial" w:cs="Arial"/>
          <w:sz w:val="26"/>
          <w:szCs w:val="26"/>
        </w:rPr>
      </w:pPr>
      <w:r w:rsidRPr="00DA5156">
        <w:rPr>
          <w:rFonts w:ascii="Arial" w:hAnsi="Arial" w:cs="Arial"/>
          <w:sz w:val="26"/>
          <w:szCs w:val="26"/>
        </w:rPr>
        <w:t xml:space="preserve">2.1 PROJETO  </w:t>
      </w:r>
    </w:p>
    <w:p w:rsidR="00332364" w:rsidRDefault="0075335D" w:rsidP="002B6DC8">
      <w:pPr>
        <w:ind w:firstLine="708"/>
        <w:jc w:val="both"/>
        <w:rPr>
          <w:rFonts w:ascii="Arial" w:hAnsi="Arial" w:cs="Arial"/>
          <w:sz w:val="26"/>
          <w:szCs w:val="26"/>
        </w:rPr>
      </w:pPr>
      <w:r>
        <w:rPr>
          <w:rFonts w:ascii="Arial" w:hAnsi="Arial" w:cs="Arial"/>
          <w:sz w:val="26"/>
          <w:szCs w:val="26"/>
        </w:rPr>
        <w:t>Um projeto é um esforço temporário</w:t>
      </w:r>
      <w:r w:rsidR="001F5389">
        <w:rPr>
          <w:rFonts w:ascii="Arial" w:hAnsi="Arial" w:cs="Arial"/>
          <w:sz w:val="26"/>
          <w:szCs w:val="26"/>
        </w:rPr>
        <w:t xml:space="preserve">, formado por um grupo de atividades que são coordenadas e controladas com datas de início, meio e fim, </w:t>
      </w:r>
      <w:r>
        <w:rPr>
          <w:rFonts w:ascii="Arial" w:hAnsi="Arial" w:cs="Arial"/>
          <w:sz w:val="26"/>
          <w:szCs w:val="26"/>
        </w:rPr>
        <w:t>busca</w:t>
      </w:r>
      <w:r w:rsidR="001F5389">
        <w:rPr>
          <w:rFonts w:ascii="Arial" w:hAnsi="Arial" w:cs="Arial"/>
          <w:sz w:val="26"/>
          <w:szCs w:val="26"/>
        </w:rPr>
        <w:t>ndo</w:t>
      </w:r>
      <w:r>
        <w:rPr>
          <w:rFonts w:ascii="Arial" w:hAnsi="Arial" w:cs="Arial"/>
          <w:sz w:val="26"/>
          <w:szCs w:val="26"/>
        </w:rPr>
        <w:t xml:space="preserve"> um resultado</w:t>
      </w:r>
      <w:r w:rsidR="002B6DC8">
        <w:rPr>
          <w:rFonts w:ascii="Arial" w:hAnsi="Arial" w:cs="Arial"/>
          <w:sz w:val="26"/>
          <w:szCs w:val="26"/>
        </w:rPr>
        <w:t xml:space="preserve"> pré-definido</w:t>
      </w:r>
      <w:r>
        <w:rPr>
          <w:rFonts w:ascii="Arial" w:hAnsi="Arial" w:cs="Arial"/>
          <w:sz w:val="26"/>
          <w:szCs w:val="26"/>
        </w:rPr>
        <w:t>.</w:t>
      </w:r>
      <w:r w:rsidR="002B6DC8">
        <w:rPr>
          <w:rFonts w:ascii="Arial" w:hAnsi="Arial" w:cs="Arial"/>
          <w:sz w:val="26"/>
          <w:szCs w:val="26"/>
        </w:rPr>
        <w:t xml:space="preserve"> Um projeto consiste em basicamente cinco fases; iniciação, planejamento, execução, controle e finalização. Todas com seus papéis bem definidos onde são aplicados conhecimentos e habilidades especiais para garantir o sucesso.</w:t>
      </w:r>
    </w:p>
    <w:p w:rsidR="00332364" w:rsidRPr="00283623" w:rsidRDefault="002B6DC8" w:rsidP="00DA5156">
      <w:pPr>
        <w:jc w:val="both"/>
        <w:rPr>
          <w:rFonts w:ascii="Arial" w:hAnsi="Arial" w:cs="Arial"/>
          <w:b/>
          <w:sz w:val="26"/>
          <w:szCs w:val="26"/>
        </w:rPr>
      </w:pPr>
      <w:r w:rsidRPr="00283623">
        <w:rPr>
          <w:rFonts w:ascii="Arial" w:hAnsi="Arial" w:cs="Arial"/>
          <w:b/>
          <w:sz w:val="26"/>
          <w:szCs w:val="26"/>
        </w:rPr>
        <w:t>2.1.1 CICLO DE VIDA DO PROJETO</w:t>
      </w:r>
    </w:p>
    <w:p w:rsidR="00084E25" w:rsidRDefault="000C4B5B" w:rsidP="00084E25">
      <w:pPr>
        <w:jc w:val="both"/>
        <w:rPr>
          <w:rFonts w:ascii="Arial" w:hAnsi="Arial" w:cs="Arial"/>
          <w:sz w:val="26"/>
          <w:szCs w:val="26"/>
        </w:rPr>
      </w:pPr>
      <w:r>
        <w:rPr>
          <w:rFonts w:ascii="Arial" w:hAnsi="Arial" w:cs="Arial"/>
          <w:sz w:val="26"/>
          <w:szCs w:val="26"/>
        </w:rPr>
        <w:tab/>
        <w:t>O ciclo de vida de um projeto consiste basicamente na ordenação sequencial das fases de execução</w:t>
      </w:r>
      <w:r w:rsidR="001D45B4">
        <w:rPr>
          <w:rFonts w:ascii="Arial" w:hAnsi="Arial" w:cs="Arial"/>
          <w:sz w:val="26"/>
          <w:szCs w:val="26"/>
        </w:rPr>
        <w:t xml:space="preserve"> do mesmo</w:t>
      </w:r>
      <w:r>
        <w:rPr>
          <w:rFonts w:ascii="Arial" w:hAnsi="Arial" w:cs="Arial"/>
          <w:sz w:val="26"/>
          <w:szCs w:val="26"/>
        </w:rPr>
        <w:t xml:space="preserve">. </w:t>
      </w:r>
      <w:r w:rsidR="001D45B4">
        <w:rPr>
          <w:rFonts w:ascii="Arial" w:hAnsi="Arial" w:cs="Arial"/>
          <w:sz w:val="26"/>
          <w:szCs w:val="26"/>
        </w:rPr>
        <w:t>Uma fase</w:t>
      </w:r>
      <w:r w:rsidR="00084E25">
        <w:rPr>
          <w:rFonts w:ascii="Arial" w:hAnsi="Arial" w:cs="Arial"/>
          <w:sz w:val="26"/>
          <w:szCs w:val="26"/>
        </w:rPr>
        <w:t xml:space="preserve"> de um projeto</w:t>
      </w:r>
      <w:r w:rsidR="001D45B4">
        <w:rPr>
          <w:rFonts w:ascii="Arial" w:hAnsi="Arial" w:cs="Arial"/>
          <w:sz w:val="26"/>
          <w:szCs w:val="26"/>
        </w:rPr>
        <w:t xml:space="preserve"> é um conjunto de atividades, relacionadas de forma lógica, e que possui uma conclusão definida pela entrega de um ou mais “entregáveis”.</w:t>
      </w:r>
      <w:r w:rsidR="00133BF9">
        <w:rPr>
          <w:rFonts w:ascii="Arial" w:hAnsi="Arial" w:cs="Arial"/>
          <w:sz w:val="26"/>
          <w:szCs w:val="26"/>
        </w:rPr>
        <w:t xml:space="preserve"> Embora possa observar uma sequencialidade, as fases são executadas em sua maioria em paralelo, alterando somente a intensidade durante o projeto.</w:t>
      </w:r>
      <w:r w:rsidR="001D45B4">
        <w:rPr>
          <w:rFonts w:ascii="Arial" w:hAnsi="Arial" w:cs="Arial"/>
          <w:sz w:val="26"/>
          <w:szCs w:val="26"/>
        </w:rPr>
        <w:t xml:space="preserve"> </w:t>
      </w:r>
      <w:r w:rsidR="00133BF9">
        <w:rPr>
          <w:rFonts w:ascii="Arial" w:hAnsi="Arial" w:cs="Arial"/>
          <w:sz w:val="26"/>
          <w:szCs w:val="26"/>
        </w:rPr>
        <w:br/>
      </w:r>
      <w:r w:rsidR="00133BF9">
        <w:rPr>
          <w:rFonts w:ascii="Arial" w:hAnsi="Arial" w:cs="Arial"/>
          <w:sz w:val="26"/>
          <w:szCs w:val="26"/>
        </w:rPr>
        <w:tab/>
      </w:r>
      <w:r w:rsidR="001F5389">
        <w:rPr>
          <w:rFonts w:ascii="Arial" w:hAnsi="Arial" w:cs="Arial"/>
          <w:sz w:val="26"/>
          <w:szCs w:val="26"/>
        </w:rPr>
        <w:t xml:space="preserve">Um </w:t>
      </w:r>
      <w:proofErr w:type="spellStart"/>
      <w:r w:rsidR="001F5389">
        <w:rPr>
          <w:rFonts w:ascii="Arial" w:hAnsi="Arial" w:cs="Arial"/>
          <w:sz w:val="26"/>
          <w:szCs w:val="26"/>
        </w:rPr>
        <w:t>entrega</w:t>
      </w:r>
      <w:r w:rsidR="00084E25">
        <w:rPr>
          <w:rFonts w:ascii="Arial" w:hAnsi="Arial" w:cs="Arial"/>
          <w:sz w:val="26"/>
          <w:szCs w:val="26"/>
        </w:rPr>
        <w:t>vel</w:t>
      </w:r>
      <w:proofErr w:type="spellEnd"/>
      <w:r w:rsidR="00084E25">
        <w:rPr>
          <w:rFonts w:ascii="Arial" w:hAnsi="Arial" w:cs="Arial"/>
          <w:sz w:val="26"/>
          <w:szCs w:val="26"/>
        </w:rPr>
        <w:t xml:space="preserve"> é qualquer serviço ou produto, verificável e inteligível, que pode completar um projeto ou parte dele.</w:t>
      </w:r>
    </w:p>
    <w:p w:rsidR="00133BF9" w:rsidRDefault="00084E25" w:rsidP="00084E25">
      <w:pPr>
        <w:jc w:val="both"/>
        <w:rPr>
          <w:rFonts w:ascii="Arial" w:hAnsi="Arial" w:cs="Arial"/>
          <w:sz w:val="26"/>
          <w:szCs w:val="26"/>
        </w:rPr>
      </w:pPr>
      <w:r>
        <w:rPr>
          <w:rFonts w:ascii="Arial" w:hAnsi="Arial" w:cs="Arial"/>
          <w:sz w:val="26"/>
          <w:szCs w:val="26"/>
        </w:rPr>
        <w:lastRenderedPageBreak/>
        <w:tab/>
        <w:t>Existem inúmeros ciclos de vida de projeto, cada um com sua peculiaridade, porém os mais comuns são: Espiral,</w:t>
      </w:r>
      <w:r w:rsidR="00133BF9">
        <w:rPr>
          <w:rFonts w:ascii="Arial" w:hAnsi="Arial" w:cs="Arial"/>
          <w:sz w:val="26"/>
          <w:szCs w:val="26"/>
        </w:rPr>
        <w:t xml:space="preserve"> Cascata e Iterativo e Incremental.</w:t>
      </w:r>
      <w:r w:rsidR="001F5389">
        <w:rPr>
          <w:rFonts w:ascii="Arial" w:hAnsi="Arial" w:cs="Arial"/>
          <w:sz w:val="26"/>
          <w:szCs w:val="26"/>
        </w:rPr>
        <w:t xml:space="preserve"> </w:t>
      </w:r>
      <w:r w:rsidR="00133BF9">
        <w:rPr>
          <w:rFonts w:ascii="Arial" w:hAnsi="Arial" w:cs="Arial"/>
          <w:sz w:val="26"/>
          <w:szCs w:val="26"/>
        </w:rPr>
        <w:t>Este último foi escolhido para a realização deste projeto devido a sua agilidade e participação ativa da organização cliente no decorrer do projeto.</w:t>
      </w:r>
    </w:p>
    <w:p w:rsidR="00381E64" w:rsidRDefault="00133BF9" w:rsidP="00C17914">
      <w:pPr>
        <w:jc w:val="both"/>
        <w:rPr>
          <w:rFonts w:ascii="Arial" w:hAnsi="Arial" w:cs="Arial"/>
          <w:sz w:val="26"/>
          <w:szCs w:val="26"/>
        </w:rPr>
      </w:pPr>
      <w:r>
        <w:rPr>
          <w:rFonts w:ascii="Arial" w:hAnsi="Arial" w:cs="Arial"/>
          <w:sz w:val="26"/>
          <w:szCs w:val="26"/>
        </w:rPr>
        <w:tab/>
        <w:t>O Ite</w:t>
      </w:r>
      <w:r w:rsidR="001F5389">
        <w:rPr>
          <w:rFonts w:ascii="Arial" w:hAnsi="Arial" w:cs="Arial"/>
          <w:sz w:val="26"/>
          <w:szCs w:val="26"/>
        </w:rPr>
        <w:t>rativo e Incremental busca a cad</w:t>
      </w:r>
      <w:r>
        <w:rPr>
          <w:rFonts w:ascii="Arial" w:hAnsi="Arial" w:cs="Arial"/>
          <w:sz w:val="26"/>
          <w:szCs w:val="26"/>
        </w:rPr>
        <w:t xml:space="preserve">a </w:t>
      </w:r>
      <w:r w:rsidR="001F5389">
        <w:rPr>
          <w:rFonts w:ascii="Arial" w:hAnsi="Arial" w:cs="Arial"/>
          <w:sz w:val="26"/>
          <w:szCs w:val="26"/>
        </w:rPr>
        <w:t>iteração</w:t>
      </w:r>
      <w:r>
        <w:rPr>
          <w:rFonts w:ascii="Arial" w:hAnsi="Arial" w:cs="Arial"/>
          <w:sz w:val="26"/>
          <w:szCs w:val="26"/>
        </w:rPr>
        <w:t>, efetuar uma entrega de uma parte do software</w:t>
      </w:r>
      <w:r w:rsidR="00C17914">
        <w:rPr>
          <w:rFonts w:ascii="Arial" w:hAnsi="Arial" w:cs="Arial"/>
          <w:sz w:val="26"/>
          <w:szCs w:val="26"/>
        </w:rPr>
        <w:t>, executável, e que atenda aos requisitos básicos do cliente</w:t>
      </w:r>
      <w:r>
        <w:rPr>
          <w:rFonts w:ascii="Arial" w:hAnsi="Arial" w:cs="Arial"/>
          <w:sz w:val="26"/>
          <w:szCs w:val="26"/>
        </w:rPr>
        <w:t xml:space="preserve">. </w:t>
      </w:r>
    </w:p>
    <w:p w:rsidR="001F5389" w:rsidRDefault="001F5389" w:rsidP="00C17914">
      <w:pPr>
        <w:jc w:val="both"/>
        <w:rPr>
          <w:rFonts w:ascii="Arial" w:hAnsi="Arial" w:cs="Arial"/>
          <w:sz w:val="26"/>
          <w:szCs w:val="26"/>
        </w:rPr>
      </w:pPr>
      <w:r>
        <w:rPr>
          <w:rFonts w:ascii="Arial" w:hAnsi="Arial" w:cs="Arial"/>
          <w:sz w:val="26"/>
          <w:szCs w:val="26"/>
        </w:rPr>
        <w:tab/>
        <w:t>Este ciclo possui 5 fases básicas para a perfeita aplicação da metodologia no desenvolvimento de um software, são elas: Concepção, elaboração, construção e transição.</w:t>
      </w:r>
    </w:p>
    <w:p w:rsidR="00381E64" w:rsidRDefault="001F5389" w:rsidP="00DA5156">
      <w:pPr>
        <w:jc w:val="both"/>
        <w:rPr>
          <w:rFonts w:ascii="Arial" w:hAnsi="Arial" w:cs="Arial"/>
          <w:sz w:val="26"/>
          <w:szCs w:val="26"/>
        </w:rPr>
      </w:pPr>
      <w:r>
        <w:rPr>
          <w:rFonts w:ascii="Arial" w:hAnsi="Arial" w:cs="Arial"/>
          <w:sz w:val="26"/>
          <w:szCs w:val="26"/>
        </w:rPr>
        <w:tab/>
        <w:t xml:space="preserve">A concepção é a fase onde define-se principalmente o escopo do projeto e estima-se os prazos de cada iteração e conclusão do projeto. Na elaboração acontece a modelagem da arquitetura do sistema e levantamento dos requisitos. Construção, como o próprio nome remete, é o desenvolvimento do </w:t>
      </w:r>
      <w:proofErr w:type="spellStart"/>
      <w:r>
        <w:rPr>
          <w:rFonts w:ascii="Arial" w:hAnsi="Arial" w:cs="Arial"/>
          <w:sz w:val="26"/>
          <w:szCs w:val="26"/>
        </w:rPr>
        <w:t>entregavel</w:t>
      </w:r>
      <w:proofErr w:type="spellEnd"/>
      <w:r>
        <w:rPr>
          <w:rFonts w:ascii="Arial" w:hAnsi="Arial" w:cs="Arial"/>
          <w:sz w:val="26"/>
          <w:szCs w:val="26"/>
        </w:rPr>
        <w:t>, e transição é o momento de entrega final do projeto.</w:t>
      </w:r>
    </w:p>
    <w:p w:rsidR="001F5389" w:rsidRPr="00DA5156" w:rsidRDefault="001F5389"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2.2 ANÁLISE DO PROJETO  </w:t>
      </w:r>
    </w:p>
    <w:p w:rsidR="001F5389" w:rsidRDefault="00B97046" w:rsidP="00DA5156">
      <w:pPr>
        <w:jc w:val="both"/>
        <w:rPr>
          <w:rFonts w:ascii="Arial" w:hAnsi="Arial" w:cs="Arial"/>
          <w:sz w:val="26"/>
          <w:szCs w:val="26"/>
        </w:rPr>
      </w:pPr>
      <w:r>
        <w:rPr>
          <w:rFonts w:ascii="Arial" w:hAnsi="Arial" w:cs="Arial"/>
          <w:sz w:val="26"/>
          <w:szCs w:val="26"/>
        </w:rPr>
        <w:tab/>
        <w:t>Inúmeros projetos tendem a fracassar devido à falta de gestão e ou falha no levantamento de certos recursos. Cenário desfavorável, objetivos mal definidos, incompreensão da complexidade do projeto, insuficiência de dados, falta de liderança, podem ser alguns dos fatores que podem acarretar na falência de um projeto.</w:t>
      </w:r>
    </w:p>
    <w:p w:rsidR="00B97046" w:rsidRDefault="00EC2E90" w:rsidP="00DA5156">
      <w:pPr>
        <w:jc w:val="both"/>
        <w:rPr>
          <w:rFonts w:ascii="Arial" w:hAnsi="Arial" w:cs="Arial"/>
          <w:sz w:val="26"/>
          <w:szCs w:val="26"/>
        </w:rPr>
      </w:pPr>
      <w:r>
        <w:rPr>
          <w:rFonts w:ascii="Arial" w:hAnsi="Arial" w:cs="Arial"/>
          <w:sz w:val="26"/>
          <w:szCs w:val="26"/>
        </w:rPr>
        <w:tab/>
        <w:t>Para evitar qualquer tipo de problema com relação ao andamento do projeto, a Análise é um dos pontos primordiais</w:t>
      </w:r>
      <w:r w:rsidR="00D56626">
        <w:rPr>
          <w:rFonts w:ascii="Arial" w:hAnsi="Arial" w:cs="Arial"/>
          <w:sz w:val="26"/>
          <w:szCs w:val="26"/>
        </w:rPr>
        <w:t xml:space="preserve">. Durante esta fase é possível descobrir pontos que necessitam de uma atenção maior. </w:t>
      </w:r>
    </w:p>
    <w:p w:rsidR="00D56626" w:rsidRDefault="00D56626" w:rsidP="00DA5156">
      <w:pPr>
        <w:jc w:val="both"/>
        <w:rPr>
          <w:rFonts w:ascii="Arial" w:hAnsi="Arial" w:cs="Arial"/>
          <w:sz w:val="26"/>
          <w:szCs w:val="26"/>
        </w:rPr>
      </w:pPr>
      <w:r>
        <w:rPr>
          <w:rFonts w:ascii="Arial" w:hAnsi="Arial" w:cs="Arial"/>
          <w:sz w:val="26"/>
          <w:szCs w:val="26"/>
        </w:rPr>
        <w:tab/>
        <w:t xml:space="preserve">Para este projeto, iniciamos através do BPM </w:t>
      </w:r>
      <w:r w:rsidRPr="00D56626">
        <w:rPr>
          <w:rFonts w:ascii="Arial" w:hAnsi="Arial" w:cs="Arial"/>
          <w:sz w:val="26"/>
          <w:szCs w:val="26"/>
        </w:rPr>
        <w:t xml:space="preserve">(Business </w:t>
      </w:r>
      <w:proofErr w:type="spellStart"/>
      <w:r w:rsidRPr="00D56626">
        <w:rPr>
          <w:rFonts w:ascii="Arial" w:hAnsi="Arial" w:cs="Arial"/>
          <w:sz w:val="26"/>
          <w:szCs w:val="26"/>
        </w:rPr>
        <w:t>Process</w:t>
      </w:r>
      <w:proofErr w:type="spellEnd"/>
      <w:r w:rsidRPr="00D56626">
        <w:rPr>
          <w:rFonts w:ascii="Arial" w:hAnsi="Arial" w:cs="Arial"/>
          <w:sz w:val="26"/>
          <w:szCs w:val="26"/>
        </w:rPr>
        <w:t xml:space="preserve"> Management</w:t>
      </w:r>
      <w:r>
        <w:rPr>
          <w:rFonts w:ascii="Arial" w:hAnsi="Arial" w:cs="Arial"/>
          <w:sz w:val="26"/>
          <w:szCs w:val="26"/>
        </w:rPr>
        <w:t xml:space="preserve">), onde foi possível compreender, mapear e monitorar todos os processos do cliente piloto. </w:t>
      </w:r>
    </w:p>
    <w:p w:rsidR="00B97046" w:rsidRPr="00283623" w:rsidRDefault="00D56626" w:rsidP="00DA5156">
      <w:pPr>
        <w:jc w:val="both"/>
        <w:rPr>
          <w:rFonts w:ascii="Arial" w:hAnsi="Arial" w:cs="Arial"/>
          <w:b/>
          <w:sz w:val="26"/>
          <w:szCs w:val="26"/>
        </w:rPr>
      </w:pPr>
      <w:r w:rsidRPr="00283623">
        <w:rPr>
          <w:rFonts w:ascii="Arial" w:hAnsi="Arial" w:cs="Arial"/>
          <w:b/>
          <w:sz w:val="26"/>
          <w:szCs w:val="26"/>
        </w:rPr>
        <w:t>2.2.1</w:t>
      </w:r>
      <w:r w:rsidR="00283623" w:rsidRPr="00283623">
        <w:rPr>
          <w:rFonts w:ascii="Arial" w:hAnsi="Arial" w:cs="Arial"/>
          <w:b/>
          <w:sz w:val="26"/>
          <w:szCs w:val="26"/>
        </w:rPr>
        <w:t xml:space="preserve"> BPM (Business </w:t>
      </w:r>
      <w:proofErr w:type="spellStart"/>
      <w:r w:rsidR="00283623" w:rsidRPr="00283623">
        <w:rPr>
          <w:rFonts w:ascii="Arial" w:hAnsi="Arial" w:cs="Arial"/>
          <w:b/>
          <w:sz w:val="26"/>
          <w:szCs w:val="26"/>
        </w:rPr>
        <w:t>Process</w:t>
      </w:r>
      <w:proofErr w:type="spellEnd"/>
      <w:r w:rsidR="00283623" w:rsidRPr="00283623">
        <w:rPr>
          <w:rFonts w:ascii="Arial" w:hAnsi="Arial" w:cs="Arial"/>
          <w:b/>
          <w:sz w:val="26"/>
          <w:szCs w:val="26"/>
        </w:rPr>
        <w:t xml:space="preserve"> Management)</w:t>
      </w:r>
    </w:p>
    <w:p w:rsidR="00D56626" w:rsidRDefault="00D56626" w:rsidP="00CE5313">
      <w:pPr>
        <w:jc w:val="both"/>
        <w:rPr>
          <w:rFonts w:ascii="Arial" w:hAnsi="Arial" w:cs="Arial"/>
          <w:sz w:val="26"/>
          <w:szCs w:val="26"/>
        </w:rPr>
      </w:pPr>
      <w:r>
        <w:rPr>
          <w:rFonts w:ascii="Arial" w:hAnsi="Arial" w:cs="Arial"/>
          <w:sz w:val="26"/>
          <w:szCs w:val="26"/>
        </w:rPr>
        <w:tab/>
        <w:t>O BPM tem como objetivo principal modelar fluxos de processos organizacionais. Esta metodologia permite analisar, definir, executar, monitorar e adminis</w:t>
      </w:r>
      <w:r w:rsidR="00CE5313">
        <w:rPr>
          <w:rFonts w:ascii="Arial" w:hAnsi="Arial" w:cs="Arial"/>
          <w:sz w:val="26"/>
          <w:szCs w:val="26"/>
        </w:rPr>
        <w:t>trar processos, sempre relacion</w:t>
      </w:r>
      <w:r>
        <w:rPr>
          <w:rFonts w:ascii="Arial" w:hAnsi="Arial" w:cs="Arial"/>
          <w:sz w:val="26"/>
          <w:szCs w:val="26"/>
        </w:rPr>
        <w:t>ando o processo com a interação de pessoas e/ou sistemas.</w:t>
      </w:r>
      <w:r w:rsidR="00CE5313">
        <w:rPr>
          <w:rFonts w:ascii="inherit" w:hAnsi="inherit" w:cs="Arial"/>
          <w:color w:val="000000"/>
          <w:sz w:val="18"/>
          <w:szCs w:val="18"/>
          <w:bdr w:val="none" w:sz="0" w:space="0" w:color="auto" w:frame="1"/>
        </w:rPr>
        <w:t xml:space="preserve"> </w:t>
      </w:r>
    </w:p>
    <w:p w:rsidR="00B97046" w:rsidRDefault="00B97046"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CE5313" w:rsidRDefault="00CE5313" w:rsidP="00DA5156">
      <w:pPr>
        <w:jc w:val="both"/>
        <w:rPr>
          <w:rFonts w:ascii="Arial" w:hAnsi="Arial" w:cs="Arial"/>
          <w:sz w:val="26"/>
          <w:szCs w:val="26"/>
        </w:rPr>
      </w:pPr>
    </w:p>
    <w:p w:rsidR="001F5389" w:rsidRPr="00DA5156" w:rsidRDefault="00CE5313" w:rsidP="00CE5313">
      <w:pPr>
        <w:jc w:val="both"/>
        <w:rPr>
          <w:rFonts w:ascii="Arial" w:hAnsi="Arial" w:cs="Arial"/>
          <w:sz w:val="26"/>
          <w:szCs w:val="26"/>
        </w:rPr>
      </w:pPr>
      <w:r>
        <w:rPr>
          <w:rFonts w:ascii="Arial" w:hAnsi="Arial" w:cs="Arial"/>
          <w:sz w:val="26"/>
          <w:szCs w:val="26"/>
        </w:rPr>
        <w:t>IMAGEM BPMN</w:t>
      </w:r>
    </w:p>
    <w:p w:rsidR="00381E64" w:rsidRDefault="00381E64" w:rsidP="00DA5156">
      <w:pPr>
        <w:jc w:val="both"/>
        <w:rPr>
          <w:rFonts w:ascii="Arial" w:hAnsi="Arial" w:cs="Arial"/>
          <w:sz w:val="26"/>
          <w:szCs w:val="26"/>
        </w:rPr>
      </w:pPr>
      <w:r w:rsidRPr="00DA5156">
        <w:rPr>
          <w:rFonts w:ascii="Arial" w:hAnsi="Arial" w:cs="Arial"/>
          <w:sz w:val="26"/>
          <w:szCs w:val="26"/>
        </w:rPr>
        <w:t xml:space="preserve">2.3 DIAGRAMAS  </w:t>
      </w:r>
    </w:p>
    <w:p w:rsidR="00FF6C0A" w:rsidRDefault="00CE5313" w:rsidP="00CE5313">
      <w:pPr>
        <w:jc w:val="both"/>
        <w:rPr>
          <w:rFonts w:ascii="Arial" w:hAnsi="Arial" w:cs="Arial"/>
          <w:sz w:val="26"/>
          <w:szCs w:val="26"/>
        </w:rPr>
      </w:pPr>
      <w:r>
        <w:rPr>
          <w:rFonts w:ascii="Arial" w:hAnsi="Arial" w:cs="Arial"/>
          <w:sz w:val="26"/>
          <w:szCs w:val="26"/>
        </w:rPr>
        <w:tab/>
        <w:t>Para a diagramação deste projeto, utilizamos UML (</w:t>
      </w:r>
      <w:proofErr w:type="spellStart"/>
      <w:r>
        <w:rPr>
          <w:rFonts w:ascii="Arial" w:hAnsi="Arial" w:cs="Arial"/>
          <w:sz w:val="26"/>
          <w:szCs w:val="26"/>
        </w:rPr>
        <w:t>Unified</w:t>
      </w:r>
      <w:proofErr w:type="spellEnd"/>
      <w:r>
        <w:rPr>
          <w:rFonts w:ascii="Arial" w:hAnsi="Arial" w:cs="Arial"/>
          <w:sz w:val="26"/>
          <w:szCs w:val="26"/>
        </w:rPr>
        <w:t xml:space="preserve"> </w:t>
      </w:r>
      <w:proofErr w:type="spellStart"/>
      <w:r>
        <w:rPr>
          <w:rFonts w:ascii="Arial" w:hAnsi="Arial" w:cs="Arial"/>
          <w:sz w:val="26"/>
          <w:szCs w:val="26"/>
        </w:rPr>
        <w:t>Modeling</w:t>
      </w:r>
      <w:proofErr w:type="spellEnd"/>
      <w:r>
        <w:rPr>
          <w:rFonts w:ascii="Arial" w:hAnsi="Arial" w:cs="Arial"/>
          <w:sz w:val="26"/>
          <w:szCs w:val="26"/>
        </w:rPr>
        <w:t xml:space="preserve"> </w:t>
      </w:r>
      <w:proofErr w:type="spellStart"/>
      <w:r>
        <w:rPr>
          <w:rFonts w:ascii="Arial" w:hAnsi="Arial" w:cs="Arial"/>
          <w:sz w:val="26"/>
          <w:szCs w:val="26"/>
        </w:rPr>
        <w:t>Language</w:t>
      </w:r>
      <w:proofErr w:type="spellEnd"/>
      <w:r>
        <w:rPr>
          <w:rFonts w:ascii="Arial" w:hAnsi="Arial" w:cs="Arial"/>
          <w:sz w:val="26"/>
          <w:szCs w:val="26"/>
        </w:rPr>
        <w:t>). Uma linguagem de modelagem que permite representar um sistema de forma padronizada. A UML tem como objetivo: especificação, documentação e estruturação. Podemos dividir a UML em elementos, estes elementos são</w:t>
      </w:r>
      <w:r w:rsidR="004B6F05">
        <w:rPr>
          <w:rFonts w:ascii="Arial" w:hAnsi="Arial" w:cs="Arial"/>
          <w:sz w:val="26"/>
          <w:szCs w:val="26"/>
        </w:rPr>
        <w:t xml:space="preserve"> agrupamentos </w:t>
      </w:r>
      <w:r w:rsidR="00FF6C0A">
        <w:rPr>
          <w:rFonts w:ascii="Arial" w:hAnsi="Arial" w:cs="Arial"/>
          <w:sz w:val="26"/>
          <w:szCs w:val="26"/>
        </w:rPr>
        <w:t>em</w:t>
      </w:r>
      <w:r w:rsidR="004B6F05">
        <w:rPr>
          <w:rFonts w:ascii="Arial" w:hAnsi="Arial" w:cs="Arial"/>
          <w:sz w:val="26"/>
          <w:szCs w:val="26"/>
        </w:rPr>
        <w:t xml:space="preserve"> diagramas</w:t>
      </w:r>
      <w:r w:rsidR="00FF6C0A">
        <w:rPr>
          <w:rFonts w:ascii="Arial" w:hAnsi="Arial" w:cs="Arial"/>
          <w:sz w:val="26"/>
          <w:szCs w:val="26"/>
        </w:rPr>
        <w:t>,</w:t>
      </w:r>
      <w:r w:rsidR="004B6F05">
        <w:rPr>
          <w:rFonts w:ascii="Arial" w:hAnsi="Arial" w:cs="Arial"/>
          <w:sz w:val="26"/>
          <w:szCs w:val="26"/>
        </w:rPr>
        <w:t xml:space="preserve"> com objetivos específicos. Estes diagramas são: Diagrama de Caso de Uso, Diagrama de Classe, Diagrama de Objetos, Diagrama de Estado, Diagrama de Sequência, Diagrama de Colaboração, Diagrama de Atividade e Diagrama de Componente. </w:t>
      </w:r>
    </w:p>
    <w:p w:rsidR="004B6F05" w:rsidRDefault="004B6F05" w:rsidP="00FF6C0A">
      <w:pPr>
        <w:ind w:firstLine="708"/>
        <w:jc w:val="both"/>
        <w:rPr>
          <w:rFonts w:ascii="Arial" w:hAnsi="Arial" w:cs="Arial"/>
          <w:sz w:val="26"/>
          <w:szCs w:val="26"/>
        </w:rPr>
      </w:pPr>
      <w:r>
        <w:rPr>
          <w:rFonts w:ascii="Arial" w:hAnsi="Arial" w:cs="Arial"/>
          <w:sz w:val="26"/>
          <w:szCs w:val="26"/>
        </w:rPr>
        <w:t>Estes diagramas são divididos em dois grandes grupos, Diagramas Estáticos, onde demonstra-se de forma sucinta</w:t>
      </w:r>
      <w:r w:rsidR="00FF6C0A">
        <w:rPr>
          <w:rFonts w:ascii="Arial" w:hAnsi="Arial" w:cs="Arial"/>
          <w:sz w:val="26"/>
          <w:szCs w:val="26"/>
        </w:rPr>
        <w:t>,</w:t>
      </w:r>
      <w:r>
        <w:rPr>
          <w:rFonts w:ascii="Arial" w:hAnsi="Arial" w:cs="Arial"/>
          <w:sz w:val="26"/>
          <w:szCs w:val="26"/>
        </w:rPr>
        <w:t xml:space="preserve"> associações, dependências e refinamentos, ou seja, sua estrutura</w:t>
      </w:r>
      <w:r w:rsidR="00FF6C0A">
        <w:rPr>
          <w:rFonts w:ascii="Arial" w:hAnsi="Arial" w:cs="Arial"/>
          <w:sz w:val="26"/>
          <w:szCs w:val="26"/>
        </w:rPr>
        <w:t xml:space="preserve"> formal</w:t>
      </w:r>
      <w:r>
        <w:rPr>
          <w:rFonts w:ascii="Arial" w:hAnsi="Arial" w:cs="Arial"/>
          <w:sz w:val="26"/>
          <w:szCs w:val="26"/>
        </w:rPr>
        <w:t xml:space="preserve">. Temos também os Diagramas Dinâmicos, que possuem um contexto diferenciado, sendo utilizado para demonstrar um comportamento do sistema. </w:t>
      </w:r>
    </w:p>
    <w:p w:rsidR="004B6F05" w:rsidRDefault="004B6F05" w:rsidP="00CE5313">
      <w:pPr>
        <w:jc w:val="both"/>
        <w:rPr>
          <w:rFonts w:ascii="Arial" w:hAnsi="Arial" w:cs="Arial"/>
          <w:sz w:val="26"/>
          <w:szCs w:val="26"/>
        </w:rPr>
      </w:pPr>
    </w:p>
    <w:p w:rsidR="00CE5313" w:rsidRPr="00283623" w:rsidRDefault="00381E64" w:rsidP="00CE5313">
      <w:pPr>
        <w:jc w:val="both"/>
        <w:rPr>
          <w:rFonts w:ascii="Arial" w:hAnsi="Arial" w:cs="Arial"/>
          <w:b/>
          <w:sz w:val="26"/>
          <w:szCs w:val="26"/>
        </w:rPr>
      </w:pPr>
      <w:r w:rsidRPr="00283623">
        <w:rPr>
          <w:rFonts w:ascii="Arial" w:hAnsi="Arial" w:cs="Arial"/>
          <w:b/>
          <w:sz w:val="26"/>
          <w:szCs w:val="26"/>
        </w:rPr>
        <w:t xml:space="preserve">2.3.1 Diagramas de caso de uso </w:t>
      </w:r>
    </w:p>
    <w:p w:rsidR="00844FDA" w:rsidRDefault="00844FDA" w:rsidP="00CE5313">
      <w:pPr>
        <w:jc w:val="both"/>
        <w:rPr>
          <w:rFonts w:ascii="Arial" w:hAnsi="Arial" w:cs="Arial"/>
          <w:sz w:val="26"/>
          <w:szCs w:val="26"/>
        </w:rPr>
      </w:pPr>
      <w:r>
        <w:rPr>
          <w:rFonts w:ascii="Arial" w:hAnsi="Arial" w:cs="Arial"/>
          <w:sz w:val="26"/>
          <w:szCs w:val="26"/>
        </w:rPr>
        <w:tab/>
        <w:t xml:space="preserve">Um caso de uso representa uma funcionalidade do sistema, subsistema ou classe, sendo executada por seus atores. Os atores são os elementos ou usuários que interagem com o sistema. </w:t>
      </w:r>
    </w:p>
    <w:p w:rsidR="00844FDA" w:rsidRDefault="00844FDA" w:rsidP="00CE5313">
      <w:pPr>
        <w:jc w:val="both"/>
        <w:rPr>
          <w:rFonts w:ascii="Arial" w:hAnsi="Arial" w:cs="Arial"/>
          <w:sz w:val="26"/>
          <w:szCs w:val="26"/>
        </w:rPr>
      </w:pPr>
      <w:r>
        <w:rPr>
          <w:rFonts w:ascii="Arial" w:hAnsi="Arial" w:cs="Arial"/>
          <w:sz w:val="26"/>
          <w:szCs w:val="26"/>
        </w:rPr>
        <w:tab/>
        <w:t>A UML dispõe de um diagrama de casos de uso, uma notação gráfica e simplificada de uma funcionalidade ou de seus conjuntos.</w:t>
      </w:r>
    </w:p>
    <w:p w:rsidR="00381E64" w:rsidRDefault="00BF6309" w:rsidP="00BF6309">
      <w:pPr>
        <w:ind w:firstLine="708"/>
        <w:jc w:val="center"/>
        <w:rPr>
          <w:rFonts w:ascii="Arial" w:hAnsi="Arial" w:cs="Arial"/>
          <w:sz w:val="26"/>
          <w:szCs w:val="26"/>
        </w:rPr>
      </w:pPr>
      <w:r>
        <w:rPr>
          <w:rFonts w:ascii="Arial" w:hAnsi="Arial" w:cs="Arial"/>
          <w:noProof/>
          <w:sz w:val="26"/>
          <w:szCs w:val="26"/>
          <w:lang w:eastAsia="pt-BR"/>
        </w:rPr>
        <w:drawing>
          <wp:anchor distT="0" distB="0" distL="114300" distR="114300" simplePos="0" relativeHeight="251658240" behindDoc="1" locked="0" layoutInCell="1" allowOverlap="1" wp14:anchorId="4F112535" wp14:editId="5FCD429C">
            <wp:simplePos x="0" y="0"/>
            <wp:positionH relativeFrom="column">
              <wp:posOffset>1168400</wp:posOffset>
            </wp:positionH>
            <wp:positionV relativeFrom="paragraph">
              <wp:posOffset>187960</wp:posOffset>
            </wp:positionV>
            <wp:extent cx="2847975" cy="2654893"/>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265489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6309" w:rsidRDefault="00BF6309" w:rsidP="00BF6309">
      <w:pPr>
        <w:ind w:firstLine="708"/>
        <w:jc w:val="center"/>
        <w:rPr>
          <w:rFonts w:ascii="Arial" w:hAnsi="Arial" w:cs="Arial"/>
          <w:sz w:val="26"/>
          <w:szCs w:val="26"/>
        </w:rPr>
      </w:pPr>
    </w:p>
    <w:p w:rsidR="00BF6309" w:rsidRDefault="00BF6309" w:rsidP="00BF6309">
      <w:pPr>
        <w:ind w:firstLine="708"/>
        <w:jc w:val="center"/>
        <w:rPr>
          <w:rFonts w:ascii="Arial" w:hAnsi="Arial" w:cs="Arial"/>
          <w:sz w:val="26"/>
          <w:szCs w:val="26"/>
        </w:rPr>
      </w:pPr>
    </w:p>
    <w:p w:rsidR="00BF6309" w:rsidRDefault="00BF6309" w:rsidP="00BF6309">
      <w:pPr>
        <w:ind w:firstLine="708"/>
        <w:jc w:val="center"/>
        <w:rPr>
          <w:rFonts w:ascii="Arial" w:hAnsi="Arial" w:cs="Arial"/>
          <w:sz w:val="26"/>
          <w:szCs w:val="26"/>
        </w:rPr>
      </w:pPr>
    </w:p>
    <w:p w:rsidR="00BF6309" w:rsidRDefault="00BF6309" w:rsidP="00BF6309">
      <w:pPr>
        <w:ind w:firstLine="708"/>
        <w:jc w:val="center"/>
        <w:rPr>
          <w:rFonts w:ascii="Arial" w:hAnsi="Arial" w:cs="Arial"/>
          <w:sz w:val="26"/>
          <w:szCs w:val="26"/>
        </w:rPr>
      </w:pPr>
    </w:p>
    <w:p w:rsidR="00BF6309" w:rsidRPr="00DA5156" w:rsidRDefault="00BF6309" w:rsidP="00BF6309">
      <w:pPr>
        <w:ind w:firstLine="708"/>
        <w:jc w:val="center"/>
        <w:rPr>
          <w:rFonts w:ascii="Arial" w:hAnsi="Arial" w:cs="Arial"/>
          <w:sz w:val="26"/>
          <w:szCs w:val="26"/>
        </w:rPr>
      </w:pPr>
    </w:p>
    <w:p w:rsidR="00BF6309" w:rsidRDefault="00BF6309" w:rsidP="00DA5156">
      <w:pPr>
        <w:jc w:val="both"/>
        <w:rPr>
          <w:rFonts w:ascii="Arial" w:hAnsi="Arial" w:cs="Arial"/>
          <w:b/>
          <w:sz w:val="26"/>
          <w:szCs w:val="26"/>
        </w:rPr>
      </w:pPr>
    </w:p>
    <w:p w:rsidR="00BF6309" w:rsidRDefault="00BF6309" w:rsidP="00DA5156">
      <w:pPr>
        <w:jc w:val="both"/>
        <w:rPr>
          <w:rFonts w:ascii="Arial" w:hAnsi="Arial" w:cs="Arial"/>
          <w:b/>
          <w:sz w:val="26"/>
          <w:szCs w:val="26"/>
        </w:rPr>
      </w:pPr>
    </w:p>
    <w:p w:rsidR="00BF6309" w:rsidRDefault="00BF6309" w:rsidP="00DA5156">
      <w:pPr>
        <w:jc w:val="both"/>
        <w:rPr>
          <w:rFonts w:ascii="Arial" w:hAnsi="Arial" w:cs="Arial"/>
          <w:b/>
          <w:sz w:val="26"/>
          <w:szCs w:val="26"/>
        </w:rPr>
      </w:pPr>
    </w:p>
    <w:p w:rsidR="00CE5313" w:rsidRPr="00283623" w:rsidRDefault="00381E64" w:rsidP="00DA5156">
      <w:pPr>
        <w:jc w:val="both"/>
        <w:rPr>
          <w:rFonts w:ascii="Arial" w:hAnsi="Arial" w:cs="Arial"/>
          <w:b/>
          <w:sz w:val="26"/>
          <w:szCs w:val="26"/>
        </w:rPr>
      </w:pPr>
      <w:r w:rsidRPr="00283623">
        <w:rPr>
          <w:rFonts w:ascii="Arial" w:hAnsi="Arial" w:cs="Arial"/>
          <w:b/>
          <w:sz w:val="26"/>
          <w:szCs w:val="26"/>
        </w:rPr>
        <w:lastRenderedPageBreak/>
        <w:t xml:space="preserve">2.3.2 Diagrama de Sequência </w:t>
      </w:r>
    </w:p>
    <w:p w:rsidR="00844FDA" w:rsidRDefault="00844FDA" w:rsidP="00DA5156">
      <w:pPr>
        <w:jc w:val="both"/>
        <w:rPr>
          <w:rFonts w:ascii="Arial" w:hAnsi="Arial" w:cs="Arial"/>
          <w:sz w:val="26"/>
          <w:szCs w:val="26"/>
        </w:rPr>
      </w:pPr>
      <w:r>
        <w:rPr>
          <w:rFonts w:ascii="Arial" w:hAnsi="Arial" w:cs="Arial"/>
          <w:sz w:val="26"/>
          <w:szCs w:val="26"/>
        </w:rPr>
        <w:tab/>
        <w:t xml:space="preserve">O </w:t>
      </w:r>
      <w:r w:rsidR="004B6F05">
        <w:rPr>
          <w:rFonts w:ascii="Arial" w:hAnsi="Arial" w:cs="Arial"/>
          <w:sz w:val="26"/>
          <w:szCs w:val="26"/>
        </w:rPr>
        <w:t xml:space="preserve">Diagrama de Sequencia ou Diagrama de Mensagens representa de uma forma simplificada e lógica uma sequência de processos lógicos afim de demonstrar a interação entre objetos de um mesmo cenário. </w:t>
      </w:r>
    </w:p>
    <w:p w:rsidR="00381E64" w:rsidRDefault="004B6F05" w:rsidP="00DA5156">
      <w:pPr>
        <w:jc w:val="both"/>
        <w:rPr>
          <w:rFonts w:ascii="Arial" w:hAnsi="Arial" w:cs="Arial"/>
          <w:sz w:val="26"/>
          <w:szCs w:val="26"/>
        </w:rPr>
      </w:pPr>
      <w:r>
        <w:rPr>
          <w:rFonts w:ascii="Arial" w:hAnsi="Arial" w:cs="Arial"/>
          <w:sz w:val="26"/>
          <w:szCs w:val="26"/>
        </w:rPr>
        <w:tab/>
      </w:r>
      <w:r w:rsidR="00BF6309">
        <w:rPr>
          <w:rFonts w:ascii="Arial" w:hAnsi="Arial" w:cs="Arial"/>
          <w:noProof/>
          <w:sz w:val="96"/>
          <w:szCs w:val="96"/>
          <w:lang w:eastAsia="pt-BR"/>
        </w:rPr>
        <w:drawing>
          <wp:inline distT="0" distB="0" distL="0" distR="0">
            <wp:extent cx="5391150" cy="3667125"/>
            <wp:effectExtent l="0" t="0" r="0"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r w:rsidR="00381E64" w:rsidRPr="00DA5156">
        <w:rPr>
          <w:rFonts w:ascii="Arial" w:hAnsi="Arial" w:cs="Arial"/>
          <w:sz w:val="26"/>
          <w:szCs w:val="26"/>
        </w:rPr>
        <w:t xml:space="preserve"> </w:t>
      </w:r>
    </w:p>
    <w:p w:rsidR="005B665C" w:rsidRDefault="005B665C" w:rsidP="00DA5156">
      <w:pPr>
        <w:jc w:val="both"/>
        <w:rPr>
          <w:rFonts w:ascii="Arial" w:hAnsi="Arial" w:cs="Arial"/>
          <w:sz w:val="26"/>
          <w:szCs w:val="26"/>
        </w:rPr>
      </w:pPr>
    </w:p>
    <w:p w:rsidR="005B665C" w:rsidRPr="00DA5156" w:rsidRDefault="005B665C" w:rsidP="00DA5156">
      <w:pPr>
        <w:jc w:val="both"/>
        <w:rPr>
          <w:rFonts w:ascii="Arial" w:hAnsi="Arial" w:cs="Arial"/>
          <w:sz w:val="26"/>
          <w:szCs w:val="26"/>
        </w:rPr>
      </w:pPr>
    </w:p>
    <w:p w:rsidR="00CE5313" w:rsidRPr="00283623" w:rsidRDefault="00381E64" w:rsidP="001F5389">
      <w:pPr>
        <w:jc w:val="both"/>
        <w:rPr>
          <w:rFonts w:ascii="Arial" w:hAnsi="Arial" w:cs="Arial"/>
          <w:b/>
          <w:sz w:val="26"/>
          <w:szCs w:val="26"/>
        </w:rPr>
      </w:pPr>
      <w:r w:rsidRPr="00283623">
        <w:rPr>
          <w:rFonts w:ascii="Arial" w:hAnsi="Arial" w:cs="Arial"/>
          <w:b/>
          <w:sz w:val="26"/>
          <w:szCs w:val="26"/>
        </w:rPr>
        <w:t xml:space="preserve">2.3.3 Diagrama de Processos </w:t>
      </w:r>
    </w:p>
    <w:p w:rsidR="005B665C" w:rsidRDefault="005B665C" w:rsidP="005B665C">
      <w:pPr>
        <w:jc w:val="both"/>
        <w:rPr>
          <w:rFonts w:ascii="Arial" w:eastAsia="Times New Roman" w:hAnsi="Arial" w:cs="Arial"/>
          <w:color w:val="333333"/>
          <w:sz w:val="20"/>
          <w:szCs w:val="20"/>
          <w:lang w:eastAsia="pt-BR"/>
        </w:rPr>
      </w:pPr>
      <w:r>
        <w:rPr>
          <w:rFonts w:ascii="Arial" w:hAnsi="Arial" w:cs="Arial"/>
          <w:sz w:val="26"/>
          <w:szCs w:val="26"/>
        </w:rPr>
        <w:tab/>
        <w:t>Um Diagrama de Processos representa o processo em detalhes. Um fluxo funcional que apresenta sequencias, atividades, sendo convertidas em entradas e saídas.</w:t>
      </w:r>
    </w:p>
    <w:p w:rsidR="00283623" w:rsidRPr="00283623" w:rsidRDefault="00BF6309" w:rsidP="00BF6309">
      <w:pPr>
        <w:jc w:val="center"/>
        <w:rPr>
          <w:rFonts w:ascii="Arial" w:eastAsia="Times New Roman" w:hAnsi="Arial" w:cs="Arial"/>
          <w:color w:val="333333"/>
          <w:sz w:val="96"/>
          <w:szCs w:val="96"/>
          <w:lang w:eastAsia="pt-BR"/>
        </w:rPr>
      </w:pPr>
      <w:r>
        <w:rPr>
          <w:rFonts w:ascii="Arial" w:eastAsia="Times New Roman" w:hAnsi="Arial" w:cs="Arial"/>
          <w:noProof/>
          <w:color w:val="333333"/>
          <w:sz w:val="96"/>
          <w:szCs w:val="96"/>
          <w:lang w:eastAsia="pt-BR"/>
        </w:rPr>
        <w:drawing>
          <wp:inline distT="0" distB="0" distL="0" distR="0">
            <wp:extent cx="3451319" cy="20574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65713" cy="2065981"/>
                    </a:xfrm>
                    <a:prstGeom prst="rect">
                      <a:avLst/>
                    </a:prstGeom>
                    <a:noFill/>
                    <a:ln>
                      <a:noFill/>
                    </a:ln>
                  </pic:spPr>
                </pic:pic>
              </a:graphicData>
            </a:graphic>
          </wp:inline>
        </w:drawing>
      </w:r>
    </w:p>
    <w:p w:rsidR="00283623" w:rsidRPr="00283623" w:rsidRDefault="00381E64" w:rsidP="001F5389">
      <w:pPr>
        <w:jc w:val="both"/>
        <w:rPr>
          <w:rFonts w:ascii="Arial" w:hAnsi="Arial" w:cs="Arial"/>
          <w:b/>
          <w:sz w:val="26"/>
          <w:szCs w:val="26"/>
        </w:rPr>
      </w:pPr>
      <w:r w:rsidRPr="00283623">
        <w:rPr>
          <w:rFonts w:ascii="Arial" w:hAnsi="Arial" w:cs="Arial"/>
          <w:b/>
          <w:sz w:val="26"/>
          <w:szCs w:val="26"/>
        </w:rPr>
        <w:lastRenderedPageBreak/>
        <w:t xml:space="preserve">2.3.4 </w:t>
      </w:r>
      <w:r w:rsidR="00283623" w:rsidRPr="00283623">
        <w:rPr>
          <w:rFonts w:ascii="Arial" w:hAnsi="Arial" w:cs="Arial"/>
          <w:b/>
          <w:sz w:val="26"/>
          <w:szCs w:val="26"/>
        </w:rPr>
        <w:t>Star UML</w:t>
      </w:r>
    </w:p>
    <w:p w:rsidR="00381E64" w:rsidRDefault="00283623" w:rsidP="00283623">
      <w:pPr>
        <w:jc w:val="both"/>
        <w:rPr>
          <w:rFonts w:ascii="Arial" w:hAnsi="Arial" w:cs="Arial"/>
          <w:sz w:val="26"/>
          <w:szCs w:val="26"/>
        </w:rPr>
      </w:pPr>
      <w:r>
        <w:rPr>
          <w:rFonts w:ascii="Arial" w:hAnsi="Arial" w:cs="Arial"/>
          <w:sz w:val="26"/>
          <w:szCs w:val="26"/>
        </w:rPr>
        <w:tab/>
        <w:t>Star UML, ferramenta para criação de diagramas UML, com a possibilidade de importação e exportação de código fonte em C#. Esta ferramenta foi desenvolvida visando o sistema operacional Microsoft Windows (Versões 7,8 e 10). Por ser uma aplicação completa, ágil e de licença gratuita, foi a escolhida para ser a ferramenta de diagramação deste projeto.</w:t>
      </w:r>
      <w:r w:rsidRPr="00DA5156">
        <w:rPr>
          <w:rFonts w:ascii="Arial" w:hAnsi="Arial" w:cs="Arial"/>
          <w:sz w:val="26"/>
          <w:szCs w:val="26"/>
        </w:rPr>
        <w:t xml:space="preserve"> </w:t>
      </w:r>
    </w:p>
    <w:p w:rsidR="00BF6309" w:rsidRDefault="00BF6309" w:rsidP="00BF6309">
      <w:pPr>
        <w:jc w:val="center"/>
        <w:rPr>
          <w:rFonts w:ascii="Arial" w:hAnsi="Arial" w:cs="Arial"/>
          <w:b/>
          <w:sz w:val="26"/>
          <w:szCs w:val="26"/>
        </w:rPr>
      </w:pPr>
      <w:r>
        <w:rPr>
          <w:rFonts w:ascii="Arial" w:hAnsi="Arial" w:cs="Arial"/>
          <w:b/>
          <w:noProof/>
          <w:sz w:val="26"/>
          <w:szCs w:val="26"/>
          <w:lang w:eastAsia="pt-BR"/>
        </w:rPr>
        <w:drawing>
          <wp:inline distT="0" distB="0" distL="0" distR="0">
            <wp:extent cx="3019425" cy="1162050"/>
            <wp:effectExtent l="0" t="0" r="952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9425" cy="1162050"/>
                    </a:xfrm>
                    <a:prstGeom prst="rect">
                      <a:avLst/>
                    </a:prstGeom>
                    <a:noFill/>
                    <a:ln>
                      <a:noFill/>
                    </a:ln>
                  </pic:spPr>
                </pic:pic>
              </a:graphicData>
            </a:graphic>
          </wp:inline>
        </w:drawing>
      </w:r>
    </w:p>
    <w:p w:rsidR="00BF6309" w:rsidRDefault="00BF6309" w:rsidP="00BF6309">
      <w:pPr>
        <w:rPr>
          <w:rFonts w:ascii="Arial" w:hAnsi="Arial" w:cs="Arial"/>
          <w:b/>
          <w:sz w:val="26"/>
          <w:szCs w:val="26"/>
        </w:rPr>
      </w:pPr>
    </w:p>
    <w:p w:rsidR="00283623" w:rsidRDefault="00381E64" w:rsidP="00BF6309">
      <w:pPr>
        <w:rPr>
          <w:rFonts w:ascii="Arial" w:hAnsi="Arial" w:cs="Arial"/>
          <w:b/>
          <w:sz w:val="26"/>
          <w:szCs w:val="26"/>
        </w:rPr>
      </w:pPr>
      <w:r w:rsidRPr="00283623">
        <w:rPr>
          <w:rFonts w:ascii="Arial" w:hAnsi="Arial" w:cs="Arial"/>
          <w:b/>
          <w:sz w:val="26"/>
          <w:szCs w:val="26"/>
        </w:rPr>
        <w:t xml:space="preserve">2.3.5 </w:t>
      </w:r>
      <w:proofErr w:type="spellStart"/>
      <w:r w:rsidRPr="00283623">
        <w:rPr>
          <w:rFonts w:ascii="Arial" w:hAnsi="Arial" w:cs="Arial"/>
          <w:b/>
          <w:sz w:val="26"/>
          <w:szCs w:val="26"/>
        </w:rPr>
        <w:t>Bizagi</w:t>
      </w:r>
      <w:proofErr w:type="spellEnd"/>
      <w:r w:rsidRPr="00283623">
        <w:rPr>
          <w:rFonts w:ascii="Arial" w:hAnsi="Arial" w:cs="Arial"/>
          <w:b/>
          <w:sz w:val="26"/>
          <w:szCs w:val="26"/>
        </w:rPr>
        <w:t xml:space="preserve"> </w:t>
      </w:r>
      <w:proofErr w:type="spellStart"/>
      <w:r w:rsidRPr="00283623">
        <w:rPr>
          <w:rFonts w:ascii="Arial" w:hAnsi="Arial" w:cs="Arial"/>
          <w:b/>
          <w:sz w:val="26"/>
          <w:szCs w:val="26"/>
        </w:rPr>
        <w:t>Process</w:t>
      </w:r>
      <w:proofErr w:type="spellEnd"/>
      <w:r w:rsidRPr="00283623">
        <w:rPr>
          <w:rFonts w:ascii="Arial" w:hAnsi="Arial" w:cs="Arial"/>
          <w:b/>
          <w:sz w:val="26"/>
          <w:szCs w:val="26"/>
        </w:rPr>
        <w:t xml:space="preserve"> </w:t>
      </w:r>
      <w:proofErr w:type="spellStart"/>
      <w:r w:rsidRPr="00283623">
        <w:rPr>
          <w:rFonts w:ascii="Arial" w:hAnsi="Arial" w:cs="Arial"/>
          <w:b/>
          <w:sz w:val="26"/>
          <w:szCs w:val="26"/>
        </w:rPr>
        <w:t>Modeler</w:t>
      </w:r>
      <w:proofErr w:type="spellEnd"/>
    </w:p>
    <w:p w:rsidR="00283623" w:rsidRPr="00283623" w:rsidRDefault="00283623" w:rsidP="00283623">
      <w:pPr>
        <w:jc w:val="both"/>
        <w:rPr>
          <w:rFonts w:ascii="Arial" w:hAnsi="Arial" w:cs="Arial"/>
          <w:sz w:val="26"/>
          <w:szCs w:val="26"/>
        </w:rPr>
      </w:pPr>
      <w:r w:rsidRPr="00283623">
        <w:rPr>
          <w:rFonts w:ascii="Arial" w:hAnsi="Arial" w:cs="Arial"/>
          <w:sz w:val="26"/>
          <w:szCs w:val="26"/>
        </w:rPr>
        <w:tab/>
        <w:t xml:space="preserve">O </w:t>
      </w:r>
      <w:proofErr w:type="spellStart"/>
      <w:r w:rsidRPr="00283623">
        <w:rPr>
          <w:rFonts w:ascii="Arial" w:hAnsi="Arial" w:cs="Arial"/>
          <w:sz w:val="26"/>
          <w:szCs w:val="26"/>
        </w:rPr>
        <w:t>Bizagi</w:t>
      </w:r>
      <w:proofErr w:type="spellEnd"/>
      <w:r w:rsidRPr="00283623">
        <w:rPr>
          <w:rFonts w:ascii="Arial" w:hAnsi="Arial" w:cs="Arial"/>
          <w:sz w:val="26"/>
          <w:szCs w:val="26"/>
        </w:rPr>
        <w:t xml:space="preserve"> </w:t>
      </w:r>
      <w:proofErr w:type="spellStart"/>
      <w:r w:rsidRPr="00283623">
        <w:rPr>
          <w:rFonts w:ascii="Arial" w:hAnsi="Arial" w:cs="Arial"/>
          <w:sz w:val="26"/>
          <w:szCs w:val="26"/>
        </w:rPr>
        <w:t>Process</w:t>
      </w:r>
      <w:proofErr w:type="spellEnd"/>
      <w:r w:rsidRPr="00283623">
        <w:rPr>
          <w:rFonts w:ascii="Arial" w:hAnsi="Arial" w:cs="Arial"/>
          <w:sz w:val="26"/>
          <w:szCs w:val="26"/>
        </w:rPr>
        <w:t xml:space="preserve"> </w:t>
      </w:r>
      <w:proofErr w:type="spellStart"/>
      <w:r w:rsidRPr="00283623">
        <w:rPr>
          <w:rFonts w:ascii="Arial" w:hAnsi="Arial" w:cs="Arial"/>
          <w:sz w:val="26"/>
          <w:szCs w:val="26"/>
        </w:rPr>
        <w:t>Modeler</w:t>
      </w:r>
      <w:proofErr w:type="spellEnd"/>
      <w:r w:rsidRPr="00283623">
        <w:rPr>
          <w:rFonts w:ascii="Arial" w:hAnsi="Arial" w:cs="Arial"/>
          <w:sz w:val="26"/>
          <w:szCs w:val="26"/>
        </w:rPr>
        <w:t xml:space="preserve">, é uma ferramenta para criação de modelagem de processos. </w:t>
      </w:r>
      <w:r>
        <w:rPr>
          <w:rFonts w:ascii="Arial" w:hAnsi="Arial" w:cs="Arial"/>
          <w:sz w:val="26"/>
          <w:szCs w:val="26"/>
        </w:rPr>
        <w:t>Um de seus diferenciais é a possibilidade de testar os processos nele descritos, evitando assim duplicidade e falha nas conexões entre tarefas.</w:t>
      </w:r>
    </w:p>
    <w:p w:rsidR="00283623" w:rsidRDefault="00BF6309" w:rsidP="00BF6309">
      <w:pPr>
        <w:jc w:val="center"/>
        <w:rPr>
          <w:rFonts w:ascii="Arial" w:hAnsi="Arial" w:cs="Arial"/>
          <w:sz w:val="26"/>
          <w:szCs w:val="26"/>
        </w:rPr>
      </w:pPr>
      <w:r>
        <w:rPr>
          <w:rFonts w:ascii="Arial" w:hAnsi="Arial" w:cs="Arial"/>
          <w:noProof/>
          <w:sz w:val="26"/>
          <w:szCs w:val="26"/>
          <w:lang w:eastAsia="pt-BR"/>
        </w:rPr>
        <w:drawing>
          <wp:inline distT="0" distB="0" distL="0" distR="0">
            <wp:extent cx="4562475" cy="17526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2475" cy="1752600"/>
                    </a:xfrm>
                    <a:prstGeom prst="rect">
                      <a:avLst/>
                    </a:prstGeom>
                    <a:noFill/>
                    <a:ln>
                      <a:noFill/>
                    </a:ln>
                  </pic:spPr>
                </pic:pic>
              </a:graphicData>
            </a:graphic>
          </wp:inline>
        </w:drawing>
      </w:r>
    </w:p>
    <w:p w:rsidR="00BF6309" w:rsidRDefault="00BF6309" w:rsidP="00DA5156">
      <w:pPr>
        <w:jc w:val="both"/>
        <w:rPr>
          <w:rFonts w:ascii="Arial" w:hAnsi="Arial" w:cs="Arial"/>
          <w:sz w:val="26"/>
          <w:szCs w:val="26"/>
        </w:rPr>
      </w:pPr>
    </w:p>
    <w:p w:rsidR="00381E64" w:rsidRDefault="00381E64" w:rsidP="00DA5156">
      <w:pPr>
        <w:jc w:val="both"/>
        <w:rPr>
          <w:rFonts w:ascii="Arial" w:hAnsi="Arial" w:cs="Arial"/>
          <w:sz w:val="26"/>
          <w:szCs w:val="26"/>
        </w:rPr>
      </w:pPr>
      <w:r w:rsidRPr="00DA5156">
        <w:rPr>
          <w:rFonts w:ascii="Arial" w:hAnsi="Arial" w:cs="Arial"/>
          <w:sz w:val="26"/>
          <w:szCs w:val="26"/>
        </w:rPr>
        <w:t xml:space="preserve">2.4 FERRAMENTAS DE DESENVOLVIMENTO  </w:t>
      </w:r>
    </w:p>
    <w:p w:rsidR="00AC0ECC" w:rsidRDefault="00AC0ECC" w:rsidP="00AC0ECC">
      <w:pPr>
        <w:jc w:val="both"/>
        <w:rPr>
          <w:rFonts w:ascii="Arial" w:hAnsi="Arial" w:cs="Arial"/>
          <w:sz w:val="26"/>
          <w:szCs w:val="26"/>
        </w:rPr>
      </w:pPr>
      <w:r w:rsidRPr="00DA5156">
        <w:rPr>
          <w:rFonts w:ascii="Arial" w:hAnsi="Arial" w:cs="Arial"/>
          <w:sz w:val="26"/>
          <w:szCs w:val="26"/>
        </w:rPr>
        <w:t xml:space="preserve">2.4.9 </w:t>
      </w:r>
      <w:proofErr w:type="spellStart"/>
      <w:r>
        <w:rPr>
          <w:rFonts w:ascii="Arial" w:hAnsi="Arial" w:cs="Arial"/>
          <w:sz w:val="26"/>
          <w:szCs w:val="26"/>
        </w:rPr>
        <w:t>Java</w:t>
      </w:r>
      <w:r w:rsidRPr="00DA5156">
        <w:rPr>
          <w:rFonts w:ascii="Arial" w:hAnsi="Arial" w:cs="Arial"/>
          <w:sz w:val="26"/>
          <w:szCs w:val="26"/>
        </w:rPr>
        <w:t>Script</w:t>
      </w:r>
      <w:proofErr w:type="spellEnd"/>
      <w:r w:rsidRPr="00DA5156">
        <w:rPr>
          <w:rFonts w:ascii="Arial" w:hAnsi="Arial" w:cs="Arial"/>
          <w:sz w:val="26"/>
          <w:szCs w:val="26"/>
        </w:rPr>
        <w:t xml:space="preserve"> </w:t>
      </w:r>
    </w:p>
    <w:p w:rsidR="00AC0ECC" w:rsidRDefault="00AC0ECC" w:rsidP="00AC0ECC">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JavaScript</w:t>
      </w:r>
      <w:proofErr w:type="spellEnd"/>
      <w:r>
        <w:rPr>
          <w:rFonts w:ascii="Arial" w:hAnsi="Arial" w:cs="Arial"/>
          <w:sz w:val="26"/>
          <w:szCs w:val="26"/>
        </w:rPr>
        <w:t xml:space="preserve"> é uma linguagem de programação, executada a partir de navegadores web. </w:t>
      </w:r>
      <w:proofErr w:type="spellStart"/>
      <w:r>
        <w:rPr>
          <w:rFonts w:ascii="Arial" w:hAnsi="Arial" w:cs="Arial"/>
          <w:sz w:val="26"/>
          <w:szCs w:val="26"/>
        </w:rPr>
        <w:t>JavaScript</w:t>
      </w:r>
      <w:proofErr w:type="spellEnd"/>
      <w:r>
        <w:rPr>
          <w:rFonts w:ascii="Arial" w:hAnsi="Arial" w:cs="Arial"/>
          <w:sz w:val="26"/>
          <w:szCs w:val="26"/>
        </w:rPr>
        <w:t xml:space="preserve"> é amplamente usada para comunicação do </w:t>
      </w:r>
      <w:proofErr w:type="spellStart"/>
      <w:r>
        <w:rPr>
          <w:rFonts w:ascii="Arial" w:hAnsi="Arial" w:cs="Arial"/>
          <w:sz w:val="26"/>
          <w:szCs w:val="26"/>
        </w:rPr>
        <w:t>client-side</w:t>
      </w:r>
      <w:proofErr w:type="spellEnd"/>
      <w:r>
        <w:rPr>
          <w:rFonts w:ascii="Arial" w:hAnsi="Arial" w:cs="Arial"/>
          <w:sz w:val="26"/>
          <w:szCs w:val="26"/>
        </w:rPr>
        <w:t xml:space="preserve"> com servidores através de requisições AJAX. Também pode-se manipular eventos e alterações dinâmicas das </w:t>
      </w:r>
      <w:proofErr w:type="spellStart"/>
      <w:r>
        <w:rPr>
          <w:rFonts w:ascii="Arial" w:hAnsi="Arial" w:cs="Arial"/>
          <w:sz w:val="26"/>
          <w:szCs w:val="26"/>
        </w:rPr>
        <w:t>paginas</w:t>
      </w:r>
      <w:proofErr w:type="spellEnd"/>
      <w:r>
        <w:rPr>
          <w:rFonts w:ascii="Arial" w:hAnsi="Arial" w:cs="Arial"/>
          <w:sz w:val="26"/>
          <w:szCs w:val="26"/>
        </w:rPr>
        <w:t xml:space="preserve"> HTML.</w:t>
      </w:r>
    </w:p>
    <w:p w:rsidR="00AC0ECC" w:rsidRPr="00DA5156" w:rsidRDefault="00BF6309" w:rsidP="00BF6309">
      <w:pPr>
        <w:jc w:val="center"/>
        <w:rPr>
          <w:rFonts w:ascii="Arial" w:hAnsi="Arial" w:cs="Arial"/>
          <w:sz w:val="26"/>
          <w:szCs w:val="26"/>
        </w:rPr>
      </w:pPr>
      <w:r>
        <w:rPr>
          <w:rFonts w:ascii="Arial" w:hAnsi="Arial" w:cs="Arial"/>
          <w:noProof/>
          <w:sz w:val="26"/>
          <w:szCs w:val="26"/>
          <w:lang w:eastAsia="pt-BR"/>
        </w:rPr>
        <w:lastRenderedPageBreak/>
        <w:drawing>
          <wp:inline distT="0" distB="0" distL="0" distR="0">
            <wp:extent cx="1323975" cy="132397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23975" cy="1323975"/>
                    </a:xfrm>
                    <a:prstGeom prst="rect">
                      <a:avLst/>
                    </a:prstGeom>
                    <a:noFill/>
                    <a:ln>
                      <a:noFill/>
                    </a:ln>
                  </pic:spPr>
                </pic:pic>
              </a:graphicData>
            </a:graphic>
          </wp:inline>
        </w:drawing>
      </w:r>
    </w:p>
    <w:p w:rsidR="00283623" w:rsidRDefault="00381E64" w:rsidP="00283623">
      <w:pPr>
        <w:jc w:val="both"/>
        <w:rPr>
          <w:rFonts w:ascii="Arial" w:hAnsi="Arial" w:cs="Arial"/>
          <w:sz w:val="26"/>
          <w:szCs w:val="26"/>
        </w:rPr>
      </w:pPr>
      <w:r w:rsidRPr="00DA5156">
        <w:rPr>
          <w:rFonts w:ascii="Arial" w:hAnsi="Arial" w:cs="Arial"/>
          <w:sz w:val="26"/>
          <w:szCs w:val="26"/>
        </w:rPr>
        <w:t xml:space="preserve">2.4.2 </w:t>
      </w:r>
      <w:proofErr w:type="spellStart"/>
      <w:r w:rsidR="00283623">
        <w:rPr>
          <w:rFonts w:ascii="Arial" w:hAnsi="Arial" w:cs="Arial"/>
          <w:sz w:val="26"/>
          <w:szCs w:val="26"/>
        </w:rPr>
        <w:t>JQuery</w:t>
      </w:r>
      <w:proofErr w:type="spellEnd"/>
    </w:p>
    <w:p w:rsidR="00283623" w:rsidRDefault="00283623" w:rsidP="00DA5156">
      <w:pPr>
        <w:jc w:val="both"/>
        <w:rPr>
          <w:rFonts w:ascii="Arial" w:hAnsi="Arial" w:cs="Arial"/>
          <w:sz w:val="26"/>
          <w:szCs w:val="26"/>
        </w:rPr>
      </w:pPr>
      <w:r>
        <w:rPr>
          <w:rFonts w:ascii="Arial" w:hAnsi="Arial" w:cs="Arial"/>
          <w:sz w:val="26"/>
          <w:szCs w:val="26"/>
        </w:rPr>
        <w:tab/>
      </w:r>
      <w:proofErr w:type="spellStart"/>
      <w:r>
        <w:rPr>
          <w:rFonts w:ascii="Arial" w:hAnsi="Arial" w:cs="Arial"/>
          <w:sz w:val="26"/>
          <w:szCs w:val="26"/>
        </w:rPr>
        <w:t>JQuery</w:t>
      </w:r>
      <w:proofErr w:type="spellEnd"/>
      <w:r>
        <w:rPr>
          <w:rFonts w:ascii="Arial" w:hAnsi="Arial" w:cs="Arial"/>
          <w:sz w:val="26"/>
          <w:szCs w:val="26"/>
        </w:rPr>
        <w:t xml:space="preserve"> é uma biblioteca </w:t>
      </w:r>
      <w:proofErr w:type="spellStart"/>
      <w:r>
        <w:rPr>
          <w:rFonts w:ascii="Arial" w:hAnsi="Arial" w:cs="Arial"/>
          <w:sz w:val="26"/>
          <w:szCs w:val="26"/>
        </w:rPr>
        <w:t>JavaScript</w:t>
      </w:r>
      <w:proofErr w:type="spellEnd"/>
      <w:r>
        <w:rPr>
          <w:rFonts w:ascii="Arial" w:hAnsi="Arial" w:cs="Arial"/>
          <w:sz w:val="26"/>
          <w:szCs w:val="26"/>
        </w:rPr>
        <w:t>. Por se</w:t>
      </w:r>
      <w:r w:rsidR="00DA680F">
        <w:rPr>
          <w:rFonts w:ascii="Arial" w:hAnsi="Arial" w:cs="Arial"/>
          <w:sz w:val="26"/>
          <w:szCs w:val="26"/>
        </w:rPr>
        <w:t xml:space="preserve">r um framework </w:t>
      </w:r>
      <w:proofErr w:type="spellStart"/>
      <w:r w:rsidR="00DA680F">
        <w:rPr>
          <w:rFonts w:ascii="Arial" w:hAnsi="Arial" w:cs="Arial"/>
          <w:sz w:val="26"/>
          <w:szCs w:val="26"/>
        </w:rPr>
        <w:t>cross</w:t>
      </w:r>
      <w:proofErr w:type="spellEnd"/>
      <w:r w:rsidR="00DA680F">
        <w:rPr>
          <w:rFonts w:ascii="Arial" w:hAnsi="Arial" w:cs="Arial"/>
          <w:sz w:val="26"/>
          <w:szCs w:val="26"/>
        </w:rPr>
        <w:t xml:space="preserve">-browser, </w:t>
      </w:r>
      <w:r>
        <w:rPr>
          <w:rFonts w:ascii="Arial" w:hAnsi="Arial" w:cs="Arial"/>
          <w:sz w:val="26"/>
          <w:szCs w:val="26"/>
        </w:rPr>
        <w:t xml:space="preserve">de fácil utilização, </w:t>
      </w:r>
      <w:r w:rsidR="00DA680F">
        <w:rPr>
          <w:rFonts w:ascii="Arial" w:hAnsi="Arial" w:cs="Arial"/>
          <w:sz w:val="26"/>
          <w:szCs w:val="26"/>
        </w:rPr>
        <w:t xml:space="preserve">com uma sintaxe simplificada, é a biblioteca </w:t>
      </w:r>
      <w:proofErr w:type="spellStart"/>
      <w:r w:rsidR="00DA680F">
        <w:rPr>
          <w:rFonts w:ascii="Arial" w:hAnsi="Arial" w:cs="Arial"/>
          <w:sz w:val="26"/>
          <w:szCs w:val="26"/>
        </w:rPr>
        <w:t>JavaScript</w:t>
      </w:r>
      <w:proofErr w:type="spellEnd"/>
      <w:r w:rsidR="00DA680F">
        <w:rPr>
          <w:rFonts w:ascii="Arial" w:hAnsi="Arial" w:cs="Arial"/>
          <w:sz w:val="26"/>
          <w:szCs w:val="26"/>
        </w:rPr>
        <w:t xml:space="preserve"> mais utilizada. Por possuir código aberto, inúmeros plug-ins surgem a cada dia, fazendo com que a Web se torne cada vez mais dinâmica.</w:t>
      </w:r>
    </w:p>
    <w:p w:rsidR="00BF6309" w:rsidRDefault="00BF6309" w:rsidP="00DA5156">
      <w:pPr>
        <w:jc w:val="both"/>
        <w:rPr>
          <w:rFonts w:ascii="Arial" w:hAnsi="Arial" w:cs="Arial"/>
          <w:sz w:val="26"/>
          <w:szCs w:val="26"/>
        </w:rPr>
      </w:pPr>
    </w:p>
    <w:p w:rsidR="00BF6309" w:rsidRDefault="00BF6309" w:rsidP="00BF6309">
      <w:pPr>
        <w:jc w:val="center"/>
        <w:rPr>
          <w:rFonts w:ascii="Arial" w:hAnsi="Arial" w:cs="Arial"/>
          <w:sz w:val="26"/>
          <w:szCs w:val="26"/>
        </w:rPr>
      </w:pPr>
      <w:r>
        <w:rPr>
          <w:rFonts w:ascii="Arial" w:hAnsi="Arial" w:cs="Arial"/>
          <w:noProof/>
          <w:sz w:val="26"/>
          <w:szCs w:val="26"/>
          <w:lang w:eastAsia="pt-BR"/>
        </w:rPr>
        <w:drawing>
          <wp:inline distT="0" distB="0" distL="0" distR="0">
            <wp:extent cx="4981575" cy="1314450"/>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81575" cy="1314450"/>
                    </a:xfrm>
                    <a:prstGeom prst="rect">
                      <a:avLst/>
                    </a:prstGeom>
                    <a:noFill/>
                    <a:ln>
                      <a:noFill/>
                    </a:ln>
                  </pic:spPr>
                </pic:pic>
              </a:graphicData>
            </a:graphic>
          </wp:inline>
        </w:drawing>
      </w:r>
    </w:p>
    <w:p w:rsidR="00BF6309" w:rsidRDefault="00BF6309" w:rsidP="00283623">
      <w:pPr>
        <w:jc w:val="both"/>
        <w:rPr>
          <w:rFonts w:ascii="Arial" w:hAnsi="Arial" w:cs="Arial"/>
          <w:sz w:val="26"/>
          <w:szCs w:val="26"/>
        </w:rPr>
      </w:pPr>
    </w:p>
    <w:p w:rsidR="00283623" w:rsidRDefault="00381E64" w:rsidP="00283623">
      <w:pPr>
        <w:jc w:val="both"/>
        <w:rPr>
          <w:rFonts w:ascii="Arial" w:hAnsi="Arial" w:cs="Arial"/>
          <w:sz w:val="26"/>
          <w:szCs w:val="26"/>
        </w:rPr>
      </w:pPr>
      <w:r w:rsidRPr="00DA5156">
        <w:rPr>
          <w:rFonts w:ascii="Arial" w:hAnsi="Arial" w:cs="Arial"/>
          <w:sz w:val="26"/>
          <w:szCs w:val="26"/>
        </w:rPr>
        <w:t xml:space="preserve">2.4.3 </w:t>
      </w:r>
      <w:r w:rsidR="00DA680F">
        <w:rPr>
          <w:rFonts w:ascii="Arial" w:hAnsi="Arial" w:cs="Arial"/>
          <w:sz w:val="26"/>
          <w:szCs w:val="26"/>
        </w:rPr>
        <w:t xml:space="preserve">IIS </w:t>
      </w:r>
      <w:r w:rsidR="00AA55EF">
        <w:rPr>
          <w:rFonts w:ascii="Arial" w:hAnsi="Arial" w:cs="Arial"/>
          <w:sz w:val="26"/>
          <w:szCs w:val="26"/>
        </w:rPr>
        <w:t xml:space="preserve">(Internet </w:t>
      </w:r>
      <w:proofErr w:type="spellStart"/>
      <w:r w:rsidR="00AA55EF">
        <w:rPr>
          <w:rFonts w:ascii="Arial" w:hAnsi="Arial" w:cs="Arial"/>
          <w:sz w:val="26"/>
          <w:szCs w:val="26"/>
        </w:rPr>
        <w:t>Information</w:t>
      </w:r>
      <w:proofErr w:type="spellEnd"/>
      <w:r w:rsidR="00AA55EF">
        <w:rPr>
          <w:rFonts w:ascii="Arial" w:hAnsi="Arial" w:cs="Arial"/>
          <w:sz w:val="26"/>
          <w:szCs w:val="26"/>
        </w:rPr>
        <w:t xml:space="preserve"> Service)</w:t>
      </w:r>
    </w:p>
    <w:p w:rsidR="00DA680F" w:rsidRDefault="00DA680F" w:rsidP="00283623">
      <w:pPr>
        <w:jc w:val="both"/>
        <w:rPr>
          <w:rFonts w:ascii="Arial" w:hAnsi="Arial" w:cs="Arial"/>
          <w:sz w:val="26"/>
          <w:szCs w:val="26"/>
        </w:rPr>
      </w:pPr>
      <w:r>
        <w:rPr>
          <w:rFonts w:ascii="Arial" w:hAnsi="Arial" w:cs="Arial"/>
          <w:sz w:val="26"/>
          <w:szCs w:val="26"/>
        </w:rPr>
        <w:tab/>
      </w:r>
      <w:r w:rsidR="00AA55EF">
        <w:rPr>
          <w:rFonts w:ascii="Arial" w:hAnsi="Arial" w:cs="Arial"/>
          <w:sz w:val="26"/>
          <w:szCs w:val="26"/>
        </w:rPr>
        <w:t xml:space="preserve">O IIS é um servidor web, fornecido pela Microsoft. Uma de suas principais características é a possibilidade de </w:t>
      </w:r>
      <w:proofErr w:type="spellStart"/>
      <w:r w:rsidR="00AA55EF">
        <w:rPr>
          <w:rFonts w:ascii="Arial" w:hAnsi="Arial" w:cs="Arial"/>
          <w:sz w:val="26"/>
          <w:szCs w:val="26"/>
        </w:rPr>
        <w:t>renderizar</w:t>
      </w:r>
      <w:proofErr w:type="spellEnd"/>
      <w:r w:rsidR="00AA55EF">
        <w:rPr>
          <w:rFonts w:ascii="Arial" w:hAnsi="Arial" w:cs="Arial"/>
          <w:sz w:val="26"/>
          <w:szCs w:val="26"/>
        </w:rPr>
        <w:t xml:space="preserve"> páginas HTML dinâmicas através do ASP (Active Server </w:t>
      </w:r>
      <w:proofErr w:type="spellStart"/>
      <w:r w:rsidR="00AA55EF">
        <w:rPr>
          <w:rFonts w:ascii="Arial" w:hAnsi="Arial" w:cs="Arial"/>
          <w:sz w:val="26"/>
          <w:szCs w:val="26"/>
        </w:rPr>
        <w:t>Pages</w:t>
      </w:r>
      <w:proofErr w:type="spellEnd"/>
      <w:r w:rsidR="00AA55EF">
        <w:rPr>
          <w:rFonts w:ascii="Arial" w:hAnsi="Arial" w:cs="Arial"/>
          <w:sz w:val="26"/>
          <w:szCs w:val="26"/>
        </w:rPr>
        <w:t xml:space="preserve">). O IIS é capaz de rodar aplicações de inúmeras tecnologias, sendo necessário somente a instalação de plug-ins específicos. </w:t>
      </w:r>
    </w:p>
    <w:p w:rsidR="00BF6309" w:rsidRDefault="00BF6309" w:rsidP="00BF6309">
      <w:pPr>
        <w:jc w:val="center"/>
        <w:rPr>
          <w:rFonts w:ascii="Arial" w:hAnsi="Arial" w:cs="Arial"/>
          <w:sz w:val="26"/>
          <w:szCs w:val="26"/>
        </w:rPr>
      </w:pPr>
      <w:r>
        <w:rPr>
          <w:rFonts w:ascii="Arial" w:hAnsi="Arial" w:cs="Arial"/>
          <w:noProof/>
          <w:sz w:val="26"/>
          <w:szCs w:val="26"/>
          <w:lang w:eastAsia="pt-BR"/>
        </w:rPr>
        <w:drawing>
          <wp:inline distT="0" distB="0" distL="0" distR="0">
            <wp:extent cx="2059011" cy="12477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3489" cy="1256549"/>
                    </a:xfrm>
                    <a:prstGeom prst="rect">
                      <a:avLst/>
                    </a:prstGeom>
                    <a:noFill/>
                    <a:ln>
                      <a:noFill/>
                    </a:ln>
                  </pic:spPr>
                </pic:pic>
              </a:graphicData>
            </a:graphic>
          </wp:inline>
        </w:drawing>
      </w:r>
    </w:p>
    <w:p w:rsidR="00BF6309" w:rsidRDefault="00BF6309" w:rsidP="00BF6309">
      <w:pPr>
        <w:rPr>
          <w:rFonts w:ascii="Arial" w:hAnsi="Arial" w:cs="Arial"/>
          <w:sz w:val="26"/>
          <w:szCs w:val="26"/>
        </w:rPr>
      </w:pPr>
    </w:p>
    <w:p w:rsidR="00BF6309" w:rsidRDefault="00BF6309" w:rsidP="00BF6309">
      <w:pPr>
        <w:rPr>
          <w:rFonts w:ascii="Arial" w:hAnsi="Arial" w:cs="Arial"/>
          <w:sz w:val="26"/>
          <w:szCs w:val="26"/>
        </w:rPr>
      </w:pPr>
    </w:p>
    <w:p w:rsidR="00BF6309" w:rsidRDefault="00BF6309" w:rsidP="00BF6309">
      <w:pPr>
        <w:rPr>
          <w:rFonts w:ascii="Arial" w:hAnsi="Arial" w:cs="Arial"/>
          <w:sz w:val="26"/>
          <w:szCs w:val="26"/>
        </w:rPr>
      </w:pPr>
    </w:p>
    <w:p w:rsidR="00BF6309" w:rsidRDefault="00BF6309" w:rsidP="00BF6309">
      <w:pPr>
        <w:rPr>
          <w:rFonts w:ascii="Arial" w:hAnsi="Arial" w:cs="Arial"/>
          <w:sz w:val="26"/>
          <w:szCs w:val="26"/>
        </w:rPr>
      </w:pPr>
    </w:p>
    <w:p w:rsidR="00AA55EF" w:rsidRDefault="00381E64" w:rsidP="00BF6309">
      <w:pPr>
        <w:rPr>
          <w:rFonts w:ascii="Arial" w:hAnsi="Arial" w:cs="Arial"/>
          <w:sz w:val="26"/>
          <w:szCs w:val="26"/>
        </w:rPr>
      </w:pPr>
      <w:r w:rsidRPr="00DA5156">
        <w:rPr>
          <w:rFonts w:ascii="Arial" w:hAnsi="Arial" w:cs="Arial"/>
          <w:sz w:val="26"/>
          <w:szCs w:val="26"/>
        </w:rPr>
        <w:lastRenderedPageBreak/>
        <w:t xml:space="preserve">2.4.4 </w:t>
      </w:r>
      <w:proofErr w:type="spellStart"/>
      <w:r w:rsidR="00AA55EF">
        <w:rPr>
          <w:rFonts w:ascii="Arial" w:hAnsi="Arial" w:cs="Arial"/>
          <w:sz w:val="26"/>
          <w:szCs w:val="26"/>
        </w:rPr>
        <w:t>Git</w:t>
      </w:r>
      <w:proofErr w:type="spellEnd"/>
    </w:p>
    <w:p w:rsidR="0058359D" w:rsidRDefault="0058359D" w:rsidP="00AA55EF">
      <w:pPr>
        <w:jc w:val="both"/>
        <w:rPr>
          <w:rFonts w:ascii="Arial" w:hAnsi="Arial" w:cs="Arial"/>
          <w:sz w:val="26"/>
          <w:szCs w:val="26"/>
        </w:rPr>
      </w:pPr>
      <w:r>
        <w:rPr>
          <w:rFonts w:ascii="Arial" w:hAnsi="Arial" w:cs="Arial"/>
          <w:sz w:val="26"/>
          <w:szCs w:val="26"/>
        </w:rPr>
        <w:tab/>
        <w:t xml:space="preserve">O versionamento de código é indispensável no desenvolvimento de software. Controlar histórico, trabalhar em equipe, criar ramificações sem alterar o projeto principal é necessário para a construção de um sistema. </w:t>
      </w:r>
    </w:p>
    <w:p w:rsidR="0058359D" w:rsidRDefault="0058359D" w:rsidP="00AA55EF">
      <w:pPr>
        <w:jc w:val="both"/>
        <w:rPr>
          <w:rFonts w:ascii="Arial" w:hAnsi="Arial" w:cs="Arial"/>
          <w:sz w:val="26"/>
          <w:szCs w:val="26"/>
        </w:rPr>
      </w:pPr>
      <w:r>
        <w:rPr>
          <w:rFonts w:ascii="Arial" w:hAnsi="Arial" w:cs="Arial"/>
          <w:sz w:val="26"/>
          <w:szCs w:val="26"/>
        </w:rPr>
        <w:tab/>
        <w:t xml:space="preserve">Com esse propósito, o </w:t>
      </w:r>
      <w:proofErr w:type="spellStart"/>
      <w:r>
        <w:rPr>
          <w:rFonts w:ascii="Arial" w:hAnsi="Arial" w:cs="Arial"/>
          <w:sz w:val="26"/>
          <w:szCs w:val="26"/>
        </w:rPr>
        <w:t>Git</w:t>
      </w:r>
      <w:proofErr w:type="spellEnd"/>
      <w:r>
        <w:rPr>
          <w:rFonts w:ascii="Arial" w:hAnsi="Arial" w:cs="Arial"/>
          <w:sz w:val="26"/>
          <w:szCs w:val="26"/>
        </w:rPr>
        <w:t xml:space="preserve"> é um sistema para controle de versões. Por ser um dos com melhor performance, gratuito e manter um histórico completo de todas as alterações, foi o </w:t>
      </w:r>
      <w:proofErr w:type="spellStart"/>
      <w:r>
        <w:rPr>
          <w:rFonts w:ascii="Arial" w:hAnsi="Arial" w:cs="Arial"/>
          <w:sz w:val="26"/>
          <w:szCs w:val="26"/>
        </w:rPr>
        <w:t>versionador</w:t>
      </w:r>
      <w:proofErr w:type="spellEnd"/>
      <w:r>
        <w:rPr>
          <w:rFonts w:ascii="Arial" w:hAnsi="Arial" w:cs="Arial"/>
          <w:sz w:val="26"/>
          <w:szCs w:val="26"/>
        </w:rPr>
        <w:t xml:space="preserve"> escolhido para este projeto.</w:t>
      </w:r>
    </w:p>
    <w:p w:rsidR="00BF6309" w:rsidRDefault="00BF6309" w:rsidP="00BF6309">
      <w:pPr>
        <w:jc w:val="center"/>
        <w:rPr>
          <w:rFonts w:ascii="Arial" w:hAnsi="Arial" w:cs="Arial"/>
          <w:sz w:val="96"/>
          <w:szCs w:val="96"/>
        </w:rPr>
      </w:pPr>
      <w:r>
        <w:rPr>
          <w:rFonts w:ascii="Arial" w:hAnsi="Arial" w:cs="Arial"/>
          <w:noProof/>
          <w:sz w:val="96"/>
          <w:szCs w:val="96"/>
          <w:lang w:eastAsia="pt-BR"/>
        </w:rPr>
        <w:drawing>
          <wp:inline distT="0" distB="0" distL="0" distR="0">
            <wp:extent cx="3190875" cy="131919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3185" cy="1324285"/>
                    </a:xfrm>
                    <a:prstGeom prst="rect">
                      <a:avLst/>
                    </a:prstGeom>
                    <a:noFill/>
                    <a:ln>
                      <a:noFill/>
                    </a:ln>
                  </pic:spPr>
                </pic:pic>
              </a:graphicData>
            </a:graphic>
          </wp:inline>
        </w:drawing>
      </w:r>
    </w:p>
    <w:p w:rsidR="00BF6309" w:rsidRDefault="00BF6309" w:rsidP="00AA55EF">
      <w:pPr>
        <w:jc w:val="both"/>
        <w:rPr>
          <w:rFonts w:ascii="Arial" w:hAnsi="Arial" w:cs="Arial"/>
          <w:sz w:val="96"/>
          <w:szCs w:val="96"/>
        </w:rPr>
      </w:pPr>
    </w:p>
    <w:p w:rsidR="00AA55EF" w:rsidRDefault="00AA55EF" w:rsidP="00AA55EF">
      <w:pPr>
        <w:jc w:val="both"/>
        <w:rPr>
          <w:rFonts w:ascii="Arial" w:hAnsi="Arial" w:cs="Arial"/>
          <w:sz w:val="26"/>
          <w:szCs w:val="26"/>
        </w:rPr>
      </w:pPr>
      <w:r>
        <w:rPr>
          <w:rFonts w:ascii="Arial" w:hAnsi="Arial" w:cs="Arial"/>
          <w:sz w:val="26"/>
          <w:szCs w:val="26"/>
        </w:rPr>
        <w:t>2.4.4 GitHub</w:t>
      </w:r>
    </w:p>
    <w:p w:rsidR="00AA55EF" w:rsidRDefault="00AA55EF" w:rsidP="00AA55EF">
      <w:pPr>
        <w:jc w:val="both"/>
        <w:rPr>
          <w:rFonts w:ascii="Arial" w:hAnsi="Arial" w:cs="Arial"/>
          <w:sz w:val="26"/>
          <w:szCs w:val="26"/>
        </w:rPr>
      </w:pPr>
      <w:r>
        <w:rPr>
          <w:rFonts w:ascii="Arial" w:hAnsi="Arial" w:cs="Arial"/>
          <w:sz w:val="26"/>
          <w:szCs w:val="26"/>
        </w:rPr>
        <w:tab/>
      </w:r>
      <w:r w:rsidR="0058359D">
        <w:rPr>
          <w:rFonts w:ascii="Arial" w:hAnsi="Arial" w:cs="Arial"/>
          <w:sz w:val="26"/>
          <w:szCs w:val="26"/>
        </w:rPr>
        <w:t xml:space="preserve">GitHub é um serviço online, para projetos que usam o </w:t>
      </w:r>
      <w:proofErr w:type="spellStart"/>
      <w:r w:rsidR="0058359D">
        <w:rPr>
          <w:rFonts w:ascii="Arial" w:hAnsi="Arial" w:cs="Arial"/>
          <w:sz w:val="26"/>
          <w:szCs w:val="26"/>
        </w:rPr>
        <w:t>Git</w:t>
      </w:r>
      <w:proofErr w:type="spellEnd"/>
      <w:r w:rsidR="0058359D">
        <w:rPr>
          <w:rFonts w:ascii="Arial" w:hAnsi="Arial" w:cs="Arial"/>
          <w:sz w:val="26"/>
          <w:szCs w:val="26"/>
        </w:rPr>
        <w:t xml:space="preserve"> como </w:t>
      </w:r>
      <w:proofErr w:type="spellStart"/>
      <w:r w:rsidR="0058359D">
        <w:rPr>
          <w:rFonts w:ascii="Arial" w:hAnsi="Arial" w:cs="Arial"/>
          <w:sz w:val="26"/>
          <w:szCs w:val="26"/>
        </w:rPr>
        <w:t>versionador</w:t>
      </w:r>
      <w:proofErr w:type="spellEnd"/>
      <w:r w:rsidR="0058359D">
        <w:rPr>
          <w:rFonts w:ascii="Arial" w:hAnsi="Arial" w:cs="Arial"/>
          <w:sz w:val="26"/>
          <w:szCs w:val="26"/>
        </w:rPr>
        <w:t xml:space="preserve">. Este serviço é uma plataforma para hospedagem de código-fonte ou arquivos, sendo totalmente controlado pelo </w:t>
      </w:r>
      <w:proofErr w:type="spellStart"/>
      <w:r w:rsidR="0058359D">
        <w:rPr>
          <w:rFonts w:ascii="Arial" w:hAnsi="Arial" w:cs="Arial"/>
          <w:sz w:val="26"/>
          <w:szCs w:val="26"/>
        </w:rPr>
        <w:t>Git</w:t>
      </w:r>
      <w:proofErr w:type="spellEnd"/>
      <w:r w:rsidR="0058359D">
        <w:rPr>
          <w:rFonts w:ascii="Arial" w:hAnsi="Arial" w:cs="Arial"/>
          <w:sz w:val="26"/>
          <w:szCs w:val="26"/>
        </w:rPr>
        <w:t>. O GitHub possui licenças comerciais</w:t>
      </w:r>
      <w:r w:rsidR="00C63077">
        <w:rPr>
          <w:rFonts w:ascii="Arial" w:hAnsi="Arial" w:cs="Arial"/>
          <w:sz w:val="26"/>
          <w:szCs w:val="26"/>
        </w:rPr>
        <w:t>, e gratuitas para projetos de código aberto.</w:t>
      </w:r>
    </w:p>
    <w:p w:rsidR="00BF6309" w:rsidRDefault="00BF6309" w:rsidP="00AA55EF">
      <w:pPr>
        <w:jc w:val="both"/>
        <w:rPr>
          <w:rFonts w:ascii="Arial" w:hAnsi="Arial" w:cs="Arial"/>
          <w:sz w:val="26"/>
          <w:szCs w:val="26"/>
        </w:rPr>
      </w:pPr>
    </w:p>
    <w:p w:rsidR="00C63077" w:rsidRDefault="00BF6309" w:rsidP="00BF6309">
      <w:pPr>
        <w:jc w:val="center"/>
        <w:rPr>
          <w:rFonts w:ascii="Arial" w:hAnsi="Arial" w:cs="Arial"/>
          <w:sz w:val="26"/>
          <w:szCs w:val="26"/>
        </w:rPr>
      </w:pPr>
      <w:r>
        <w:rPr>
          <w:rFonts w:ascii="Arial" w:hAnsi="Arial" w:cs="Arial"/>
          <w:noProof/>
          <w:sz w:val="26"/>
          <w:szCs w:val="26"/>
          <w:lang w:eastAsia="pt-BR"/>
        </w:rPr>
        <w:drawing>
          <wp:inline distT="0" distB="0" distL="0" distR="0">
            <wp:extent cx="3000375" cy="813661"/>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5627" cy="820509"/>
                    </a:xfrm>
                    <a:prstGeom prst="rect">
                      <a:avLst/>
                    </a:prstGeom>
                    <a:noFill/>
                    <a:ln>
                      <a:noFill/>
                    </a:ln>
                  </pic:spPr>
                </pic:pic>
              </a:graphicData>
            </a:graphic>
          </wp:inline>
        </w:drawing>
      </w:r>
    </w:p>
    <w:p w:rsidR="00BF6309" w:rsidRDefault="00BF6309" w:rsidP="00BF6309">
      <w:pPr>
        <w:jc w:val="center"/>
        <w:rPr>
          <w:rFonts w:ascii="Arial" w:hAnsi="Arial" w:cs="Arial"/>
          <w:sz w:val="26"/>
          <w:szCs w:val="26"/>
        </w:rPr>
      </w:pPr>
    </w:p>
    <w:p w:rsidR="00C63077" w:rsidRDefault="00C63077" w:rsidP="00C63077">
      <w:pPr>
        <w:jc w:val="both"/>
        <w:rPr>
          <w:rFonts w:ascii="Arial" w:hAnsi="Arial" w:cs="Arial"/>
          <w:sz w:val="26"/>
          <w:szCs w:val="26"/>
        </w:rPr>
      </w:pPr>
      <w:r>
        <w:rPr>
          <w:rFonts w:ascii="Arial" w:hAnsi="Arial" w:cs="Arial"/>
          <w:sz w:val="26"/>
          <w:szCs w:val="26"/>
        </w:rPr>
        <w:t>2.4.5</w:t>
      </w:r>
      <w:r w:rsidR="00381E64" w:rsidRPr="00DA5156">
        <w:rPr>
          <w:rFonts w:ascii="Arial" w:hAnsi="Arial" w:cs="Arial"/>
          <w:sz w:val="26"/>
          <w:szCs w:val="26"/>
        </w:rPr>
        <w:t xml:space="preserve"> </w:t>
      </w:r>
      <w:r>
        <w:rPr>
          <w:rFonts w:ascii="Arial" w:hAnsi="Arial" w:cs="Arial"/>
          <w:sz w:val="26"/>
          <w:szCs w:val="26"/>
        </w:rPr>
        <w:t>C# (C Sharp)</w:t>
      </w:r>
    </w:p>
    <w:p w:rsidR="00C63077" w:rsidRDefault="00C63077" w:rsidP="00C63077">
      <w:pPr>
        <w:jc w:val="both"/>
        <w:rPr>
          <w:rFonts w:ascii="Arial" w:hAnsi="Arial" w:cs="Arial"/>
          <w:sz w:val="26"/>
          <w:szCs w:val="26"/>
        </w:rPr>
      </w:pPr>
      <w:r>
        <w:rPr>
          <w:rFonts w:ascii="Arial" w:hAnsi="Arial" w:cs="Arial"/>
          <w:sz w:val="26"/>
          <w:szCs w:val="26"/>
        </w:rPr>
        <w:tab/>
        <w:t xml:space="preserve">C# é uma linguagem de programação, orientada a objetos desenvolvida pela Microsoft com lançamento no ano 2000. </w:t>
      </w:r>
      <w:r w:rsidR="009B06B4">
        <w:rPr>
          <w:rFonts w:ascii="Arial" w:hAnsi="Arial" w:cs="Arial"/>
          <w:sz w:val="26"/>
          <w:szCs w:val="26"/>
        </w:rPr>
        <w:t xml:space="preserve">C# foi baseando na sintaxe do C++, mas inclui referencias de Pascal e Java. Para desenvolver uma aplicação com esta linguagem é necessário a máquina virtual CLR (Common </w:t>
      </w:r>
      <w:proofErr w:type="spellStart"/>
      <w:r w:rsidR="009B06B4">
        <w:rPr>
          <w:rFonts w:ascii="Arial" w:hAnsi="Arial" w:cs="Arial"/>
          <w:sz w:val="26"/>
          <w:szCs w:val="26"/>
        </w:rPr>
        <w:t>Language</w:t>
      </w:r>
      <w:proofErr w:type="spellEnd"/>
      <w:r w:rsidR="009B06B4">
        <w:rPr>
          <w:rFonts w:ascii="Arial" w:hAnsi="Arial" w:cs="Arial"/>
          <w:sz w:val="26"/>
          <w:szCs w:val="26"/>
        </w:rPr>
        <w:t xml:space="preserve"> </w:t>
      </w:r>
      <w:proofErr w:type="spellStart"/>
      <w:r w:rsidR="009B06B4">
        <w:rPr>
          <w:rFonts w:ascii="Arial" w:hAnsi="Arial" w:cs="Arial"/>
          <w:sz w:val="26"/>
          <w:szCs w:val="26"/>
        </w:rPr>
        <w:t>Runtime</w:t>
      </w:r>
      <w:proofErr w:type="spellEnd"/>
      <w:r w:rsidR="009B06B4">
        <w:rPr>
          <w:rFonts w:ascii="Arial" w:hAnsi="Arial" w:cs="Arial"/>
          <w:sz w:val="26"/>
          <w:szCs w:val="26"/>
        </w:rPr>
        <w:t xml:space="preserve">), responsável pela transformação do código fonte em linguagem de máquina. </w:t>
      </w:r>
    </w:p>
    <w:p w:rsidR="00381E64" w:rsidRPr="00DA5156" w:rsidRDefault="00BF6309" w:rsidP="00BF6309">
      <w:pPr>
        <w:ind w:firstLine="708"/>
        <w:jc w:val="center"/>
        <w:rPr>
          <w:rFonts w:ascii="Arial" w:hAnsi="Arial" w:cs="Arial"/>
          <w:sz w:val="26"/>
          <w:szCs w:val="26"/>
        </w:rPr>
      </w:pPr>
      <w:r>
        <w:rPr>
          <w:rFonts w:ascii="Arial" w:hAnsi="Arial" w:cs="Arial"/>
          <w:noProof/>
          <w:sz w:val="26"/>
          <w:szCs w:val="26"/>
          <w:lang w:eastAsia="pt-BR"/>
        </w:rPr>
        <w:lastRenderedPageBreak/>
        <w:drawing>
          <wp:inline distT="0" distB="0" distL="0" distR="0">
            <wp:extent cx="2809875" cy="20669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9875" cy="2066925"/>
                    </a:xfrm>
                    <a:prstGeom prst="rect">
                      <a:avLst/>
                    </a:prstGeom>
                    <a:noFill/>
                    <a:ln>
                      <a:noFill/>
                    </a:ln>
                  </pic:spPr>
                </pic:pic>
              </a:graphicData>
            </a:graphic>
          </wp:inline>
        </w:drawing>
      </w:r>
    </w:p>
    <w:p w:rsidR="00BF6309" w:rsidRDefault="00BF6309" w:rsidP="00DA5156">
      <w:pPr>
        <w:jc w:val="both"/>
        <w:rPr>
          <w:rFonts w:ascii="Arial" w:hAnsi="Arial" w:cs="Arial"/>
          <w:sz w:val="26"/>
          <w:szCs w:val="26"/>
        </w:rPr>
      </w:pPr>
    </w:p>
    <w:p w:rsidR="00B97046" w:rsidRDefault="00381E64" w:rsidP="00DA5156">
      <w:pPr>
        <w:jc w:val="both"/>
        <w:rPr>
          <w:rFonts w:ascii="Arial" w:hAnsi="Arial" w:cs="Arial"/>
          <w:sz w:val="26"/>
          <w:szCs w:val="26"/>
        </w:rPr>
      </w:pPr>
      <w:r w:rsidRPr="00DA5156">
        <w:rPr>
          <w:rFonts w:ascii="Arial" w:hAnsi="Arial" w:cs="Arial"/>
          <w:sz w:val="26"/>
          <w:szCs w:val="26"/>
        </w:rPr>
        <w:t>2.4.10</w:t>
      </w:r>
      <w:r w:rsidR="009B06B4">
        <w:rPr>
          <w:rFonts w:ascii="Arial" w:hAnsi="Arial" w:cs="Arial"/>
          <w:sz w:val="26"/>
          <w:szCs w:val="26"/>
        </w:rPr>
        <w:t xml:space="preserve"> </w:t>
      </w:r>
      <w:proofErr w:type="spellStart"/>
      <w:r w:rsidR="009B06B4">
        <w:rPr>
          <w:rFonts w:ascii="Arial" w:hAnsi="Arial" w:cs="Arial"/>
          <w:sz w:val="26"/>
          <w:szCs w:val="26"/>
        </w:rPr>
        <w:t>Sql</w:t>
      </w:r>
      <w:proofErr w:type="spellEnd"/>
      <w:r w:rsidR="009B06B4">
        <w:rPr>
          <w:rFonts w:ascii="Arial" w:hAnsi="Arial" w:cs="Arial"/>
          <w:sz w:val="26"/>
          <w:szCs w:val="26"/>
        </w:rPr>
        <w:t xml:space="preserve"> Server</w:t>
      </w:r>
    </w:p>
    <w:p w:rsidR="009B06B4" w:rsidRDefault="00AC0ECC" w:rsidP="00AC0ECC">
      <w:pPr>
        <w:ind w:firstLine="708"/>
        <w:jc w:val="both"/>
        <w:rPr>
          <w:rFonts w:ascii="Arial" w:hAnsi="Arial" w:cs="Arial"/>
          <w:sz w:val="26"/>
          <w:szCs w:val="26"/>
        </w:rPr>
      </w:pPr>
      <w:r>
        <w:rPr>
          <w:rFonts w:ascii="Arial" w:hAnsi="Arial" w:cs="Arial"/>
          <w:sz w:val="26"/>
          <w:szCs w:val="26"/>
        </w:rPr>
        <w:t>O SQL Server é o SGBD (Sistema Gerenciador de Banco de Dados) da Microsoft. Por ser um produto de grande porte, capaz de suportar até 2000 requisições simultâneas, mesmo na sua versão Express (Versão básica do SGBD), e pela facilidade de integração com a linguagem C#, foi o sistema de banco de dados escolhido para armazenar os dados e regras de negócio da aplicação.</w:t>
      </w:r>
      <w:r w:rsidR="009B06B4">
        <w:rPr>
          <w:rFonts w:ascii="Arial" w:hAnsi="Arial" w:cs="Arial"/>
          <w:sz w:val="26"/>
          <w:szCs w:val="26"/>
        </w:rPr>
        <w:tab/>
      </w:r>
    </w:p>
    <w:p w:rsidR="00BF6309" w:rsidRDefault="00BF6309" w:rsidP="00BF6309">
      <w:pPr>
        <w:jc w:val="center"/>
        <w:rPr>
          <w:rFonts w:ascii="Arial" w:hAnsi="Arial" w:cs="Arial"/>
          <w:sz w:val="96"/>
          <w:szCs w:val="96"/>
        </w:rPr>
      </w:pPr>
      <w:r>
        <w:rPr>
          <w:rFonts w:ascii="Arial" w:hAnsi="Arial" w:cs="Arial"/>
          <w:noProof/>
          <w:sz w:val="96"/>
          <w:szCs w:val="96"/>
          <w:lang w:eastAsia="pt-BR"/>
        </w:rPr>
        <w:drawing>
          <wp:inline distT="0" distB="0" distL="0" distR="0">
            <wp:extent cx="2502412" cy="20193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09361" cy="2024908"/>
                    </a:xfrm>
                    <a:prstGeom prst="rect">
                      <a:avLst/>
                    </a:prstGeom>
                    <a:noFill/>
                    <a:ln>
                      <a:noFill/>
                    </a:ln>
                  </pic:spPr>
                </pic:pic>
              </a:graphicData>
            </a:graphic>
          </wp:inline>
        </w:drawing>
      </w:r>
    </w:p>
    <w:p w:rsidR="00AC0ECC" w:rsidRDefault="00AC0ECC" w:rsidP="00AC0ECC">
      <w:pPr>
        <w:jc w:val="both"/>
        <w:rPr>
          <w:rFonts w:ascii="Arial" w:hAnsi="Arial" w:cs="Arial"/>
          <w:sz w:val="26"/>
          <w:szCs w:val="26"/>
        </w:rPr>
      </w:pPr>
      <w:r>
        <w:rPr>
          <w:rFonts w:ascii="Arial" w:hAnsi="Arial" w:cs="Arial"/>
          <w:sz w:val="26"/>
          <w:szCs w:val="26"/>
        </w:rPr>
        <w:t>2.4.13 ASP NET</w:t>
      </w:r>
    </w:p>
    <w:p w:rsidR="00AC0ECC" w:rsidRDefault="00AC0ECC" w:rsidP="00AC0ECC">
      <w:pPr>
        <w:jc w:val="both"/>
        <w:rPr>
          <w:rFonts w:ascii="Arial" w:hAnsi="Arial" w:cs="Arial"/>
          <w:sz w:val="26"/>
          <w:szCs w:val="26"/>
        </w:rPr>
      </w:pPr>
      <w:r>
        <w:rPr>
          <w:rFonts w:ascii="Arial" w:hAnsi="Arial" w:cs="Arial"/>
          <w:sz w:val="26"/>
          <w:szCs w:val="26"/>
        </w:rPr>
        <w:tab/>
        <w:t>É uma plataforma da Microsoft, suportada pela máquina virtual CLR, com intuito de construção de páginas Web dinâmicas. Como o ASP .NET não é uma linguagem de programação, pode ser utilizado através de linguagens suportadas pelo CLR. Uma das vantagens da utilização desta plataforma é a compilação antes da execução, trazendo grandes ganhos de desempenho.</w:t>
      </w:r>
    </w:p>
    <w:p w:rsidR="00AC0ECC" w:rsidRDefault="00AC0ECC" w:rsidP="00AC0ECC">
      <w:pPr>
        <w:jc w:val="both"/>
        <w:rPr>
          <w:rFonts w:ascii="Arial" w:hAnsi="Arial" w:cs="Arial"/>
          <w:sz w:val="26"/>
          <w:szCs w:val="26"/>
        </w:rPr>
      </w:pPr>
      <w:r>
        <w:rPr>
          <w:rFonts w:ascii="Arial" w:hAnsi="Arial" w:cs="Arial"/>
          <w:sz w:val="26"/>
          <w:szCs w:val="26"/>
        </w:rPr>
        <w:tab/>
        <w:t>Para a sua utilização, é necessário que a aplicação seja hospedada em servidores IIS.</w:t>
      </w:r>
    </w:p>
    <w:p w:rsidR="00EC7B1E" w:rsidRDefault="00EC7B1E" w:rsidP="00AC0ECC">
      <w:pPr>
        <w:jc w:val="both"/>
        <w:rPr>
          <w:rFonts w:ascii="Arial" w:hAnsi="Arial" w:cs="Arial"/>
          <w:sz w:val="26"/>
          <w:szCs w:val="26"/>
        </w:rPr>
      </w:pPr>
    </w:p>
    <w:p w:rsidR="00EC7B1E" w:rsidRDefault="00EC7B1E" w:rsidP="00EC7B1E">
      <w:pPr>
        <w:jc w:val="center"/>
        <w:rPr>
          <w:rFonts w:ascii="Arial" w:hAnsi="Arial" w:cs="Arial"/>
          <w:sz w:val="26"/>
          <w:szCs w:val="26"/>
        </w:rPr>
      </w:pPr>
      <w:r>
        <w:rPr>
          <w:rFonts w:ascii="Arial" w:hAnsi="Arial" w:cs="Arial"/>
          <w:noProof/>
          <w:sz w:val="26"/>
          <w:szCs w:val="26"/>
          <w:lang w:eastAsia="pt-BR"/>
        </w:rPr>
        <w:lastRenderedPageBreak/>
        <w:drawing>
          <wp:inline distT="0" distB="0" distL="0" distR="0">
            <wp:extent cx="3070972" cy="11049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013" cy="1107793"/>
                    </a:xfrm>
                    <a:prstGeom prst="rect">
                      <a:avLst/>
                    </a:prstGeom>
                    <a:noFill/>
                    <a:ln>
                      <a:noFill/>
                    </a:ln>
                  </pic:spPr>
                </pic:pic>
              </a:graphicData>
            </a:graphic>
          </wp:inline>
        </w:drawing>
      </w:r>
    </w:p>
    <w:p w:rsidR="00EC7B1E" w:rsidRDefault="00EC7B1E" w:rsidP="00EC7B1E">
      <w:pPr>
        <w:jc w:val="center"/>
        <w:rPr>
          <w:rFonts w:ascii="Arial" w:hAnsi="Arial" w:cs="Arial"/>
          <w:sz w:val="26"/>
          <w:szCs w:val="26"/>
        </w:rPr>
      </w:pPr>
    </w:p>
    <w:p w:rsidR="00442C40" w:rsidRDefault="00442C40" w:rsidP="00DA5156">
      <w:pPr>
        <w:jc w:val="both"/>
        <w:rPr>
          <w:rFonts w:ascii="Arial" w:hAnsi="Arial" w:cs="Arial"/>
          <w:sz w:val="26"/>
          <w:szCs w:val="26"/>
        </w:rPr>
      </w:pPr>
      <w:r>
        <w:rPr>
          <w:rFonts w:ascii="Arial" w:hAnsi="Arial" w:cs="Arial"/>
          <w:sz w:val="26"/>
          <w:szCs w:val="26"/>
        </w:rPr>
        <w:t>2.4.15 WCF (Windows Communication Foundation)</w:t>
      </w:r>
    </w:p>
    <w:p w:rsidR="00C63077" w:rsidRDefault="00442C40" w:rsidP="00B97046">
      <w:pPr>
        <w:jc w:val="both"/>
        <w:rPr>
          <w:rFonts w:ascii="Arial" w:hAnsi="Arial" w:cs="Arial"/>
          <w:sz w:val="26"/>
          <w:szCs w:val="26"/>
        </w:rPr>
      </w:pPr>
      <w:r>
        <w:rPr>
          <w:rFonts w:ascii="Arial" w:hAnsi="Arial" w:cs="Arial"/>
          <w:sz w:val="26"/>
          <w:szCs w:val="26"/>
        </w:rPr>
        <w:tab/>
        <w:t xml:space="preserve">O WCF é uma plataforma proprietária da Microsoft, onde busca-se a construção de aplicações distribuídas. Normalmente servido como camada de acesso a aplicações web. </w:t>
      </w:r>
      <w:r w:rsidR="00B07A66">
        <w:rPr>
          <w:rFonts w:ascii="Arial" w:hAnsi="Arial" w:cs="Arial"/>
          <w:sz w:val="26"/>
          <w:szCs w:val="26"/>
        </w:rPr>
        <w:t>O WCF possui inúmeras bibliotecas permitindo o desenvolvimento de aplicações que rodem sob um servidor Microsoft Windows Server.</w:t>
      </w:r>
    </w:p>
    <w:p w:rsidR="00EC7B1E" w:rsidRPr="00DA5156" w:rsidRDefault="00EC7B1E" w:rsidP="00EC7B1E">
      <w:pPr>
        <w:jc w:val="center"/>
        <w:rPr>
          <w:rFonts w:ascii="Arial" w:hAnsi="Arial" w:cs="Arial"/>
          <w:sz w:val="26"/>
          <w:szCs w:val="26"/>
        </w:rPr>
      </w:pPr>
      <w:r>
        <w:rPr>
          <w:rFonts w:ascii="Arial" w:hAnsi="Arial" w:cs="Arial"/>
          <w:noProof/>
          <w:sz w:val="26"/>
          <w:szCs w:val="26"/>
          <w:lang w:eastAsia="pt-BR"/>
        </w:rPr>
        <w:drawing>
          <wp:inline distT="0" distB="0" distL="0" distR="0">
            <wp:extent cx="3648075" cy="647700"/>
            <wp:effectExtent l="0" t="0" r="952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48075" cy="647700"/>
                    </a:xfrm>
                    <a:prstGeom prst="rect">
                      <a:avLst/>
                    </a:prstGeom>
                    <a:noFill/>
                    <a:ln>
                      <a:noFill/>
                    </a:ln>
                  </pic:spPr>
                </pic:pic>
              </a:graphicData>
            </a:graphic>
          </wp:inline>
        </w:drawing>
      </w:r>
    </w:p>
    <w:p w:rsidR="00EC7B1E" w:rsidRDefault="00EC7B1E" w:rsidP="00DA5156">
      <w:pPr>
        <w:jc w:val="both"/>
        <w:rPr>
          <w:rFonts w:ascii="Arial" w:hAnsi="Arial" w:cs="Arial"/>
          <w:sz w:val="26"/>
          <w:szCs w:val="26"/>
        </w:rPr>
      </w:pPr>
    </w:p>
    <w:p w:rsidR="00381E64" w:rsidRPr="00DA5156" w:rsidRDefault="00B07A66" w:rsidP="00DA5156">
      <w:pPr>
        <w:jc w:val="both"/>
        <w:rPr>
          <w:rFonts w:ascii="Arial" w:hAnsi="Arial" w:cs="Arial"/>
          <w:sz w:val="26"/>
          <w:szCs w:val="26"/>
        </w:rPr>
      </w:pPr>
      <w:r>
        <w:rPr>
          <w:rFonts w:ascii="Arial" w:hAnsi="Arial" w:cs="Arial"/>
          <w:sz w:val="26"/>
          <w:szCs w:val="26"/>
        </w:rPr>
        <w:t>2.5</w:t>
      </w:r>
      <w:r w:rsidR="00381E64" w:rsidRPr="00DA5156">
        <w:rPr>
          <w:rFonts w:ascii="Arial" w:hAnsi="Arial" w:cs="Arial"/>
          <w:sz w:val="26"/>
          <w:szCs w:val="26"/>
        </w:rPr>
        <w:t xml:space="preserve"> OUTROS CONCEITOS  </w:t>
      </w:r>
    </w:p>
    <w:p w:rsidR="00FA281E" w:rsidRPr="00FA281E" w:rsidRDefault="00B07A66" w:rsidP="00DA5156">
      <w:pPr>
        <w:jc w:val="both"/>
        <w:rPr>
          <w:rFonts w:ascii="Arial" w:hAnsi="Arial" w:cs="Arial"/>
          <w:color w:val="000000" w:themeColor="text1"/>
          <w:sz w:val="26"/>
          <w:szCs w:val="26"/>
        </w:rPr>
      </w:pPr>
      <w:r w:rsidRPr="00FA281E">
        <w:rPr>
          <w:rFonts w:ascii="Arial" w:hAnsi="Arial" w:cs="Arial"/>
          <w:color w:val="000000" w:themeColor="text1"/>
          <w:sz w:val="26"/>
          <w:szCs w:val="26"/>
        </w:rPr>
        <w:t>2.5</w:t>
      </w:r>
      <w:r w:rsidR="00381E64" w:rsidRPr="00FA281E">
        <w:rPr>
          <w:rFonts w:ascii="Arial" w:hAnsi="Arial" w:cs="Arial"/>
          <w:color w:val="000000" w:themeColor="text1"/>
          <w:sz w:val="26"/>
          <w:szCs w:val="26"/>
        </w:rPr>
        <w:t xml:space="preserve">.1 </w:t>
      </w:r>
      <w:r w:rsidR="00FA281E" w:rsidRPr="00FA281E">
        <w:rPr>
          <w:rFonts w:ascii="Arial" w:hAnsi="Arial" w:cs="Arial"/>
          <w:color w:val="000000" w:themeColor="text1"/>
          <w:sz w:val="26"/>
          <w:szCs w:val="26"/>
        </w:rPr>
        <w:t>DLL (</w:t>
      </w:r>
      <w:proofErr w:type="spellStart"/>
      <w:r w:rsidR="00FA281E" w:rsidRPr="00FA281E">
        <w:rPr>
          <w:rFonts w:ascii="Arial" w:hAnsi="Arial" w:cs="Arial"/>
          <w:color w:val="000000" w:themeColor="text1"/>
          <w:sz w:val="26"/>
          <w:szCs w:val="26"/>
        </w:rPr>
        <w:t>Dynamic</w:t>
      </w:r>
      <w:proofErr w:type="spellEnd"/>
      <w:r w:rsidR="00FA281E" w:rsidRPr="00FA281E">
        <w:rPr>
          <w:rFonts w:ascii="Arial" w:hAnsi="Arial" w:cs="Arial"/>
          <w:color w:val="000000" w:themeColor="text1"/>
          <w:sz w:val="26"/>
          <w:szCs w:val="26"/>
        </w:rPr>
        <w:t>-Link Library)</w:t>
      </w:r>
    </w:p>
    <w:p w:rsidR="00B07A66" w:rsidRPr="00EC7B1E" w:rsidRDefault="00FA281E" w:rsidP="00EC7B1E">
      <w:pPr>
        <w:jc w:val="both"/>
        <w:rPr>
          <w:rFonts w:ascii="Arial" w:hAnsi="Arial" w:cs="Arial"/>
          <w:color w:val="000000" w:themeColor="text1"/>
          <w:sz w:val="26"/>
          <w:szCs w:val="26"/>
        </w:rPr>
      </w:pPr>
      <w:r w:rsidRPr="00FA281E">
        <w:rPr>
          <w:rFonts w:ascii="Arial" w:hAnsi="Arial" w:cs="Arial"/>
          <w:color w:val="000000" w:themeColor="text1"/>
          <w:sz w:val="26"/>
          <w:szCs w:val="26"/>
        </w:rPr>
        <w:tab/>
        <w:t>Formato desenvolvimento pela Microsoft, com o conceito de bibliotecas. É uma forma de acoplar código-fonte, fornecendo métodos a uma ou mais aplicações.</w:t>
      </w:r>
    </w:p>
    <w:p w:rsidR="00B07A66" w:rsidRPr="00B07A66" w:rsidRDefault="00B07A66" w:rsidP="00EC7B1E">
      <w:pPr>
        <w:jc w:val="both"/>
        <w:rPr>
          <w:rFonts w:ascii="Arial" w:hAnsi="Arial" w:cs="Arial"/>
          <w:color w:val="FF0000"/>
          <w:sz w:val="26"/>
          <w:szCs w:val="26"/>
        </w:rPr>
      </w:pPr>
    </w:p>
    <w:p w:rsidR="00B079D1" w:rsidRDefault="00381E64" w:rsidP="00DA5156">
      <w:pPr>
        <w:jc w:val="both"/>
        <w:rPr>
          <w:rFonts w:ascii="Arial" w:hAnsi="Arial" w:cs="Arial"/>
          <w:color w:val="000000" w:themeColor="text1"/>
          <w:sz w:val="26"/>
          <w:szCs w:val="26"/>
        </w:rPr>
      </w:pPr>
      <w:r w:rsidRPr="00B079D1">
        <w:rPr>
          <w:rFonts w:ascii="Arial" w:hAnsi="Arial" w:cs="Arial"/>
          <w:color w:val="000000" w:themeColor="text1"/>
          <w:sz w:val="26"/>
          <w:szCs w:val="26"/>
        </w:rPr>
        <w:t>2.6.4 Cinco Gerenciamentos</w:t>
      </w:r>
    </w:p>
    <w:p w:rsidR="00AC0ECC" w:rsidRPr="00B079D1" w:rsidRDefault="00B079D1" w:rsidP="00DA5156">
      <w:pPr>
        <w:jc w:val="both"/>
        <w:rPr>
          <w:rFonts w:ascii="Arial" w:hAnsi="Arial" w:cs="Arial"/>
          <w:color w:val="000000" w:themeColor="text1"/>
          <w:sz w:val="26"/>
          <w:szCs w:val="26"/>
        </w:rPr>
      </w:pPr>
      <w:r>
        <w:rPr>
          <w:rFonts w:ascii="Arial" w:hAnsi="Arial" w:cs="Arial"/>
          <w:color w:val="000000" w:themeColor="text1"/>
          <w:sz w:val="26"/>
          <w:szCs w:val="26"/>
        </w:rPr>
        <w:tab/>
        <w:t>Durante um projeto de software gerencias são aplicadas. Essas gerencias podem ser agrupadas em 5 grandes grupos. Estes grupos são:</w:t>
      </w:r>
      <w:r w:rsidR="00381E64" w:rsidRPr="00B079D1">
        <w:rPr>
          <w:rFonts w:ascii="Arial" w:hAnsi="Arial" w:cs="Arial"/>
          <w:color w:val="000000" w:themeColor="text1"/>
          <w:sz w:val="26"/>
          <w:szCs w:val="26"/>
        </w:rPr>
        <w:t xml:space="preserve"> </w:t>
      </w:r>
    </w:p>
    <w:p w:rsidR="00AC0ECC" w:rsidRDefault="00381E64" w:rsidP="00B079D1">
      <w:pPr>
        <w:pStyle w:val="PargrafodaLista"/>
        <w:numPr>
          <w:ilvl w:val="0"/>
          <w:numId w:val="1"/>
        </w:numPr>
        <w:jc w:val="both"/>
        <w:rPr>
          <w:rFonts w:ascii="Arial" w:hAnsi="Arial" w:cs="Arial"/>
          <w:color w:val="000000" w:themeColor="text1"/>
          <w:sz w:val="26"/>
          <w:szCs w:val="26"/>
        </w:rPr>
      </w:pPr>
      <w:r w:rsidRPr="00B079D1">
        <w:rPr>
          <w:rFonts w:ascii="Arial" w:hAnsi="Arial" w:cs="Arial"/>
          <w:color w:val="000000" w:themeColor="text1"/>
          <w:sz w:val="26"/>
          <w:szCs w:val="26"/>
        </w:rPr>
        <w:t xml:space="preserve">Gerenciamento de Comunicação; </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Configuração;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Projeto;</w:t>
      </w:r>
    </w:p>
    <w:p w:rsid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Requisitos;</w:t>
      </w:r>
    </w:p>
    <w:p w:rsidR="00B079D1" w:rsidRPr="00B079D1" w:rsidRDefault="00B079D1" w:rsidP="00B079D1">
      <w:pPr>
        <w:pStyle w:val="PargrafodaLista"/>
        <w:numPr>
          <w:ilvl w:val="0"/>
          <w:numId w:val="1"/>
        </w:numPr>
        <w:jc w:val="both"/>
        <w:rPr>
          <w:rFonts w:ascii="Arial" w:hAnsi="Arial" w:cs="Arial"/>
          <w:color w:val="000000" w:themeColor="text1"/>
          <w:sz w:val="26"/>
          <w:szCs w:val="26"/>
        </w:rPr>
      </w:pPr>
      <w:r>
        <w:rPr>
          <w:rFonts w:ascii="Arial" w:hAnsi="Arial" w:cs="Arial"/>
          <w:color w:val="000000" w:themeColor="text1"/>
          <w:sz w:val="26"/>
          <w:szCs w:val="26"/>
        </w:rPr>
        <w:t>Gerenciamento de Qualidade</w:t>
      </w:r>
    </w:p>
    <w:p w:rsidR="00AC0ECC" w:rsidRPr="00B07A66" w:rsidRDefault="00381E64" w:rsidP="00DA5156">
      <w:pPr>
        <w:jc w:val="both"/>
        <w:rPr>
          <w:rFonts w:ascii="Arial" w:hAnsi="Arial" w:cs="Arial"/>
          <w:color w:val="FF0000"/>
          <w:sz w:val="26"/>
          <w:szCs w:val="26"/>
        </w:rPr>
      </w:pPr>
      <w:r w:rsidRPr="00B07A66">
        <w:rPr>
          <w:rFonts w:ascii="Arial" w:hAnsi="Arial" w:cs="Arial"/>
          <w:color w:val="FF0000"/>
          <w:sz w:val="26"/>
          <w:szCs w:val="26"/>
        </w:rPr>
        <w:t xml:space="preserve">2.6.5 Computação em nuvem </w:t>
      </w:r>
    </w:p>
    <w:p w:rsidR="00381E64" w:rsidRDefault="00381E64" w:rsidP="00AC0ECC">
      <w:pPr>
        <w:ind w:firstLine="708"/>
        <w:jc w:val="both"/>
        <w:rPr>
          <w:rFonts w:ascii="Arial" w:hAnsi="Arial" w:cs="Arial"/>
          <w:color w:val="FF0000"/>
          <w:sz w:val="26"/>
          <w:szCs w:val="26"/>
        </w:rPr>
      </w:pPr>
      <w:r w:rsidRPr="00B07A66">
        <w:rPr>
          <w:rFonts w:ascii="Arial" w:hAnsi="Arial" w:cs="Arial"/>
          <w:color w:val="FF0000"/>
          <w:sz w:val="26"/>
          <w:szCs w:val="26"/>
        </w:rPr>
        <w:t>Na computação em nuvem é aplicado o conceito de provedor e usuário, ou seja, existe uma empresa que está provendo os serviços (</w:t>
      </w:r>
      <w:proofErr w:type="spellStart"/>
      <w:r w:rsidRPr="00B07A66">
        <w:rPr>
          <w:rFonts w:ascii="Arial" w:hAnsi="Arial" w:cs="Arial"/>
          <w:color w:val="FF0000"/>
          <w:sz w:val="26"/>
          <w:szCs w:val="26"/>
        </w:rPr>
        <w:t>Amazon</w:t>
      </w:r>
      <w:proofErr w:type="spellEnd"/>
      <w:r w:rsidRPr="00B07A66">
        <w:rPr>
          <w:rFonts w:ascii="Arial" w:hAnsi="Arial" w:cs="Arial"/>
          <w:color w:val="FF0000"/>
          <w:sz w:val="26"/>
          <w:szCs w:val="26"/>
        </w:rPr>
        <w:t xml:space="preserve">, por exemplo) e o usuário que acessa esses serviços através de um portal (site). Ou seja, o usuário não possui nada fisicamente em sua </w:t>
      </w:r>
      <w:r w:rsidRPr="00B07A66">
        <w:rPr>
          <w:rFonts w:ascii="Arial" w:hAnsi="Arial" w:cs="Arial"/>
          <w:color w:val="FF0000"/>
          <w:sz w:val="26"/>
          <w:szCs w:val="26"/>
        </w:rPr>
        <w:lastRenderedPageBreak/>
        <w:t>casa, trabalho, etc. Quem possui isso fisicamente é a empresa que provê os serviços enquanto que o usuário apenas acessa os mesmos pela internet.  É importante lembrar que na computação em nuvem também é aplicado o conceito de “</w:t>
      </w:r>
      <w:proofErr w:type="spellStart"/>
      <w:r w:rsidRPr="00B07A66">
        <w:rPr>
          <w:rFonts w:ascii="Arial" w:hAnsi="Arial" w:cs="Arial"/>
          <w:color w:val="FF0000"/>
          <w:sz w:val="26"/>
          <w:szCs w:val="26"/>
        </w:rPr>
        <w:t>pay</w:t>
      </w:r>
      <w:proofErr w:type="spellEnd"/>
      <w:r w:rsidRPr="00B07A66">
        <w:rPr>
          <w:rFonts w:ascii="Arial" w:hAnsi="Arial" w:cs="Arial"/>
          <w:color w:val="FF0000"/>
          <w:sz w:val="26"/>
          <w:szCs w:val="26"/>
        </w:rPr>
        <w:t xml:space="preserve"> as </w:t>
      </w:r>
      <w:proofErr w:type="spellStart"/>
      <w:r w:rsidRPr="00B07A66">
        <w:rPr>
          <w:rFonts w:ascii="Arial" w:hAnsi="Arial" w:cs="Arial"/>
          <w:color w:val="FF0000"/>
          <w:sz w:val="26"/>
          <w:szCs w:val="26"/>
        </w:rPr>
        <w:t>you</w:t>
      </w:r>
      <w:proofErr w:type="spellEnd"/>
      <w:r w:rsidRPr="00B07A66">
        <w:rPr>
          <w:rFonts w:ascii="Arial" w:hAnsi="Arial" w:cs="Arial"/>
          <w:color w:val="FF0000"/>
          <w:sz w:val="26"/>
          <w:szCs w:val="26"/>
        </w:rPr>
        <w:t xml:space="preserve"> go” (pague pelo que usar), ou seja, você apenas está pagando pelo que utilizar dos recursos que a empresa provedora fornece.  </w:t>
      </w:r>
    </w:p>
    <w:p w:rsidR="00B07A66" w:rsidRPr="00B07A66" w:rsidRDefault="00B07A66" w:rsidP="00AC0ECC">
      <w:pPr>
        <w:ind w:firstLine="708"/>
        <w:jc w:val="both"/>
        <w:rPr>
          <w:rFonts w:ascii="Arial" w:hAnsi="Arial" w:cs="Arial"/>
          <w:color w:val="FF0000"/>
          <w:sz w:val="26"/>
          <w:szCs w:val="26"/>
        </w:rPr>
      </w:pPr>
    </w:p>
    <w:p w:rsidR="00B079D1" w:rsidRPr="00F9023C" w:rsidRDefault="00381E64" w:rsidP="00DA5156">
      <w:pPr>
        <w:jc w:val="both"/>
        <w:rPr>
          <w:rFonts w:ascii="Arial" w:hAnsi="Arial" w:cs="Arial"/>
          <w:b/>
          <w:sz w:val="26"/>
          <w:szCs w:val="26"/>
        </w:rPr>
      </w:pPr>
      <w:r w:rsidRPr="00F9023C">
        <w:rPr>
          <w:rFonts w:ascii="Arial" w:hAnsi="Arial" w:cs="Arial"/>
          <w:b/>
          <w:sz w:val="26"/>
          <w:szCs w:val="26"/>
        </w:rPr>
        <w:t>2.6.6 Desenvolvimento Multicamadas</w:t>
      </w:r>
    </w:p>
    <w:p w:rsidR="00836ECF" w:rsidRDefault="00B079D1" w:rsidP="00DA5156">
      <w:pPr>
        <w:jc w:val="both"/>
        <w:rPr>
          <w:rFonts w:ascii="Arial" w:hAnsi="Arial" w:cs="Arial"/>
          <w:sz w:val="26"/>
          <w:szCs w:val="26"/>
        </w:rPr>
      </w:pPr>
      <w:r>
        <w:rPr>
          <w:rFonts w:ascii="Arial" w:hAnsi="Arial" w:cs="Arial"/>
          <w:sz w:val="26"/>
          <w:szCs w:val="26"/>
        </w:rPr>
        <w:tab/>
        <w:t xml:space="preserve">O desenvolvimento multicamadas </w:t>
      </w:r>
      <w:r w:rsidR="00836ECF">
        <w:rPr>
          <w:rFonts w:ascii="Arial" w:hAnsi="Arial" w:cs="Arial"/>
          <w:sz w:val="26"/>
          <w:szCs w:val="26"/>
        </w:rPr>
        <w:t xml:space="preserve">é </w:t>
      </w:r>
      <w:proofErr w:type="gramStart"/>
      <w:r w:rsidR="00836ECF">
        <w:rPr>
          <w:rFonts w:ascii="Arial" w:hAnsi="Arial" w:cs="Arial"/>
          <w:sz w:val="26"/>
          <w:szCs w:val="26"/>
        </w:rPr>
        <w:t>um modelo base</w:t>
      </w:r>
      <w:proofErr w:type="gramEnd"/>
      <w:r w:rsidR="00836ECF">
        <w:rPr>
          <w:rFonts w:ascii="Arial" w:hAnsi="Arial" w:cs="Arial"/>
          <w:sz w:val="26"/>
          <w:szCs w:val="26"/>
        </w:rPr>
        <w:t xml:space="preserve"> em um projeto de software. Facilitando a manutenção, acoplamento, escalabilidade e migração. </w:t>
      </w:r>
    </w:p>
    <w:p w:rsidR="00AC0ECC" w:rsidRDefault="00836ECF" w:rsidP="00836ECF">
      <w:pPr>
        <w:ind w:firstLine="708"/>
        <w:jc w:val="both"/>
        <w:rPr>
          <w:rFonts w:ascii="Arial" w:hAnsi="Arial" w:cs="Arial"/>
          <w:sz w:val="26"/>
          <w:szCs w:val="26"/>
        </w:rPr>
      </w:pPr>
      <w:r>
        <w:rPr>
          <w:rFonts w:ascii="Arial" w:hAnsi="Arial" w:cs="Arial"/>
          <w:sz w:val="26"/>
          <w:szCs w:val="26"/>
        </w:rPr>
        <w:t>É comum encontrar softwares definidos em 3 camadas, sendo a primeira camada responsável pela interface com o usuário. Uma camada intermediaria, responsável por conter regra de negócio e uma camada de acesso a dados (comunicação com banco de dados).</w:t>
      </w:r>
    </w:p>
    <w:p w:rsidR="003D7358" w:rsidRDefault="003D7358" w:rsidP="003D7358">
      <w:pPr>
        <w:jc w:val="both"/>
        <w:rPr>
          <w:rFonts w:ascii="Arial" w:hAnsi="Arial" w:cs="Arial"/>
          <w:sz w:val="26"/>
          <w:szCs w:val="26"/>
        </w:rPr>
      </w:pPr>
    </w:p>
    <w:p w:rsidR="00AC0ECC" w:rsidRPr="00F9023C" w:rsidRDefault="00381E64" w:rsidP="00DA5156">
      <w:pPr>
        <w:jc w:val="both"/>
        <w:rPr>
          <w:rFonts w:ascii="Arial" w:hAnsi="Arial" w:cs="Arial"/>
          <w:b/>
          <w:sz w:val="26"/>
          <w:szCs w:val="26"/>
        </w:rPr>
      </w:pPr>
      <w:r w:rsidRPr="00F9023C">
        <w:rPr>
          <w:rFonts w:ascii="Arial" w:hAnsi="Arial" w:cs="Arial"/>
          <w:b/>
          <w:sz w:val="26"/>
          <w:szCs w:val="26"/>
        </w:rPr>
        <w:t xml:space="preserve">2.6.7 EAP </w:t>
      </w:r>
      <w:r w:rsidR="00E411AD" w:rsidRPr="00F9023C">
        <w:rPr>
          <w:rFonts w:ascii="Arial" w:hAnsi="Arial" w:cs="Arial"/>
          <w:b/>
          <w:sz w:val="26"/>
          <w:szCs w:val="26"/>
        </w:rPr>
        <w:t>(Estrutura Analítica do Projeto)</w:t>
      </w:r>
    </w:p>
    <w:p w:rsidR="00E411AD" w:rsidRDefault="00E411AD" w:rsidP="00DA5156">
      <w:pPr>
        <w:jc w:val="both"/>
        <w:rPr>
          <w:rFonts w:ascii="Arial" w:hAnsi="Arial" w:cs="Arial"/>
          <w:sz w:val="26"/>
          <w:szCs w:val="26"/>
        </w:rPr>
      </w:pPr>
      <w:r>
        <w:rPr>
          <w:rFonts w:ascii="Arial" w:hAnsi="Arial" w:cs="Arial"/>
          <w:sz w:val="26"/>
          <w:szCs w:val="26"/>
        </w:rPr>
        <w:tab/>
        <w:t>Em resumo, as atividades a serem executadas por grupos, com objetivo especifico de identificar todos os elementos presentes em um projeto. A EAP pode ser considerada um componente de visão macro do projeto como um todo.</w:t>
      </w:r>
    </w:p>
    <w:p w:rsidR="003D7358" w:rsidRDefault="003D7358" w:rsidP="00DA5156">
      <w:pPr>
        <w:jc w:val="both"/>
        <w:rPr>
          <w:rFonts w:ascii="Arial" w:hAnsi="Arial" w:cs="Arial"/>
          <w:sz w:val="26"/>
          <w:szCs w:val="26"/>
        </w:rPr>
      </w:pPr>
    </w:p>
    <w:p w:rsidR="00AC0ECC" w:rsidRDefault="00381E64" w:rsidP="00DA5156">
      <w:pPr>
        <w:jc w:val="both"/>
        <w:rPr>
          <w:rFonts w:ascii="Arial" w:hAnsi="Arial" w:cs="Arial"/>
          <w:b/>
          <w:sz w:val="26"/>
          <w:szCs w:val="26"/>
        </w:rPr>
      </w:pPr>
      <w:r w:rsidRPr="007D05B7">
        <w:rPr>
          <w:rFonts w:ascii="Arial" w:hAnsi="Arial" w:cs="Arial"/>
          <w:b/>
          <w:sz w:val="26"/>
          <w:szCs w:val="26"/>
        </w:rPr>
        <w:t xml:space="preserve">2.6.10 Prototipagem </w:t>
      </w:r>
    </w:p>
    <w:p w:rsidR="007D05B7" w:rsidRPr="007D05B7" w:rsidRDefault="007D05B7" w:rsidP="007D05B7">
      <w:pPr>
        <w:jc w:val="both"/>
        <w:rPr>
          <w:rFonts w:ascii="Arial" w:hAnsi="Arial" w:cs="Arial"/>
          <w:sz w:val="26"/>
          <w:szCs w:val="26"/>
        </w:rPr>
      </w:pPr>
      <w:r>
        <w:rPr>
          <w:rFonts w:ascii="Arial" w:hAnsi="Arial" w:cs="Arial"/>
          <w:b/>
          <w:sz w:val="26"/>
          <w:szCs w:val="26"/>
        </w:rPr>
        <w:tab/>
      </w:r>
      <w:r w:rsidRPr="007D05B7">
        <w:rPr>
          <w:rFonts w:ascii="Arial" w:hAnsi="Arial" w:cs="Arial"/>
          <w:sz w:val="26"/>
          <w:szCs w:val="26"/>
        </w:rPr>
        <w:t>Prototipagem é uma forma de gerar modelos conceituais para demostrar ao cliente o design de um projeto de software ou produto. Para a equipe de desenvolvimento torna-se uma ferramenta útil para aprovação e análise da localizaçã</w:t>
      </w:r>
      <w:r>
        <w:rPr>
          <w:rFonts w:ascii="Arial" w:hAnsi="Arial" w:cs="Arial"/>
          <w:sz w:val="26"/>
          <w:szCs w:val="26"/>
        </w:rPr>
        <w:t>o exata dos atributos existentes</w:t>
      </w:r>
      <w:r w:rsidRPr="007D05B7">
        <w:rPr>
          <w:rFonts w:ascii="Arial" w:hAnsi="Arial" w:cs="Arial"/>
          <w:sz w:val="26"/>
          <w:szCs w:val="26"/>
        </w:rPr>
        <w:t>.</w:t>
      </w:r>
    </w:p>
    <w:p w:rsidR="00B07A66" w:rsidRPr="00DA5156" w:rsidRDefault="007D05B7" w:rsidP="007D05B7">
      <w:pPr>
        <w:jc w:val="both"/>
        <w:rPr>
          <w:rFonts w:ascii="Arial" w:hAnsi="Arial" w:cs="Arial"/>
          <w:sz w:val="26"/>
          <w:szCs w:val="26"/>
        </w:rPr>
      </w:pPr>
      <w:r w:rsidRPr="00DA5156">
        <w:rPr>
          <w:rFonts w:ascii="Arial" w:hAnsi="Arial" w:cs="Arial"/>
          <w:sz w:val="26"/>
          <w:szCs w:val="26"/>
        </w:rPr>
        <w:t xml:space="preserve"> </w:t>
      </w:r>
    </w:p>
    <w:p w:rsidR="00381E64" w:rsidRPr="0073166A" w:rsidRDefault="00381E64" w:rsidP="00DA5156">
      <w:pPr>
        <w:jc w:val="both"/>
        <w:rPr>
          <w:rFonts w:ascii="Arial" w:hAnsi="Arial" w:cs="Arial"/>
          <w:b/>
          <w:sz w:val="26"/>
          <w:szCs w:val="26"/>
        </w:rPr>
      </w:pPr>
      <w:r w:rsidRPr="0073166A">
        <w:rPr>
          <w:rFonts w:ascii="Arial" w:hAnsi="Arial" w:cs="Arial"/>
          <w:b/>
          <w:sz w:val="26"/>
          <w:szCs w:val="26"/>
        </w:rPr>
        <w:t xml:space="preserve">3 ORGANIZAÇÃO CLIENTE   </w:t>
      </w:r>
    </w:p>
    <w:p w:rsidR="00B07A66" w:rsidRPr="00DA5156" w:rsidRDefault="00B07A66" w:rsidP="00DA5156">
      <w:pPr>
        <w:jc w:val="both"/>
        <w:rPr>
          <w:rFonts w:ascii="Arial" w:hAnsi="Arial" w:cs="Arial"/>
          <w:sz w:val="26"/>
          <w:szCs w:val="26"/>
        </w:rPr>
      </w:pPr>
      <w:r>
        <w:rPr>
          <w:rFonts w:ascii="Arial" w:hAnsi="Arial" w:cs="Arial"/>
          <w:sz w:val="26"/>
          <w:szCs w:val="26"/>
        </w:rPr>
        <w:tab/>
        <w:t>Para este projeto utilizaremos como Cliente Piloto é o bar Hermes Bar e Restaurante LTDA, localizado na Av. Iguaçu, 2504 no bairro Água Verde. Tendo como responsável Letícia Sanches Dutra, gerente e sócia do estabelecimento.</w:t>
      </w:r>
    </w:p>
    <w:p w:rsidR="00B97046" w:rsidRDefault="003D7358" w:rsidP="003D7358">
      <w:pPr>
        <w:jc w:val="center"/>
        <w:rPr>
          <w:rFonts w:ascii="Arial" w:hAnsi="Arial" w:cs="Arial"/>
          <w:sz w:val="26"/>
          <w:szCs w:val="26"/>
        </w:rPr>
      </w:pPr>
      <w:r>
        <w:rPr>
          <w:rFonts w:ascii="Arial" w:hAnsi="Arial" w:cs="Arial"/>
          <w:noProof/>
          <w:sz w:val="26"/>
          <w:szCs w:val="26"/>
          <w:lang w:eastAsia="pt-BR"/>
        </w:rPr>
        <w:lastRenderedPageBreak/>
        <w:drawing>
          <wp:inline distT="0" distB="0" distL="0" distR="0">
            <wp:extent cx="3295650" cy="10477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1047750"/>
                    </a:xfrm>
                    <a:prstGeom prst="rect">
                      <a:avLst/>
                    </a:prstGeom>
                    <a:noFill/>
                    <a:ln>
                      <a:noFill/>
                    </a:ln>
                  </pic:spPr>
                </pic:pic>
              </a:graphicData>
            </a:graphic>
          </wp:inline>
        </w:drawing>
      </w:r>
    </w:p>
    <w:p w:rsidR="003D7358" w:rsidRPr="00DA5156" w:rsidRDefault="003D7358" w:rsidP="00DA5156">
      <w:pPr>
        <w:jc w:val="both"/>
        <w:rPr>
          <w:rFonts w:ascii="Arial" w:hAnsi="Arial" w:cs="Arial"/>
          <w:sz w:val="26"/>
          <w:szCs w:val="26"/>
        </w:rPr>
      </w:pPr>
    </w:p>
    <w:p w:rsidR="00381E64" w:rsidRPr="00185AE5" w:rsidRDefault="00381E64" w:rsidP="00DA5156">
      <w:pPr>
        <w:jc w:val="both"/>
        <w:rPr>
          <w:rFonts w:ascii="Arial" w:hAnsi="Arial" w:cs="Arial"/>
          <w:b/>
          <w:sz w:val="26"/>
          <w:szCs w:val="26"/>
        </w:rPr>
      </w:pPr>
      <w:r w:rsidRPr="00185AE5">
        <w:rPr>
          <w:rFonts w:ascii="Arial" w:hAnsi="Arial" w:cs="Arial"/>
          <w:b/>
          <w:sz w:val="26"/>
          <w:szCs w:val="26"/>
        </w:rPr>
        <w:t xml:space="preserve">3.1 HISTÓRICO  </w:t>
      </w:r>
    </w:p>
    <w:p w:rsidR="00B07A66" w:rsidRPr="00DA5156" w:rsidRDefault="00B07A66" w:rsidP="00DA5156">
      <w:pPr>
        <w:jc w:val="both"/>
        <w:rPr>
          <w:rFonts w:ascii="Arial" w:hAnsi="Arial" w:cs="Arial"/>
          <w:sz w:val="26"/>
          <w:szCs w:val="26"/>
        </w:rPr>
      </w:pPr>
      <w:r>
        <w:rPr>
          <w:rFonts w:ascii="Arial" w:hAnsi="Arial" w:cs="Arial"/>
          <w:sz w:val="26"/>
          <w:szCs w:val="26"/>
        </w:rPr>
        <w:tab/>
        <w:t xml:space="preserve">O Hermes Bar é um dos mais antigos bares da cidade de Curitiba. </w:t>
      </w:r>
      <w:r w:rsidR="00185AE5">
        <w:rPr>
          <w:rFonts w:ascii="Arial" w:hAnsi="Arial" w:cs="Arial"/>
          <w:sz w:val="26"/>
          <w:szCs w:val="26"/>
        </w:rPr>
        <w:t>O estabelecimento foi fundado em 1961, e desde então mantém sua identidade histórica. O bar preserva em suas paredes, quadros com fotografias da época de sua inauguração, com as ruas ainda sem pavimentação.</w:t>
      </w:r>
    </w:p>
    <w:p w:rsidR="00B97046" w:rsidRDefault="00185AE5" w:rsidP="00DA5156">
      <w:pPr>
        <w:jc w:val="both"/>
        <w:rPr>
          <w:rFonts w:ascii="Arial" w:hAnsi="Arial" w:cs="Arial"/>
          <w:sz w:val="26"/>
          <w:szCs w:val="26"/>
        </w:rPr>
      </w:pPr>
      <w:r>
        <w:rPr>
          <w:rFonts w:ascii="Arial" w:hAnsi="Arial" w:cs="Arial"/>
          <w:sz w:val="26"/>
          <w:szCs w:val="26"/>
        </w:rPr>
        <w:tab/>
        <w:t>Atualmente gerenciado por Leticia Sanches Dutra, uma das sócias do estabelecimento e terceira proprietária do Bar.</w:t>
      </w:r>
    </w:p>
    <w:p w:rsidR="0073166A" w:rsidRPr="00DA5156" w:rsidRDefault="0073166A" w:rsidP="00DA5156">
      <w:pPr>
        <w:jc w:val="both"/>
        <w:rPr>
          <w:rFonts w:ascii="Arial" w:hAnsi="Arial" w:cs="Arial"/>
          <w:sz w:val="26"/>
          <w:szCs w:val="26"/>
        </w:rPr>
      </w:pPr>
    </w:p>
    <w:p w:rsidR="00381E64" w:rsidRPr="006F519E" w:rsidRDefault="00381E64" w:rsidP="00DA5156">
      <w:pPr>
        <w:jc w:val="both"/>
        <w:rPr>
          <w:rFonts w:ascii="Arial" w:hAnsi="Arial" w:cs="Arial"/>
          <w:b/>
          <w:sz w:val="26"/>
          <w:szCs w:val="26"/>
        </w:rPr>
      </w:pPr>
      <w:r w:rsidRPr="006F519E">
        <w:rPr>
          <w:rFonts w:ascii="Arial" w:hAnsi="Arial" w:cs="Arial"/>
          <w:b/>
          <w:sz w:val="26"/>
          <w:szCs w:val="26"/>
        </w:rPr>
        <w:t xml:space="preserve">3.2 DEFINIÇÃO DE NEGÓCIO  </w:t>
      </w:r>
    </w:p>
    <w:p w:rsidR="00A33478" w:rsidRDefault="00185AE5" w:rsidP="00DA5156">
      <w:pPr>
        <w:jc w:val="both"/>
        <w:rPr>
          <w:rFonts w:ascii="Arial" w:hAnsi="Arial" w:cs="Arial"/>
          <w:sz w:val="26"/>
          <w:szCs w:val="26"/>
        </w:rPr>
      </w:pPr>
      <w:r>
        <w:rPr>
          <w:rFonts w:ascii="Arial" w:hAnsi="Arial" w:cs="Arial"/>
          <w:sz w:val="26"/>
          <w:szCs w:val="26"/>
        </w:rPr>
        <w:tab/>
        <w:t>Por definição,</w:t>
      </w:r>
      <w:r w:rsidR="00A33478">
        <w:rPr>
          <w:rFonts w:ascii="Arial" w:hAnsi="Arial" w:cs="Arial"/>
          <w:sz w:val="26"/>
          <w:szCs w:val="26"/>
        </w:rPr>
        <w:t xml:space="preserve"> o bar é um polo de encontros</w:t>
      </w:r>
      <w:r w:rsidR="001A7C06">
        <w:rPr>
          <w:rFonts w:ascii="Arial" w:hAnsi="Arial" w:cs="Arial"/>
          <w:sz w:val="26"/>
          <w:szCs w:val="26"/>
        </w:rPr>
        <w:t xml:space="preserve"> para consumo de bebida alcoólica e petiscos, normalmente servidos por garçons ou </w:t>
      </w:r>
      <w:proofErr w:type="spellStart"/>
      <w:r w:rsidR="001A7C06" w:rsidRPr="001A7C06">
        <w:rPr>
          <w:rFonts w:ascii="Arial" w:hAnsi="Arial" w:cs="Arial"/>
          <w:i/>
          <w:sz w:val="26"/>
          <w:szCs w:val="26"/>
        </w:rPr>
        <w:t>barmens</w:t>
      </w:r>
      <w:proofErr w:type="spellEnd"/>
      <w:r w:rsidR="001A7C06">
        <w:rPr>
          <w:rFonts w:ascii="Arial" w:hAnsi="Arial" w:cs="Arial"/>
          <w:sz w:val="26"/>
          <w:szCs w:val="26"/>
        </w:rPr>
        <w:t>. Em suas inúmeras variações, p</w:t>
      </w:r>
      <w:r w:rsidR="00A33478">
        <w:rPr>
          <w:rFonts w:ascii="Arial" w:hAnsi="Arial" w:cs="Arial"/>
          <w:sz w:val="26"/>
          <w:szCs w:val="26"/>
        </w:rPr>
        <w:t xml:space="preserve">ode-se encontrar música ao vivo ou mecânica. </w:t>
      </w:r>
    </w:p>
    <w:p w:rsidR="006F519E" w:rsidRDefault="006F519E" w:rsidP="00DA5156">
      <w:pPr>
        <w:jc w:val="both"/>
        <w:rPr>
          <w:rFonts w:ascii="Arial" w:hAnsi="Arial" w:cs="Arial"/>
          <w:sz w:val="26"/>
          <w:szCs w:val="26"/>
        </w:rPr>
      </w:pPr>
      <w:r>
        <w:rPr>
          <w:rFonts w:ascii="Arial" w:hAnsi="Arial" w:cs="Arial"/>
          <w:sz w:val="26"/>
          <w:szCs w:val="26"/>
        </w:rPr>
        <w:tab/>
        <w:t>Segundo o SEBRAE, é um mercado de concorrência crescente, onde em funcionamento são catalogados mais de 750 mil em todo o Brasil. Grande maioria dos estabelecimentos são pequenos negócios, normalmente classificadas como microempresas individuais ou pequenas empresas.</w:t>
      </w:r>
    </w:p>
    <w:p w:rsidR="00B97046" w:rsidRDefault="006F519E" w:rsidP="00A33478">
      <w:pPr>
        <w:ind w:firstLine="708"/>
        <w:jc w:val="both"/>
        <w:rPr>
          <w:rFonts w:ascii="Arial" w:hAnsi="Arial" w:cs="Arial"/>
          <w:sz w:val="26"/>
          <w:szCs w:val="26"/>
        </w:rPr>
      </w:pPr>
      <w:r>
        <w:rPr>
          <w:rFonts w:ascii="Arial" w:hAnsi="Arial" w:cs="Arial"/>
          <w:sz w:val="26"/>
          <w:szCs w:val="26"/>
        </w:rPr>
        <w:t xml:space="preserve">Algumas legislações brasileiras devem ser levadas em consideração neste trabalho. </w:t>
      </w:r>
      <w:r w:rsidR="00A33478">
        <w:rPr>
          <w:rFonts w:ascii="Arial" w:hAnsi="Arial" w:cs="Arial"/>
          <w:sz w:val="26"/>
          <w:szCs w:val="26"/>
        </w:rPr>
        <w:t>No Brasil, após a instituição da lei 8.069 de 1990, foi proibido a entrada de menores de idade em bares.</w:t>
      </w:r>
      <w:r w:rsidR="001A7C06">
        <w:rPr>
          <w:rFonts w:ascii="Arial" w:hAnsi="Arial" w:cs="Arial"/>
          <w:sz w:val="26"/>
          <w:szCs w:val="26"/>
        </w:rPr>
        <w:t xml:space="preserve"> Em 2008 a criação e bares em faixas de domínio da rodovia federal foram proibidas através da lei número 11.705.</w:t>
      </w:r>
    </w:p>
    <w:p w:rsidR="00A33478" w:rsidRPr="00DA5156" w:rsidRDefault="00A33478" w:rsidP="00A33478">
      <w:pPr>
        <w:ind w:firstLine="708"/>
        <w:jc w:val="both"/>
        <w:rPr>
          <w:rFonts w:ascii="Arial" w:hAnsi="Arial" w:cs="Arial"/>
          <w:sz w:val="26"/>
          <w:szCs w:val="26"/>
        </w:rPr>
      </w:pPr>
    </w:p>
    <w:p w:rsidR="00381E64" w:rsidRDefault="00381E64" w:rsidP="00DA5156">
      <w:pPr>
        <w:jc w:val="both"/>
        <w:rPr>
          <w:rFonts w:ascii="Arial" w:hAnsi="Arial" w:cs="Arial"/>
          <w:b/>
          <w:sz w:val="26"/>
          <w:szCs w:val="26"/>
        </w:rPr>
      </w:pPr>
      <w:r w:rsidRPr="006F519E">
        <w:rPr>
          <w:rFonts w:ascii="Arial" w:hAnsi="Arial" w:cs="Arial"/>
          <w:b/>
          <w:sz w:val="26"/>
          <w:szCs w:val="26"/>
        </w:rPr>
        <w:t xml:space="preserve">3.3 NECESSIDADES DE MELHORIA  </w:t>
      </w:r>
    </w:p>
    <w:p w:rsidR="006F519E" w:rsidRPr="006F519E" w:rsidRDefault="006F519E" w:rsidP="00DA5156">
      <w:pPr>
        <w:jc w:val="both"/>
        <w:rPr>
          <w:rFonts w:ascii="Arial" w:hAnsi="Arial" w:cs="Arial"/>
          <w:sz w:val="26"/>
          <w:szCs w:val="26"/>
        </w:rPr>
      </w:pPr>
      <w:r>
        <w:rPr>
          <w:rFonts w:ascii="Arial" w:hAnsi="Arial" w:cs="Arial"/>
          <w:b/>
          <w:sz w:val="26"/>
          <w:szCs w:val="26"/>
        </w:rPr>
        <w:tab/>
      </w:r>
      <w:r w:rsidRPr="006F519E">
        <w:rPr>
          <w:rFonts w:ascii="Arial" w:hAnsi="Arial" w:cs="Arial"/>
          <w:sz w:val="26"/>
          <w:szCs w:val="26"/>
        </w:rPr>
        <w:t>Ap</w:t>
      </w:r>
      <w:r>
        <w:rPr>
          <w:rFonts w:ascii="Arial" w:hAnsi="Arial" w:cs="Arial"/>
          <w:sz w:val="26"/>
          <w:szCs w:val="26"/>
        </w:rPr>
        <w:t xml:space="preserve">ós um levantamento dos processos gerencias do estabelecimento, foi notado que o mesmo não possui nenhum controle sobre gastos e rendimentos, estoque, funcionários e clientes, assim perdendo informações primordiais para uma boa gestão e concorrência em um mercado tão acirrado. Com estas informações, fica claro a necessidade de implantação de um sistema que favoreça a gestão </w:t>
      </w:r>
      <w:r>
        <w:rPr>
          <w:rFonts w:ascii="Arial" w:hAnsi="Arial" w:cs="Arial"/>
          <w:sz w:val="26"/>
          <w:szCs w:val="26"/>
        </w:rPr>
        <w:lastRenderedPageBreak/>
        <w:t>entregando informações uteis e mantendo um histórico de acontecimentos do bar.</w:t>
      </w:r>
    </w:p>
    <w:p w:rsidR="00B97046" w:rsidRPr="00DA5156" w:rsidRDefault="006F519E" w:rsidP="00DA5156">
      <w:pPr>
        <w:jc w:val="both"/>
        <w:rPr>
          <w:rFonts w:ascii="Arial" w:hAnsi="Arial" w:cs="Arial"/>
          <w:sz w:val="26"/>
          <w:szCs w:val="26"/>
        </w:rPr>
      </w:pPr>
      <w:r>
        <w:rPr>
          <w:rFonts w:ascii="Arial" w:hAnsi="Arial" w:cs="Arial"/>
          <w:sz w:val="26"/>
          <w:szCs w:val="26"/>
        </w:rPr>
        <w:t xml:space="preserve"> </w:t>
      </w:r>
    </w:p>
    <w:p w:rsidR="00381E64" w:rsidRDefault="00381E64" w:rsidP="00DA5156">
      <w:pPr>
        <w:jc w:val="both"/>
        <w:rPr>
          <w:rFonts w:ascii="Arial" w:hAnsi="Arial" w:cs="Arial"/>
          <w:b/>
          <w:sz w:val="26"/>
          <w:szCs w:val="26"/>
        </w:rPr>
      </w:pPr>
      <w:r w:rsidRPr="000B50C0">
        <w:rPr>
          <w:rFonts w:ascii="Arial" w:hAnsi="Arial" w:cs="Arial"/>
          <w:b/>
          <w:sz w:val="26"/>
          <w:szCs w:val="26"/>
        </w:rPr>
        <w:t xml:space="preserve">3.4 CENÁRIOS FUTUROS  </w:t>
      </w:r>
    </w:p>
    <w:p w:rsidR="000B50C0" w:rsidRPr="000B50C0" w:rsidRDefault="000B50C0" w:rsidP="00DA5156">
      <w:pPr>
        <w:jc w:val="both"/>
        <w:rPr>
          <w:rFonts w:ascii="Arial" w:hAnsi="Arial" w:cs="Arial"/>
          <w:sz w:val="26"/>
          <w:szCs w:val="26"/>
        </w:rPr>
      </w:pPr>
      <w:r w:rsidRPr="000B50C0">
        <w:rPr>
          <w:rFonts w:ascii="Arial" w:hAnsi="Arial" w:cs="Arial"/>
          <w:sz w:val="26"/>
          <w:szCs w:val="26"/>
        </w:rPr>
        <w:tab/>
        <w:t>Por acreditar no potencial que um sistema pode prover ao estabelecimento, o proprietário nos forneceu acesso irrestrito ao estabelecimento, para que possamos em conjunto desenvolver um produto de qualidade e que possa satisfazer não só ao Hermes Bar, mas atender a necessidade de todos os envolvidos neste processo.</w:t>
      </w:r>
    </w:p>
    <w:p w:rsidR="00381E64" w:rsidRPr="00DA5156" w:rsidRDefault="000B50C0" w:rsidP="00DA5156">
      <w:pPr>
        <w:jc w:val="both"/>
        <w:rPr>
          <w:rFonts w:ascii="Arial" w:hAnsi="Arial" w:cs="Arial"/>
          <w:sz w:val="26"/>
          <w:szCs w:val="26"/>
        </w:rPr>
      </w:pPr>
      <w:r w:rsidRPr="000B50C0">
        <w:rPr>
          <w:rFonts w:ascii="Arial" w:hAnsi="Arial" w:cs="Arial"/>
          <w:sz w:val="26"/>
          <w:szCs w:val="26"/>
        </w:rPr>
        <w:tab/>
        <w:t xml:space="preserve">Acreditamos que após a </w:t>
      </w:r>
      <w:r>
        <w:rPr>
          <w:rFonts w:ascii="Arial" w:hAnsi="Arial" w:cs="Arial"/>
          <w:sz w:val="26"/>
          <w:szCs w:val="26"/>
        </w:rPr>
        <w:t>informatização</w:t>
      </w:r>
      <w:r w:rsidRPr="000B50C0">
        <w:rPr>
          <w:rFonts w:ascii="Arial" w:hAnsi="Arial" w:cs="Arial"/>
          <w:sz w:val="26"/>
          <w:szCs w:val="26"/>
        </w:rPr>
        <w:t xml:space="preserve"> do estabelecimento, conseguiremos aumentar a receita em 60%, visto que por não possuir controle atualmente, erros são constantes, tanto no fechamento das comandas dos clientes, como no processo de controle de estoque.</w:t>
      </w:r>
      <w:r w:rsidR="00381E64" w:rsidRPr="00DA5156">
        <w:rPr>
          <w:rFonts w:ascii="Arial" w:hAnsi="Arial" w:cs="Arial"/>
          <w:sz w:val="26"/>
          <w:szCs w:val="26"/>
        </w:rPr>
        <w:t xml:space="preserve"> </w:t>
      </w:r>
    </w:p>
    <w:p w:rsidR="00381E64" w:rsidRPr="00DA5156" w:rsidRDefault="00381E64"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0B50C0">
        <w:rPr>
          <w:rFonts w:ascii="Arial" w:hAnsi="Arial" w:cs="Arial"/>
          <w:b/>
          <w:sz w:val="26"/>
          <w:szCs w:val="26"/>
        </w:rPr>
        <w:t xml:space="preserve">3.5 VISÃO  </w:t>
      </w:r>
    </w:p>
    <w:p w:rsidR="00B97046" w:rsidRDefault="00F72C9C" w:rsidP="00DA5156">
      <w:pPr>
        <w:jc w:val="both"/>
        <w:rPr>
          <w:rFonts w:ascii="Arial" w:hAnsi="Arial" w:cs="Arial"/>
          <w:sz w:val="26"/>
          <w:szCs w:val="26"/>
        </w:rPr>
      </w:pPr>
      <w:r w:rsidRPr="00F72C9C">
        <w:rPr>
          <w:rFonts w:ascii="Arial" w:hAnsi="Arial" w:cs="Arial"/>
          <w:sz w:val="26"/>
          <w:szCs w:val="26"/>
        </w:rPr>
        <w:t>O cliente piloto é um ícone no ramo d</w:t>
      </w:r>
      <w:r>
        <w:rPr>
          <w:rFonts w:ascii="Arial" w:hAnsi="Arial" w:cs="Arial"/>
          <w:sz w:val="26"/>
          <w:szCs w:val="26"/>
        </w:rPr>
        <w:t>e bares. Durante toda sua históri</w:t>
      </w:r>
      <w:r w:rsidRPr="00F72C9C">
        <w:rPr>
          <w:rFonts w:ascii="Arial" w:hAnsi="Arial" w:cs="Arial"/>
          <w:sz w:val="26"/>
          <w:szCs w:val="26"/>
        </w:rPr>
        <w:t>a manteve o atendimento aos clientes como ponto primordial em seu funcionamento.</w:t>
      </w:r>
    </w:p>
    <w:p w:rsidR="00490037" w:rsidRPr="00490037" w:rsidRDefault="00490037"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0B50C0">
        <w:rPr>
          <w:rFonts w:ascii="Arial" w:hAnsi="Arial" w:cs="Arial"/>
          <w:b/>
          <w:sz w:val="26"/>
          <w:szCs w:val="26"/>
        </w:rPr>
        <w:t xml:space="preserve">3.6 MISSÃO  </w:t>
      </w:r>
    </w:p>
    <w:p w:rsidR="00B97046" w:rsidRDefault="00F72C9C" w:rsidP="00DA5156">
      <w:pPr>
        <w:jc w:val="both"/>
        <w:rPr>
          <w:rFonts w:ascii="Arial" w:hAnsi="Arial" w:cs="Arial"/>
          <w:sz w:val="26"/>
          <w:szCs w:val="26"/>
        </w:rPr>
      </w:pPr>
      <w:r w:rsidRPr="00F72C9C">
        <w:rPr>
          <w:rFonts w:ascii="Arial" w:hAnsi="Arial" w:cs="Arial"/>
          <w:sz w:val="26"/>
          <w:szCs w:val="26"/>
        </w:rPr>
        <w:t>A missã</w:t>
      </w:r>
      <w:r>
        <w:rPr>
          <w:rFonts w:ascii="Arial" w:hAnsi="Arial" w:cs="Arial"/>
          <w:sz w:val="26"/>
          <w:szCs w:val="26"/>
        </w:rPr>
        <w:t>o do Hermes Bar e Restaurante é</w:t>
      </w:r>
      <w:r w:rsidRPr="00F72C9C">
        <w:rPr>
          <w:rFonts w:ascii="Arial" w:hAnsi="Arial" w:cs="Arial"/>
          <w:sz w:val="26"/>
          <w:szCs w:val="26"/>
        </w:rPr>
        <w:t>: “Atender com agilidade e qualidade, garantindo a fidelização do cliente”.</w:t>
      </w:r>
    </w:p>
    <w:p w:rsidR="00F72C9C" w:rsidRPr="00F72C9C" w:rsidRDefault="00F72C9C"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4A2DD3">
        <w:rPr>
          <w:rFonts w:ascii="Arial" w:hAnsi="Arial" w:cs="Arial"/>
          <w:b/>
          <w:sz w:val="26"/>
          <w:szCs w:val="26"/>
        </w:rPr>
        <w:t xml:space="preserve">3.7 INFRAESTRUTURA E RECURSOS TECNOLÓGICOS  </w:t>
      </w:r>
    </w:p>
    <w:p w:rsidR="0091311A" w:rsidRDefault="004A2DD3" w:rsidP="00DA5156">
      <w:pPr>
        <w:jc w:val="both"/>
        <w:rPr>
          <w:rFonts w:ascii="Arial" w:hAnsi="Arial" w:cs="Arial"/>
          <w:sz w:val="26"/>
          <w:szCs w:val="26"/>
        </w:rPr>
      </w:pPr>
      <w:r w:rsidRPr="004A2DD3">
        <w:rPr>
          <w:rFonts w:ascii="Arial" w:hAnsi="Arial" w:cs="Arial"/>
          <w:sz w:val="26"/>
          <w:szCs w:val="26"/>
        </w:rPr>
        <w:tab/>
        <w:t>Atualmente o estabelecimento não possui infraestrutura suficiente para atender as solicitações mínimas</w:t>
      </w:r>
      <w:r w:rsidR="004B1DEC">
        <w:rPr>
          <w:rFonts w:ascii="Arial" w:hAnsi="Arial" w:cs="Arial"/>
          <w:sz w:val="26"/>
          <w:szCs w:val="26"/>
        </w:rPr>
        <w:t xml:space="preserve"> que </w:t>
      </w:r>
      <w:r w:rsidRPr="004A2DD3">
        <w:rPr>
          <w:rFonts w:ascii="Arial" w:hAnsi="Arial" w:cs="Arial"/>
          <w:sz w:val="26"/>
          <w:szCs w:val="26"/>
        </w:rPr>
        <w:t>o sistema</w:t>
      </w:r>
      <w:r w:rsidR="004B1DEC">
        <w:rPr>
          <w:rFonts w:ascii="Arial" w:hAnsi="Arial" w:cs="Arial"/>
          <w:sz w:val="26"/>
          <w:szCs w:val="26"/>
        </w:rPr>
        <w:t xml:space="preserve"> exige</w:t>
      </w:r>
      <w:r w:rsidRPr="004A2DD3">
        <w:rPr>
          <w:rFonts w:ascii="Arial" w:hAnsi="Arial" w:cs="Arial"/>
          <w:sz w:val="26"/>
          <w:szCs w:val="26"/>
        </w:rPr>
        <w:t>.</w:t>
      </w:r>
      <w:r w:rsidR="004B1DEC">
        <w:rPr>
          <w:rFonts w:ascii="Arial" w:hAnsi="Arial" w:cs="Arial"/>
          <w:sz w:val="26"/>
          <w:szCs w:val="26"/>
        </w:rPr>
        <w:t xml:space="preserve"> O bar não possui computadores e nem </w:t>
      </w:r>
      <w:proofErr w:type="spellStart"/>
      <w:r w:rsidR="0091311A">
        <w:rPr>
          <w:rFonts w:ascii="Arial" w:hAnsi="Arial" w:cs="Arial"/>
          <w:sz w:val="26"/>
          <w:szCs w:val="26"/>
        </w:rPr>
        <w:t>smarthphones</w:t>
      </w:r>
      <w:proofErr w:type="spellEnd"/>
      <w:r w:rsidR="0091311A">
        <w:rPr>
          <w:rFonts w:ascii="Arial" w:hAnsi="Arial" w:cs="Arial"/>
          <w:sz w:val="26"/>
          <w:szCs w:val="26"/>
        </w:rPr>
        <w:t xml:space="preserve"> e/ou </w:t>
      </w:r>
      <w:proofErr w:type="spellStart"/>
      <w:r w:rsidR="0091311A">
        <w:rPr>
          <w:rFonts w:ascii="Arial" w:hAnsi="Arial" w:cs="Arial"/>
          <w:sz w:val="26"/>
          <w:szCs w:val="26"/>
        </w:rPr>
        <w:t>tablets</w:t>
      </w:r>
      <w:proofErr w:type="spellEnd"/>
      <w:r w:rsidR="0091311A">
        <w:rPr>
          <w:rFonts w:ascii="Arial" w:hAnsi="Arial" w:cs="Arial"/>
          <w:sz w:val="26"/>
          <w:szCs w:val="26"/>
        </w:rPr>
        <w:t xml:space="preserve"> para realização de pedidos.</w:t>
      </w:r>
    </w:p>
    <w:p w:rsidR="0091311A" w:rsidRDefault="00611F97" w:rsidP="00DA5156">
      <w:pPr>
        <w:jc w:val="both"/>
        <w:rPr>
          <w:rFonts w:ascii="Arial" w:hAnsi="Arial" w:cs="Arial"/>
          <w:sz w:val="26"/>
          <w:szCs w:val="26"/>
        </w:rPr>
      </w:pPr>
      <w:r>
        <w:rPr>
          <w:rFonts w:ascii="Arial" w:hAnsi="Arial" w:cs="Arial"/>
          <w:sz w:val="26"/>
          <w:szCs w:val="26"/>
        </w:rPr>
        <w:tab/>
        <w:t>O acesso à</w:t>
      </w:r>
      <w:r w:rsidR="0091311A">
        <w:rPr>
          <w:rFonts w:ascii="Arial" w:hAnsi="Arial" w:cs="Arial"/>
          <w:sz w:val="26"/>
          <w:szCs w:val="26"/>
        </w:rPr>
        <w:t xml:space="preserve"> internet é realizado através de dois pontos WiFi. O primeiro localizado no piso superior e o segundo no piso inferior.</w:t>
      </w:r>
    </w:p>
    <w:p w:rsidR="00611F97" w:rsidRDefault="00611F97" w:rsidP="00DA5156">
      <w:pPr>
        <w:jc w:val="both"/>
        <w:rPr>
          <w:rFonts w:ascii="Arial" w:hAnsi="Arial" w:cs="Arial"/>
          <w:sz w:val="26"/>
          <w:szCs w:val="26"/>
        </w:rPr>
      </w:pPr>
      <w:r>
        <w:rPr>
          <w:rFonts w:ascii="Arial" w:hAnsi="Arial" w:cs="Arial"/>
          <w:sz w:val="26"/>
          <w:szCs w:val="26"/>
        </w:rPr>
        <w:tab/>
        <w:t>Para que possa usufruir do sistema em toda sua plenitude, é necessária contratação de uma rede de pelo menos 30 gigabytes através de fibra ótica</w:t>
      </w:r>
      <w:r w:rsidR="00BC40EA">
        <w:rPr>
          <w:rFonts w:ascii="Arial" w:hAnsi="Arial" w:cs="Arial"/>
          <w:sz w:val="26"/>
          <w:szCs w:val="26"/>
        </w:rPr>
        <w:t>, podendo ser disponibilizados nos mesmos roteadores presentes hoje. A rede</w:t>
      </w:r>
      <w:r>
        <w:rPr>
          <w:rFonts w:ascii="Arial" w:hAnsi="Arial" w:cs="Arial"/>
          <w:sz w:val="26"/>
          <w:szCs w:val="26"/>
        </w:rPr>
        <w:t xml:space="preserve"> deverá suportar o computador do caixa, computador da cozinha, computador do bar e mais 6 smartphones e/ou </w:t>
      </w:r>
      <w:proofErr w:type="spellStart"/>
      <w:r>
        <w:rPr>
          <w:rFonts w:ascii="Arial" w:hAnsi="Arial" w:cs="Arial"/>
          <w:sz w:val="26"/>
          <w:szCs w:val="26"/>
        </w:rPr>
        <w:t>tablets</w:t>
      </w:r>
      <w:proofErr w:type="spellEnd"/>
      <w:r>
        <w:rPr>
          <w:rFonts w:ascii="Arial" w:hAnsi="Arial" w:cs="Arial"/>
          <w:sz w:val="26"/>
          <w:szCs w:val="26"/>
        </w:rPr>
        <w:t xml:space="preserve"> para realização de pedidos, </w:t>
      </w:r>
      <w:r w:rsidR="00ED381C">
        <w:rPr>
          <w:rFonts w:ascii="Arial" w:hAnsi="Arial" w:cs="Arial"/>
          <w:sz w:val="26"/>
          <w:szCs w:val="26"/>
        </w:rPr>
        <w:t>somando ainda</w:t>
      </w:r>
      <w:r>
        <w:rPr>
          <w:rFonts w:ascii="Arial" w:hAnsi="Arial" w:cs="Arial"/>
          <w:sz w:val="26"/>
          <w:szCs w:val="26"/>
        </w:rPr>
        <w:t xml:space="preserve"> a entrega de rede para </w:t>
      </w:r>
      <w:r>
        <w:rPr>
          <w:rFonts w:ascii="Arial" w:hAnsi="Arial" w:cs="Arial"/>
          <w:sz w:val="26"/>
          <w:szCs w:val="26"/>
        </w:rPr>
        <w:lastRenderedPageBreak/>
        <w:t>clientes, visto que disponibilizar internet aos clientes é item obrigatório nos dias de hoje.</w:t>
      </w:r>
    </w:p>
    <w:p w:rsidR="00B97046" w:rsidRDefault="00B97046" w:rsidP="00DA5156">
      <w:pPr>
        <w:jc w:val="both"/>
        <w:rPr>
          <w:rFonts w:ascii="Arial" w:hAnsi="Arial" w:cs="Arial"/>
          <w:sz w:val="26"/>
          <w:szCs w:val="26"/>
        </w:rPr>
      </w:pPr>
    </w:p>
    <w:p w:rsidR="00381E64" w:rsidRDefault="00381E64" w:rsidP="00DA5156">
      <w:pPr>
        <w:jc w:val="both"/>
        <w:rPr>
          <w:rFonts w:ascii="Arial" w:hAnsi="Arial" w:cs="Arial"/>
          <w:b/>
          <w:sz w:val="26"/>
          <w:szCs w:val="26"/>
        </w:rPr>
      </w:pPr>
      <w:r w:rsidRPr="00BC40EA">
        <w:rPr>
          <w:rFonts w:ascii="Arial" w:hAnsi="Arial" w:cs="Arial"/>
          <w:b/>
          <w:sz w:val="26"/>
          <w:szCs w:val="26"/>
        </w:rPr>
        <w:t xml:space="preserve">4 DIAGNÓSTICO DO AMBIENTE   </w:t>
      </w:r>
    </w:p>
    <w:p w:rsidR="00F9023C" w:rsidRDefault="00841D13" w:rsidP="008D3786">
      <w:pPr>
        <w:jc w:val="both"/>
        <w:rPr>
          <w:rFonts w:ascii="Arial" w:hAnsi="Arial" w:cs="Arial"/>
          <w:sz w:val="26"/>
          <w:szCs w:val="26"/>
        </w:rPr>
      </w:pPr>
      <w:r w:rsidRPr="00841D13">
        <w:rPr>
          <w:rFonts w:ascii="Arial" w:hAnsi="Arial" w:cs="Arial"/>
          <w:sz w:val="26"/>
          <w:szCs w:val="26"/>
        </w:rPr>
        <w:tab/>
        <w:t>Mesmo com a facilidade</w:t>
      </w:r>
      <w:r>
        <w:rPr>
          <w:rFonts w:ascii="Arial" w:hAnsi="Arial" w:cs="Arial"/>
          <w:sz w:val="26"/>
          <w:szCs w:val="26"/>
        </w:rPr>
        <w:t xml:space="preserve"> de aquisição</w:t>
      </w:r>
      <w:r w:rsidRPr="00841D13">
        <w:rPr>
          <w:rFonts w:ascii="Arial" w:hAnsi="Arial" w:cs="Arial"/>
          <w:sz w:val="26"/>
          <w:szCs w:val="26"/>
        </w:rPr>
        <w:t xml:space="preserve"> e a grande disponibilidade de aplicações </w:t>
      </w:r>
      <w:r>
        <w:rPr>
          <w:rFonts w:ascii="Arial" w:hAnsi="Arial" w:cs="Arial"/>
          <w:sz w:val="26"/>
          <w:szCs w:val="26"/>
        </w:rPr>
        <w:t xml:space="preserve">para gestão de bares de restaurantes, o Hermes Bar </w:t>
      </w:r>
      <w:r w:rsidR="00FF6C45">
        <w:rPr>
          <w:rFonts w:ascii="Arial" w:hAnsi="Arial" w:cs="Arial"/>
          <w:sz w:val="26"/>
          <w:szCs w:val="26"/>
        </w:rPr>
        <w:t>sempre teve</w:t>
      </w:r>
      <w:r w:rsidR="00F9023C">
        <w:rPr>
          <w:rFonts w:ascii="Arial" w:hAnsi="Arial" w:cs="Arial"/>
          <w:sz w:val="26"/>
          <w:szCs w:val="26"/>
        </w:rPr>
        <w:t xml:space="preserve"> uma</w:t>
      </w:r>
      <w:r w:rsidR="00FF6C45">
        <w:rPr>
          <w:rFonts w:ascii="Arial" w:hAnsi="Arial" w:cs="Arial"/>
          <w:sz w:val="26"/>
          <w:szCs w:val="26"/>
        </w:rPr>
        <w:t xml:space="preserve"> aversão a tecnologia, acreditando que tiraria a identidade histórica do estabelecimento. </w:t>
      </w:r>
    </w:p>
    <w:p w:rsidR="00F9023C" w:rsidRDefault="00F9023C" w:rsidP="008D3786">
      <w:pPr>
        <w:jc w:val="both"/>
        <w:rPr>
          <w:rFonts w:ascii="Arial" w:hAnsi="Arial" w:cs="Arial"/>
          <w:sz w:val="26"/>
          <w:szCs w:val="26"/>
        </w:rPr>
      </w:pPr>
      <w:r>
        <w:rPr>
          <w:rFonts w:ascii="Arial" w:hAnsi="Arial" w:cs="Arial"/>
          <w:sz w:val="26"/>
          <w:szCs w:val="26"/>
        </w:rPr>
        <w:tab/>
        <w:t xml:space="preserve">Atualmente o estabelecimento mantém toda a sua gestão em cadernetas e </w:t>
      </w:r>
      <w:r w:rsidRPr="00F9023C">
        <w:rPr>
          <w:rFonts w:ascii="Arial" w:hAnsi="Arial" w:cs="Arial"/>
          <w:i/>
          <w:sz w:val="26"/>
          <w:szCs w:val="26"/>
        </w:rPr>
        <w:t>rascunhos</w:t>
      </w:r>
      <w:r>
        <w:rPr>
          <w:rFonts w:ascii="Arial" w:hAnsi="Arial" w:cs="Arial"/>
          <w:i/>
          <w:sz w:val="26"/>
          <w:szCs w:val="26"/>
        </w:rPr>
        <w:t xml:space="preserve">. </w:t>
      </w:r>
      <w:r>
        <w:rPr>
          <w:rFonts w:ascii="Arial" w:hAnsi="Arial" w:cs="Arial"/>
          <w:sz w:val="26"/>
          <w:szCs w:val="26"/>
        </w:rPr>
        <w:t xml:space="preserve">O controle das comandas com o consumo dos clientes é através de papel, com valores fixos (foto abaixo), </w:t>
      </w:r>
      <w:r w:rsidR="00176818">
        <w:rPr>
          <w:rFonts w:ascii="Arial" w:hAnsi="Arial" w:cs="Arial"/>
          <w:sz w:val="26"/>
          <w:szCs w:val="26"/>
        </w:rPr>
        <w:t>e numeradas sequencialmente. O bar não possui controle dos funcionários, nem do estoque. A contagem dos produtos disponíveis precisa ser realizada diariamente e visualmente. O caixa não possui um controle de abertura, fechamento, sangria e reforço. Todos os dias (de funcionamento), é retirado todo o valor, pago a diária dos funcionários, fornecedores e bandas contratadas, não havendo controle sobre o lucro total, gastos diários, impossibilidade assim uma previsão financeira.</w:t>
      </w:r>
    </w:p>
    <w:p w:rsidR="008D3786" w:rsidRDefault="00176818" w:rsidP="00176818">
      <w:pPr>
        <w:ind w:firstLine="708"/>
        <w:jc w:val="both"/>
        <w:rPr>
          <w:rFonts w:ascii="Arial" w:hAnsi="Arial" w:cs="Arial"/>
          <w:sz w:val="26"/>
          <w:szCs w:val="26"/>
        </w:rPr>
      </w:pPr>
      <w:r>
        <w:rPr>
          <w:rFonts w:ascii="Arial" w:hAnsi="Arial" w:cs="Arial"/>
          <w:sz w:val="26"/>
          <w:szCs w:val="26"/>
        </w:rPr>
        <w:t>Mas c</w:t>
      </w:r>
      <w:r w:rsidR="00FF6C45">
        <w:rPr>
          <w:rFonts w:ascii="Arial" w:hAnsi="Arial" w:cs="Arial"/>
          <w:sz w:val="26"/>
          <w:szCs w:val="26"/>
        </w:rPr>
        <w:t xml:space="preserve">om o crescimento da quantidade clientes, a </w:t>
      </w:r>
      <w:r w:rsidR="00F9023C">
        <w:rPr>
          <w:rFonts w:ascii="Arial" w:hAnsi="Arial" w:cs="Arial"/>
          <w:sz w:val="26"/>
          <w:szCs w:val="26"/>
        </w:rPr>
        <w:t>busca pela qualidade no atendimento e rapidez na tomada de decisão, a inclusão no mundo digital é obrigatória</w:t>
      </w:r>
      <w:r>
        <w:rPr>
          <w:rFonts w:ascii="Arial" w:hAnsi="Arial" w:cs="Arial"/>
          <w:sz w:val="26"/>
          <w:szCs w:val="26"/>
        </w:rPr>
        <w:t>.</w:t>
      </w:r>
    </w:p>
    <w:p w:rsidR="00176818" w:rsidRDefault="00176818" w:rsidP="00176818">
      <w:pPr>
        <w:ind w:firstLine="708"/>
        <w:jc w:val="both"/>
        <w:rPr>
          <w:rFonts w:ascii="Arial" w:hAnsi="Arial" w:cs="Arial"/>
          <w:sz w:val="26"/>
          <w:szCs w:val="26"/>
        </w:rPr>
      </w:pPr>
      <w:r>
        <w:rPr>
          <w:rFonts w:ascii="Arial" w:hAnsi="Arial" w:cs="Arial"/>
          <w:sz w:val="26"/>
          <w:szCs w:val="26"/>
        </w:rPr>
        <w:t>As informações acima citadas, foram adquiridas através da realização do BPM. Após o mapeamento de todos os processos do cliente piloto foi possível notar falhas nos processos gerenciais, e controles financeiros. Após a finalização dos diagramas de processos, conseguimos partir para a verificação da área de atuação, utilizamos a metodologia 5W1H, onde foi possível responder as seguintes perguntas, divididas em grupos de problemáticas, ou seja, para cada fase de levantamento, foi aplicado a metodologia afim de organizar e identificar os problemas e futuras ações corretivas.</w:t>
      </w:r>
    </w:p>
    <w:p w:rsidR="00176818" w:rsidRDefault="00176818" w:rsidP="00176818">
      <w:pPr>
        <w:ind w:firstLine="708"/>
        <w:jc w:val="both"/>
        <w:rPr>
          <w:rFonts w:ascii="Arial" w:hAnsi="Arial" w:cs="Arial"/>
          <w:sz w:val="26"/>
          <w:szCs w:val="26"/>
        </w:rPr>
      </w:pPr>
    </w:p>
    <w:p w:rsidR="00176818" w:rsidRPr="006E4A36" w:rsidRDefault="00176818" w:rsidP="00176818">
      <w:pPr>
        <w:ind w:firstLine="708"/>
        <w:jc w:val="both"/>
        <w:rPr>
          <w:rFonts w:ascii="Arial" w:hAnsi="Arial" w:cs="Arial"/>
          <w:color w:val="FF0000"/>
          <w:sz w:val="26"/>
          <w:szCs w:val="26"/>
        </w:rPr>
      </w:pPr>
      <w:r w:rsidRPr="006E4A36">
        <w:rPr>
          <w:rFonts w:ascii="Arial" w:hAnsi="Arial" w:cs="Arial"/>
          <w:color w:val="FF0000"/>
          <w:sz w:val="26"/>
          <w:szCs w:val="26"/>
        </w:rPr>
        <w:t>Pedidos:</w:t>
      </w:r>
    </w:p>
    <w:p w:rsidR="00176818" w:rsidRPr="006E4A36" w:rsidRDefault="00176818" w:rsidP="00176818">
      <w:pPr>
        <w:pStyle w:val="PargrafodaLista"/>
        <w:numPr>
          <w:ilvl w:val="0"/>
          <w:numId w:val="3"/>
        </w:numPr>
        <w:jc w:val="both"/>
        <w:rPr>
          <w:rFonts w:ascii="Arial" w:hAnsi="Arial" w:cs="Arial"/>
          <w:color w:val="FF0000"/>
          <w:sz w:val="26"/>
          <w:szCs w:val="26"/>
        </w:rPr>
      </w:pPr>
      <w:proofErr w:type="spellStart"/>
      <w:r w:rsidRPr="006E4A36">
        <w:rPr>
          <w:rFonts w:ascii="Arial" w:hAnsi="Arial" w:cs="Arial"/>
          <w:color w:val="FF0000"/>
          <w:sz w:val="26"/>
          <w:szCs w:val="26"/>
        </w:rPr>
        <w:t>What</w:t>
      </w:r>
      <w:proofErr w:type="spellEnd"/>
      <w:r w:rsidRPr="006E4A36">
        <w:rPr>
          <w:rFonts w:ascii="Arial" w:hAnsi="Arial" w:cs="Arial"/>
          <w:color w:val="FF0000"/>
          <w:sz w:val="26"/>
          <w:szCs w:val="26"/>
        </w:rPr>
        <w:t>? (O que?) – Possibilidade de gerenciar e manter um histórico dos pedidos realizados ao bar.</w:t>
      </w:r>
    </w:p>
    <w:p w:rsidR="00176818" w:rsidRPr="006E4A36" w:rsidRDefault="00176818" w:rsidP="00176818">
      <w:pPr>
        <w:pStyle w:val="PargrafodaLista"/>
        <w:numPr>
          <w:ilvl w:val="0"/>
          <w:numId w:val="3"/>
        </w:numPr>
        <w:jc w:val="both"/>
        <w:rPr>
          <w:rFonts w:ascii="Arial" w:hAnsi="Arial" w:cs="Arial"/>
          <w:color w:val="FF0000"/>
          <w:sz w:val="26"/>
          <w:szCs w:val="26"/>
        </w:rPr>
      </w:pPr>
      <w:r w:rsidRPr="006E4A36">
        <w:rPr>
          <w:rFonts w:ascii="Arial" w:hAnsi="Arial" w:cs="Arial"/>
          <w:color w:val="FF0000"/>
          <w:sz w:val="26"/>
          <w:szCs w:val="26"/>
        </w:rPr>
        <w:t>Who? (Quem?) – Gestores do Hermes Bar.</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Where</w:t>
      </w:r>
      <w:proofErr w:type="spellEnd"/>
      <w:r w:rsidRPr="006E4A36">
        <w:rPr>
          <w:rFonts w:ascii="Arial" w:hAnsi="Arial" w:cs="Arial"/>
          <w:color w:val="FF0000"/>
          <w:sz w:val="26"/>
          <w:szCs w:val="26"/>
        </w:rPr>
        <w:t>? (Onde?) – No Bar e Restaurante Hermes Bar</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Why</w:t>
      </w:r>
      <w:proofErr w:type="spellEnd"/>
      <w:r w:rsidRPr="006E4A36">
        <w:rPr>
          <w:rFonts w:ascii="Arial" w:hAnsi="Arial" w:cs="Arial"/>
          <w:color w:val="FF0000"/>
          <w:sz w:val="26"/>
          <w:szCs w:val="26"/>
        </w:rPr>
        <w:t xml:space="preserve">? (Por quê?) – Para proporcionar controle sobre os produtos vendidos e consumo médio dos clientes. Além de </w:t>
      </w:r>
      <w:r w:rsidRPr="006E4A36">
        <w:rPr>
          <w:rFonts w:ascii="Arial" w:hAnsi="Arial" w:cs="Arial"/>
          <w:color w:val="FF0000"/>
          <w:sz w:val="26"/>
          <w:szCs w:val="26"/>
        </w:rPr>
        <w:lastRenderedPageBreak/>
        <w:t>proporcionar segurança no momento do fechamento da comanda.</w:t>
      </w:r>
    </w:p>
    <w:p w:rsidR="00176818" w:rsidRPr="006E4A36" w:rsidRDefault="00176818" w:rsidP="00176818">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When</w:t>
      </w:r>
      <w:proofErr w:type="spellEnd"/>
      <w:r w:rsidRPr="006E4A36">
        <w:rPr>
          <w:rFonts w:ascii="Arial" w:hAnsi="Arial" w:cs="Arial"/>
          <w:color w:val="FF0000"/>
          <w:sz w:val="26"/>
          <w:szCs w:val="26"/>
        </w:rPr>
        <w:t>? (Quando?) – Sempre que for necessário consultar informações referentes a produtos ou consumo de clientes.</w:t>
      </w:r>
    </w:p>
    <w:p w:rsidR="00176818" w:rsidRDefault="00176818" w:rsidP="006E4A36">
      <w:pPr>
        <w:pStyle w:val="PargrafodaLista"/>
        <w:numPr>
          <w:ilvl w:val="0"/>
          <w:numId w:val="2"/>
        </w:numPr>
        <w:jc w:val="both"/>
        <w:rPr>
          <w:rFonts w:ascii="Arial" w:hAnsi="Arial" w:cs="Arial"/>
          <w:color w:val="FF0000"/>
          <w:sz w:val="26"/>
          <w:szCs w:val="26"/>
        </w:rPr>
      </w:pPr>
      <w:proofErr w:type="spellStart"/>
      <w:r w:rsidRPr="006E4A36">
        <w:rPr>
          <w:rFonts w:ascii="Arial" w:hAnsi="Arial" w:cs="Arial"/>
          <w:color w:val="FF0000"/>
          <w:sz w:val="26"/>
          <w:szCs w:val="26"/>
        </w:rPr>
        <w:t>How</w:t>
      </w:r>
      <w:proofErr w:type="spellEnd"/>
      <w:r w:rsidRPr="006E4A36">
        <w:rPr>
          <w:rFonts w:ascii="Arial" w:hAnsi="Arial" w:cs="Arial"/>
          <w:color w:val="FF0000"/>
          <w:sz w:val="26"/>
          <w:szCs w:val="26"/>
        </w:rPr>
        <w:t>? (Como?) – Mantendo armazenado por tempo indeterminado informações referentes a cada p</w:t>
      </w:r>
      <w:r w:rsidR="006E4A36" w:rsidRPr="006E4A36">
        <w:rPr>
          <w:rFonts w:ascii="Arial" w:hAnsi="Arial" w:cs="Arial"/>
          <w:color w:val="FF0000"/>
          <w:sz w:val="26"/>
          <w:szCs w:val="26"/>
        </w:rPr>
        <w:t>edido realizado pelos clientes.</w:t>
      </w:r>
    </w:p>
    <w:p w:rsidR="006E4A36" w:rsidRDefault="006E4A36" w:rsidP="006E4A36">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Com as informações levantadas fica visível a necessidade de implantar um sistema de informação que possa gerenciar o estabelecimento como um todo. Na realização deste projeto, a automatização tende a dar vida nova ao estabelecimento, com crescimento de receita, visto que o controle será maior. Atendimento diferenciado, sendo que boa parte do tempo gasto com anotações ou fechamento manual das comandas pode ser investido em melhorar o atendimento aos clientes, conseguindo assim fidelização dos mesmos.</w:t>
      </w:r>
    </w:p>
    <w:p w:rsidR="00992F2F" w:rsidRDefault="00992F2F" w:rsidP="006E4A36">
      <w:pPr>
        <w:jc w:val="both"/>
        <w:rPr>
          <w:rFonts w:ascii="Arial" w:hAnsi="Arial" w:cs="Arial"/>
          <w:sz w:val="26"/>
          <w:szCs w:val="26"/>
        </w:rPr>
      </w:pPr>
    </w:p>
    <w:p w:rsidR="00DA19CD" w:rsidRDefault="00992F2F" w:rsidP="00992F2F">
      <w:pPr>
        <w:jc w:val="both"/>
        <w:rPr>
          <w:rFonts w:ascii="Arial" w:hAnsi="Arial" w:cs="Arial"/>
          <w:b/>
          <w:sz w:val="26"/>
          <w:szCs w:val="26"/>
        </w:rPr>
      </w:pPr>
      <w:r w:rsidRPr="00992F2F">
        <w:rPr>
          <w:rFonts w:ascii="Arial" w:hAnsi="Arial" w:cs="Arial"/>
          <w:b/>
          <w:sz w:val="26"/>
          <w:szCs w:val="26"/>
        </w:rPr>
        <w:t>4.1 SISTEMAS CONCORRENTES EXISTENTES</w:t>
      </w:r>
    </w:p>
    <w:p w:rsidR="00992F2F" w:rsidRDefault="00DA19CD" w:rsidP="00DA19CD">
      <w:pPr>
        <w:ind w:firstLine="708"/>
        <w:jc w:val="both"/>
        <w:rPr>
          <w:rFonts w:ascii="Arial" w:hAnsi="Arial" w:cs="Arial"/>
          <w:sz w:val="26"/>
          <w:szCs w:val="26"/>
        </w:rPr>
      </w:pPr>
      <w:r w:rsidRPr="00DA19CD">
        <w:rPr>
          <w:rFonts w:ascii="Arial" w:hAnsi="Arial" w:cs="Arial"/>
          <w:sz w:val="26"/>
          <w:szCs w:val="26"/>
        </w:rPr>
        <w:t>Com o ramo de bares e restaurantes em alta, inúmeros sistemas de gestão surgem a cada dia,</w:t>
      </w:r>
      <w:r>
        <w:rPr>
          <w:rFonts w:ascii="Arial" w:hAnsi="Arial" w:cs="Arial"/>
          <w:sz w:val="26"/>
          <w:szCs w:val="26"/>
        </w:rPr>
        <w:t xml:space="preserve"> todos com suas peculiaridades e premissas. Para que o projeto possuísse um diferencial, foi analisado os sistemas concorrentes encontrados na Web. </w:t>
      </w:r>
    </w:p>
    <w:p w:rsidR="00DA19CD" w:rsidRDefault="00DA19CD" w:rsidP="00DA19CD">
      <w:pPr>
        <w:ind w:firstLine="708"/>
        <w:jc w:val="both"/>
        <w:rPr>
          <w:rFonts w:ascii="Arial" w:hAnsi="Arial" w:cs="Arial"/>
          <w:sz w:val="26"/>
          <w:szCs w:val="26"/>
        </w:rPr>
      </w:pPr>
      <w:r>
        <w:rPr>
          <w:rFonts w:ascii="Arial" w:hAnsi="Arial" w:cs="Arial"/>
          <w:sz w:val="26"/>
          <w:szCs w:val="26"/>
        </w:rPr>
        <w:t xml:space="preserve">Foram encontrados vários softwares potenciais, com qualidade, mas grande maioria são softwares voltados a desktop, onde não utilizam tecnologia Web, ou são aplicações muito robustas, que não atendem a grade financeira do cliente piloto. </w:t>
      </w:r>
    </w:p>
    <w:p w:rsidR="00DA19CD" w:rsidRDefault="00DA19CD" w:rsidP="00DA19CD">
      <w:pPr>
        <w:ind w:firstLine="708"/>
        <w:jc w:val="both"/>
        <w:rPr>
          <w:rFonts w:ascii="Arial" w:hAnsi="Arial" w:cs="Arial"/>
          <w:sz w:val="26"/>
          <w:szCs w:val="26"/>
        </w:rPr>
      </w:pPr>
      <w:r>
        <w:rPr>
          <w:rFonts w:ascii="Arial" w:hAnsi="Arial" w:cs="Arial"/>
          <w:sz w:val="26"/>
          <w:szCs w:val="26"/>
        </w:rPr>
        <w:t>Alguns encontrados foram:</w:t>
      </w:r>
    </w:p>
    <w:p w:rsidR="00DA19CD" w:rsidRDefault="003D7358"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Altecsis</w:t>
      </w:r>
      <w:proofErr w:type="spellEnd"/>
      <w:r w:rsidR="00DA19CD" w:rsidRPr="00DA19CD">
        <w:rPr>
          <w:rFonts w:ascii="Arial" w:hAnsi="Arial" w:cs="Arial"/>
          <w:sz w:val="26"/>
          <w:szCs w:val="26"/>
        </w:rPr>
        <w:t>: Possui uma grande gama de produtos, mas é necessário a aquisição em módulos separados para conseguir gerir o estabelecimento como um todo;</w:t>
      </w:r>
    </w:p>
    <w:p w:rsidR="00DA19CD" w:rsidRDefault="00DA19CD"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eComanda</w:t>
      </w:r>
      <w:proofErr w:type="spellEnd"/>
      <w:r>
        <w:rPr>
          <w:rFonts w:ascii="Arial" w:hAnsi="Arial" w:cs="Arial"/>
          <w:sz w:val="26"/>
          <w:szCs w:val="26"/>
        </w:rPr>
        <w:t xml:space="preserve">: Plataforma Web, </w:t>
      </w:r>
      <w:r w:rsidR="001E46A9">
        <w:rPr>
          <w:rFonts w:ascii="Arial" w:hAnsi="Arial" w:cs="Arial"/>
          <w:sz w:val="26"/>
          <w:szCs w:val="26"/>
        </w:rPr>
        <w:t>mas com um custo mensal elevado;</w:t>
      </w:r>
    </w:p>
    <w:p w:rsidR="00DA19CD" w:rsidRDefault="001E46A9"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GRFood</w:t>
      </w:r>
      <w:proofErr w:type="spellEnd"/>
      <w:r>
        <w:rPr>
          <w:rFonts w:ascii="Arial" w:hAnsi="Arial" w:cs="Arial"/>
          <w:sz w:val="26"/>
          <w:szCs w:val="26"/>
        </w:rPr>
        <w:t xml:space="preserve">: Sistema Desktop, com uma interface não amigável, dificultando a utilização. </w:t>
      </w:r>
    </w:p>
    <w:p w:rsidR="001E46A9" w:rsidRDefault="001E46A9" w:rsidP="00DA19CD">
      <w:pPr>
        <w:pStyle w:val="PargrafodaLista"/>
        <w:numPr>
          <w:ilvl w:val="0"/>
          <w:numId w:val="4"/>
        </w:numPr>
        <w:jc w:val="both"/>
        <w:rPr>
          <w:rFonts w:ascii="Arial" w:hAnsi="Arial" w:cs="Arial"/>
          <w:sz w:val="26"/>
          <w:szCs w:val="26"/>
        </w:rPr>
      </w:pPr>
      <w:proofErr w:type="spellStart"/>
      <w:r>
        <w:rPr>
          <w:rFonts w:ascii="Arial" w:hAnsi="Arial" w:cs="Arial"/>
          <w:sz w:val="26"/>
          <w:szCs w:val="26"/>
        </w:rPr>
        <w:t>Cheff</w:t>
      </w:r>
      <w:proofErr w:type="spellEnd"/>
      <w:r>
        <w:rPr>
          <w:rFonts w:ascii="Arial" w:hAnsi="Arial" w:cs="Arial"/>
          <w:sz w:val="26"/>
          <w:szCs w:val="26"/>
        </w:rPr>
        <w:t xml:space="preserve"> </w:t>
      </w:r>
      <w:proofErr w:type="spellStart"/>
      <w:r>
        <w:rPr>
          <w:rFonts w:ascii="Arial" w:hAnsi="Arial" w:cs="Arial"/>
          <w:sz w:val="26"/>
          <w:szCs w:val="26"/>
        </w:rPr>
        <w:t>Solutions</w:t>
      </w:r>
      <w:proofErr w:type="spellEnd"/>
      <w:r>
        <w:rPr>
          <w:rFonts w:ascii="Arial" w:hAnsi="Arial" w:cs="Arial"/>
          <w:sz w:val="26"/>
          <w:szCs w:val="26"/>
        </w:rPr>
        <w:t>: Dividido por módulos, a solução disponível pela empresa possui uma grande quantidade de funções, porem com um preço não acessível ao cliente piloto.</w:t>
      </w:r>
    </w:p>
    <w:p w:rsidR="00E7215F" w:rsidRDefault="00E7215F" w:rsidP="00E7215F">
      <w:pPr>
        <w:jc w:val="both"/>
        <w:rPr>
          <w:rFonts w:ascii="Arial" w:hAnsi="Arial" w:cs="Arial"/>
          <w:sz w:val="26"/>
          <w:szCs w:val="26"/>
        </w:rPr>
      </w:pPr>
    </w:p>
    <w:p w:rsidR="00E7215F" w:rsidRDefault="00E7215F" w:rsidP="00E7215F">
      <w:pPr>
        <w:jc w:val="both"/>
        <w:rPr>
          <w:rFonts w:ascii="Arial" w:hAnsi="Arial" w:cs="Arial"/>
          <w:sz w:val="26"/>
          <w:szCs w:val="26"/>
        </w:rPr>
      </w:pPr>
      <w:r>
        <w:rPr>
          <w:rFonts w:ascii="Arial" w:hAnsi="Arial" w:cs="Arial"/>
          <w:sz w:val="26"/>
          <w:szCs w:val="26"/>
        </w:rPr>
        <w:lastRenderedPageBreak/>
        <w:t xml:space="preserve"> </w:t>
      </w:r>
      <w:r>
        <w:rPr>
          <w:rFonts w:ascii="Arial" w:hAnsi="Arial" w:cs="Arial"/>
          <w:sz w:val="26"/>
          <w:szCs w:val="26"/>
        </w:rPr>
        <w:tab/>
        <w:t>Após análise de inúmeros sistemas concorrentes, foi constatado que o mercado carece de uma aplicação de baixo custo, acessível de qualquer lugar e que possa, de maneira confiável, auxiliar na administração do estabelecimento.</w:t>
      </w:r>
    </w:p>
    <w:p w:rsidR="00992F2F" w:rsidRPr="006E4A36" w:rsidRDefault="00E7215F" w:rsidP="00992F2F">
      <w:pPr>
        <w:jc w:val="both"/>
        <w:rPr>
          <w:rFonts w:ascii="Arial" w:hAnsi="Arial" w:cs="Arial"/>
          <w:sz w:val="26"/>
          <w:szCs w:val="26"/>
        </w:rPr>
      </w:pPr>
      <w:r>
        <w:rPr>
          <w:rFonts w:ascii="Arial" w:hAnsi="Arial" w:cs="Arial"/>
          <w:sz w:val="26"/>
          <w:szCs w:val="26"/>
        </w:rPr>
        <w:tab/>
        <w:t>Essas informações fortalecem a ideia de que o desenvolvimento do HMA pode ser um diferencial para o Hermes Bar</w:t>
      </w:r>
    </w:p>
    <w:p w:rsidR="009B05C8" w:rsidRDefault="009B05C8" w:rsidP="00DA5156">
      <w:pPr>
        <w:jc w:val="both"/>
        <w:rPr>
          <w:rFonts w:ascii="Arial" w:hAnsi="Arial" w:cs="Arial"/>
          <w:sz w:val="26"/>
          <w:szCs w:val="26"/>
        </w:rPr>
      </w:pPr>
    </w:p>
    <w:p w:rsidR="00CD678B" w:rsidRDefault="00CD678B" w:rsidP="00CD678B">
      <w:pPr>
        <w:jc w:val="both"/>
        <w:rPr>
          <w:rFonts w:ascii="Arial" w:hAnsi="Arial" w:cs="Arial"/>
          <w:b/>
          <w:sz w:val="26"/>
          <w:szCs w:val="26"/>
        </w:rPr>
      </w:pPr>
      <w:r w:rsidRPr="00CD678B">
        <w:rPr>
          <w:rFonts w:ascii="Arial" w:hAnsi="Arial" w:cs="Arial"/>
          <w:b/>
          <w:sz w:val="26"/>
          <w:szCs w:val="26"/>
        </w:rPr>
        <w:t xml:space="preserve">5 OBJETIVOS   </w:t>
      </w:r>
    </w:p>
    <w:p w:rsidR="00CD678B" w:rsidRPr="00CD678B" w:rsidRDefault="00CD678B" w:rsidP="00CD678B">
      <w:pPr>
        <w:jc w:val="both"/>
        <w:rPr>
          <w:rFonts w:ascii="Arial" w:hAnsi="Arial" w:cs="Arial"/>
          <w:sz w:val="26"/>
          <w:szCs w:val="26"/>
        </w:rPr>
      </w:pPr>
      <w:r>
        <w:rPr>
          <w:rFonts w:ascii="Arial" w:hAnsi="Arial" w:cs="Arial"/>
          <w:b/>
          <w:sz w:val="26"/>
          <w:szCs w:val="26"/>
        </w:rPr>
        <w:tab/>
      </w:r>
      <w:r w:rsidRPr="00CD678B">
        <w:rPr>
          <w:rFonts w:ascii="Arial" w:hAnsi="Arial" w:cs="Arial"/>
          <w:sz w:val="26"/>
          <w:szCs w:val="26"/>
        </w:rPr>
        <w:t xml:space="preserve">A partir dos requisitos adquiridos com o cliente piloto, este projeto tem como objetivo o desenvolvimento de uma aplicação Web, </w:t>
      </w:r>
      <w:r>
        <w:rPr>
          <w:rFonts w:ascii="Arial" w:hAnsi="Arial" w:cs="Arial"/>
          <w:sz w:val="26"/>
          <w:szCs w:val="26"/>
        </w:rPr>
        <w:t xml:space="preserve">utilizando tecnologias Microsoft como: C#, </w:t>
      </w:r>
      <w:proofErr w:type="spellStart"/>
      <w:r>
        <w:rPr>
          <w:rFonts w:ascii="Arial" w:hAnsi="Arial" w:cs="Arial"/>
          <w:sz w:val="26"/>
          <w:szCs w:val="26"/>
        </w:rPr>
        <w:t>Asp</w:t>
      </w:r>
      <w:proofErr w:type="spellEnd"/>
      <w:r>
        <w:rPr>
          <w:rFonts w:ascii="Arial" w:hAnsi="Arial" w:cs="Arial"/>
          <w:sz w:val="26"/>
          <w:szCs w:val="26"/>
        </w:rPr>
        <w:t xml:space="preserve"> NET, </w:t>
      </w:r>
      <w:proofErr w:type="spellStart"/>
      <w:r>
        <w:rPr>
          <w:rFonts w:ascii="Arial" w:hAnsi="Arial" w:cs="Arial"/>
          <w:sz w:val="26"/>
          <w:szCs w:val="26"/>
        </w:rPr>
        <w:t>Sql</w:t>
      </w:r>
      <w:proofErr w:type="spellEnd"/>
      <w:r>
        <w:rPr>
          <w:rFonts w:ascii="Arial" w:hAnsi="Arial" w:cs="Arial"/>
          <w:sz w:val="26"/>
          <w:szCs w:val="26"/>
        </w:rPr>
        <w:t xml:space="preserve"> Server como armazenamento de dados, Visual Studio como ferramenta para desenvolvimento, WCF para comunicação entre plataformas. Estas tecnologias aplicadas em conjunto forneceriam aos gestores e de mais </w:t>
      </w:r>
      <w:proofErr w:type="spellStart"/>
      <w:r w:rsidRPr="00CD678B">
        <w:rPr>
          <w:rFonts w:ascii="Arial" w:hAnsi="Arial" w:cs="Arial"/>
          <w:i/>
          <w:sz w:val="26"/>
          <w:szCs w:val="26"/>
        </w:rPr>
        <w:t>stakeholders</w:t>
      </w:r>
      <w:proofErr w:type="spellEnd"/>
      <w:r w:rsidR="008526E9">
        <w:rPr>
          <w:rFonts w:ascii="Arial" w:hAnsi="Arial" w:cs="Arial"/>
          <w:sz w:val="26"/>
          <w:szCs w:val="26"/>
        </w:rPr>
        <w:t>, um sistema de gestão, onde seria possível a emissão de pedidos, abertura e fechamento de comandas, controle de caixa e estoque.</w:t>
      </w:r>
    </w:p>
    <w:p w:rsidR="008526E9" w:rsidRDefault="00594E62" w:rsidP="00CD678B">
      <w:pPr>
        <w:jc w:val="both"/>
        <w:rPr>
          <w:rFonts w:ascii="Arial" w:hAnsi="Arial" w:cs="Arial"/>
          <w:sz w:val="26"/>
          <w:szCs w:val="26"/>
        </w:rPr>
      </w:pPr>
      <w:r>
        <w:rPr>
          <w:rFonts w:ascii="Arial" w:hAnsi="Arial" w:cs="Arial"/>
          <w:sz w:val="26"/>
          <w:szCs w:val="26"/>
        </w:rPr>
        <w:tab/>
        <w:t>Como objetivo gerencial, o sistema tem a premissa de manter uma base de dados, que após passar um por tratamento, possam gerar informações necessárias.</w:t>
      </w:r>
    </w:p>
    <w:p w:rsidR="00594E62" w:rsidRDefault="00594E62" w:rsidP="00CD678B">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r>
      <w:r w:rsidR="00CD678B" w:rsidRPr="00CD678B">
        <w:rPr>
          <w:rFonts w:ascii="Arial" w:hAnsi="Arial" w:cs="Arial"/>
          <w:sz w:val="26"/>
          <w:szCs w:val="26"/>
        </w:rPr>
        <w:t xml:space="preserve">Como objetivos gerais, tem-se: </w:t>
      </w:r>
    </w:p>
    <w:p w:rsidR="00594E62" w:rsidRDefault="00CD678B" w:rsidP="00594E62">
      <w:pPr>
        <w:pStyle w:val="PargrafodaLista"/>
        <w:numPr>
          <w:ilvl w:val="0"/>
          <w:numId w:val="5"/>
        </w:numPr>
        <w:jc w:val="both"/>
        <w:rPr>
          <w:rFonts w:ascii="Arial" w:hAnsi="Arial" w:cs="Arial"/>
          <w:sz w:val="26"/>
          <w:szCs w:val="26"/>
        </w:rPr>
      </w:pPr>
      <w:r w:rsidRPr="00594E62">
        <w:rPr>
          <w:rFonts w:ascii="Arial" w:hAnsi="Arial" w:cs="Arial"/>
          <w:sz w:val="26"/>
          <w:szCs w:val="26"/>
        </w:rPr>
        <w:t xml:space="preserve">Desenvolvimento de um sistema de </w:t>
      </w:r>
      <w:r w:rsidR="00594E62">
        <w:rPr>
          <w:rFonts w:ascii="Arial" w:hAnsi="Arial" w:cs="Arial"/>
          <w:sz w:val="26"/>
          <w:szCs w:val="26"/>
        </w:rPr>
        <w:t>gestão</w:t>
      </w:r>
      <w:r w:rsidRPr="00594E62">
        <w:rPr>
          <w:rFonts w:ascii="Arial" w:hAnsi="Arial" w:cs="Arial"/>
          <w:sz w:val="26"/>
          <w:szCs w:val="26"/>
        </w:rPr>
        <w:t xml:space="preserve"> que proporcione aos </w:t>
      </w:r>
      <w:r w:rsidR="00594E62">
        <w:rPr>
          <w:rFonts w:ascii="Arial" w:hAnsi="Arial" w:cs="Arial"/>
          <w:sz w:val="26"/>
          <w:szCs w:val="26"/>
        </w:rPr>
        <w:t>gestores conferir e armazenar informações pertinentes</w:t>
      </w:r>
      <w:r w:rsidRPr="00594E62">
        <w:rPr>
          <w:rFonts w:ascii="Arial" w:hAnsi="Arial" w:cs="Arial"/>
          <w:sz w:val="26"/>
          <w:szCs w:val="26"/>
        </w:rPr>
        <w:t xml:space="preserve">;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clientes; </w:t>
      </w:r>
    </w:p>
    <w:p w:rsidR="00594E62"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Auxiliar o </w:t>
      </w:r>
      <w:r w:rsidR="00594E62">
        <w:rPr>
          <w:rFonts w:ascii="Arial" w:hAnsi="Arial" w:cs="Arial"/>
          <w:sz w:val="26"/>
          <w:szCs w:val="26"/>
        </w:rPr>
        <w:t>bar</w:t>
      </w:r>
      <w:r w:rsidRPr="00CD678B">
        <w:rPr>
          <w:rFonts w:ascii="Arial" w:hAnsi="Arial" w:cs="Arial"/>
          <w:sz w:val="26"/>
          <w:szCs w:val="26"/>
        </w:rPr>
        <w:t xml:space="preserve"> no controle de reservas;</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t>Auxiliar o bar no controle de estoque;</w:t>
      </w:r>
    </w:p>
    <w:p w:rsidR="00594E62" w:rsidRDefault="00594E62" w:rsidP="00594E62">
      <w:pPr>
        <w:pStyle w:val="PargrafodaLista"/>
        <w:numPr>
          <w:ilvl w:val="0"/>
          <w:numId w:val="5"/>
        </w:numPr>
        <w:jc w:val="both"/>
        <w:rPr>
          <w:rFonts w:ascii="Arial" w:hAnsi="Arial" w:cs="Arial"/>
          <w:sz w:val="26"/>
          <w:szCs w:val="26"/>
        </w:rPr>
      </w:pPr>
      <w:r>
        <w:rPr>
          <w:rFonts w:ascii="Arial" w:hAnsi="Arial" w:cs="Arial"/>
          <w:sz w:val="26"/>
          <w:szCs w:val="26"/>
        </w:rPr>
        <w:t>Auxiliar o bar no controle de fornecedores;</w:t>
      </w:r>
    </w:p>
    <w:p w:rsidR="00CD678B" w:rsidRPr="00CD678B" w:rsidRDefault="00CD678B" w:rsidP="00594E62">
      <w:pPr>
        <w:pStyle w:val="PargrafodaLista"/>
        <w:numPr>
          <w:ilvl w:val="0"/>
          <w:numId w:val="5"/>
        </w:numPr>
        <w:jc w:val="both"/>
        <w:rPr>
          <w:rFonts w:ascii="Arial" w:hAnsi="Arial" w:cs="Arial"/>
          <w:sz w:val="26"/>
          <w:szCs w:val="26"/>
        </w:rPr>
      </w:pPr>
      <w:r w:rsidRPr="00CD678B">
        <w:rPr>
          <w:rFonts w:ascii="Arial" w:hAnsi="Arial" w:cs="Arial"/>
          <w:sz w:val="26"/>
          <w:szCs w:val="26"/>
        </w:rPr>
        <w:t xml:space="preserve">Contribuir para a satisfação do cliente.  </w:t>
      </w:r>
    </w:p>
    <w:p w:rsidR="00594E62" w:rsidRDefault="00CD678B" w:rsidP="00594E62">
      <w:pPr>
        <w:ind w:firstLine="708"/>
        <w:jc w:val="both"/>
        <w:rPr>
          <w:rFonts w:ascii="Arial" w:hAnsi="Arial" w:cs="Arial"/>
          <w:sz w:val="26"/>
          <w:szCs w:val="26"/>
        </w:rPr>
      </w:pPr>
      <w:r w:rsidRPr="00CD678B">
        <w:rPr>
          <w:rFonts w:ascii="Arial" w:hAnsi="Arial" w:cs="Arial"/>
          <w:sz w:val="26"/>
          <w:szCs w:val="26"/>
        </w:rPr>
        <w:t xml:space="preserve">Como objetivos específicos desse projeto, tem-se: </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clientes;</w:t>
      </w:r>
    </w:p>
    <w:p w:rsidR="00594E62" w:rsidRDefault="00594E62" w:rsidP="00594E62">
      <w:pPr>
        <w:pStyle w:val="PargrafodaLista"/>
        <w:numPr>
          <w:ilvl w:val="0"/>
          <w:numId w:val="6"/>
        </w:numPr>
        <w:jc w:val="both"/>
        <w:rPr>
          <w:rFonts w:ascii="Arial" w:hAnsi="Arial" w:cs="Arial"/>
          <w:sz w:val="26"/>
          <w:szCs w:val="26"/>
        </w:rPr>
      </w:pPr>
      <w:r>
        <w:rPr>
          <w:rFonts w:ascii="Arial" w:hAnsi="Arial" w:cs="Arial"/>
          <w:sz w:val="26"/>
          <w:szCs w:val="26"/>
        </w:rPr>
        <w:t>Cadastrar funcionários;</w:t>
      </w:r>
    </w:p>
    <w:p w:rsidR="00594E62"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a entrada e saída de clientes;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o controle de estoque;</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fornecedores;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Cadastrar Produtos;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abertura e fechamento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sangria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reforço de caixa;</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lastRenderedPageBreak/>
        <w:t>Emitir relatórios de fluxo de caixa diários;</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 xml:space="preserve">Imprimir cupom </w:t>
      </w:r>
      <w:r w:rsidRPr="0003458B">
        <w:rPr>
          <w:rFonts w:ascii="Arial" w:hAnsi="Arial" w:cs="Arial"/>
          <w:i/>
          <w:sz w:val="26"/>
          <w:szCs w:val="26"/>
        </w:rPr>
        <w:t>não</w:t>
      </w:r>
      <w:r>
        <w:rPr>
          <w:rFonts w:ascii="Arial" w:hAnsi="Arial" w:cs="Arial"/>
          <w:sz w:val="26"/>
          <w:szCs w:val="26"/>
        </w:rPr>
        <w:t xml:space="preserve"> fiscal </w:t>
      </w:r>
      <w:r w:rsidRPr="0003458B">
        <w:rPr>
          <w:rFonts w:ascii="Arial" w:hAnsi="Arial" w:cs="Arial"/>
          <w:i/>
          <w:sz w:val="26"/>
          <w:szCs w:val="26"/>
        </w:rPr>
        <w:t>(versão acadêmica)</w:t>
      </w:r>
      <w:r>
        <w:rPr>
          <w:rFonts w:ascii="Arial" w:hAnsi="Arial" w:cs="Arial"/>
          <w:sz w:val="26"/>
          <w:szCs w:val="26"/>
        </w:rPr>
        <w:t>;</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Realizar consultas de todos os casos de cadastro;</w:t>
      </w:r>
    </w:p>
    <w:p w:rsidR="0003458B" w:rsidRDefault="0003458B" w:rsidP="00594E62">
      <w:pPr>
        <w:pStyle w:val="PargrafodaLista"/>
        <w:numPr>
          <w:ilvl w:val="0"/>
          <w:numId w:val="6"/>
        </w:numPr>
        <w:jc w:val="both"/>
        <w:rPr>
          <w:rFonts w:ascii="Arial" w:hAnsi="Arial" w:cs="Arial"/>
          <w:sz w:val="26"/>
          <w:szCs w:val="26"/>
        </w:rPr>
      </w:pPr>
      <w:r>
        <w:rPr>
          <w:rFonts w:ascii="Arial" w:hAnsi="Arial" w:cs="Arial"/>
          <w:sz w:val="26"/>
          <w:szCs w:val="26"/>
        </w:rPr>
        <w:t>Prover segurança dos dados armazenados na nuvem;</w:t>
      </w:r>
    </w:p>
    <w:p w:rsidR="000345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Criar metodologia de armazenamento local em caso de falha de conexão com a internet;</w:t>
      </w:r>
    </w:p>
    <w:p w:rsidR="00CD678B" w:rsidRDefault="0003458B" w:rsidP="0003458B">
      <w:pPr>
        <w:pStyle w:val="PargrafodaLista"/>
        <w:numPr>
          <w:ilvl w:val="0"/>
          <w:numId w:val="6"/>
        </w:numPr>
        <w:jc w:val="both"/>
        <w:rPr>
          <w:rFonts w:ascii="Arial" w:hAnsi="Arial" w:cs="Arial"/>
          <w:sz w:val="26"/>
          <w:szCs w:val="26"/>
        </w:rPr>
      </w:pPr>
      <w:r>
        <w:rPr>
          <w:rFonts w:ascii="Arial" w:hAnsi="Arial" w:cs="Arial"/>
          <w:sz w:val="26"/>
          <w:szCs w:val="26"/>
        </w:rPr>
        <w:t xml:space="preserve">Desenvolver aplicação responsiva para utilização em </w:t>
      </w:r>
      <w:proofErr w:type="spellStart"/>
      <w:r>
        <w:rPr>
          <w:rFonts w:ascii="Arial" w:hAnsi="Arial" w:cs="Arial"/>
          <w:sz w:val="26"/>
          <w:szCs w:val="26"/>
        </w:rPr>
        <w:t>tablets</w:t>
      </w:r>
      <w:proofErr w:type="spellEnd"/>
      <w:r>
        <w:rPr>
          <w:rFonts w:ascii="Arial" w:hAnsi="Arial" w:cs="Arial"/>
          <w:sz w:val="26"/>
          <w:szCs w:val="26"/>
        </w:rPr>
        <w:t xml:space="preserve"> e aparelhos móveis;</w:t>
      </w:r>
    </w:p>
    <w:p w:rsidR="00EB34E0" w:rsidRDefault="00EB34E0" w:rsidP="00EB34E0">
      <w:pPr>
        <w:jc w:val="both"/>
        <w:rPr>
          <w:rFonts w:ascii="Arial" w:hAnsi="Arial" w:cs="Arial"/>
          <w:sz w:val="26"/>
          <w:szCs w:val="26"/>
        </w:rPr>
      </w:pPr>
    </w:p>
    <w:p w:rsidR="00CE1A29" w:rsidRDefault="00CE1A29" w:rsidP="00CE1A29">
      <w:pPr>
        <w:jc w:val="both"/>
        <w:rPr>
          <w:rFonts w:ascii="Arial" w:hAnsi="Arial" w:cs="Arial"/>
          <w:b/>
          <w:sz w:val="26"/>
          <w:szCs w:val="26"/>
        </w:rPr>
      </w:pPr>
      <w:r>
        <w:rPr>
          <w:rFonts w:ascii="Arial" w:hAnsi="Arial" w:cs="Arial"/>
          <w:b/>
          <w:sz w:val="26"/>
          <w:szCs w:val="26"/>
        </w:rPr>
        <w:t xml:space="preserve">6 DESENVOLVIMENTO </w:t>
      </w:r>
    </w:p>
    <w:p w:rsidR="00CE1A29" w:rsidRDefault="00CE1A29" w:rsidP="00CE1A29">
      <w:pPr>
        <w:jc w:val="both"/>
        <w:rPr>
          <w:rFonts w:ascii="Arial" w:hAnsi="Arial" w:cs="Arial"/>
          <w:sz w:val="26"/>
          <w:szCs w:val="26"/>
        </w:rPr>
      </w:pPr>
      <w:r>
        <w:rPr>
          <w:rFonts w:ascii="Arial" w:hAnsi="Arial" w:cs="Arial"/>
          <w:b/>
          <w:sz w:val="26"/>
          <w:szCs w:val="26"/>
        </w:rPr>
        <w:tab/>
      </w:r>
      <w:r w:rsidRPr="00CE1A29">
        <w:rPr>
          <w:rFonts w:ascii="Arial" w:hAnsi="Arial" w:cs="Arial"/>
          <w:sz w:val="26"/>
          <w:szCs w:val="26"/>
        </w:rPr>
        <w:t xml:space="preserve">O início do </w:t>
      </w:r>
      <w:r w:rsidR="00570566">
        <w:rPr>
          <w:rFonts w:ascii="Arial" w:hAnsi="Arial" w:cs="Arial"/>
          <w:sz w:val="26"/>
          <w:szCs w:val="26"/>
        </w:rPr>
        <w:t>projeto</w:t>
      </w:r>
      <w:r w:rsidRPr="00CE1A29">
        <w:rPr>
          <w:rFonts w:ascii="Arial" w:hAnsi="Arial" w:cs="Arial"/>
          <w:sz w:val="26"/>
          <w:szCs w:val="26"/>
        </w:rPr>
        <w:t xml:space="preserve"> teve no mês de julho de 2015, após reunião com gestores do Hermes Bar e Restaurante.</w:t>
      </w:r>
      <w:r>
        <w:rPr>
          <w:rFonts w:ascii="Arial" w:hAnsi="Arial" w:cs="Arial"/>
          <w:sz w:val="26"/>
          <w:szCs w:val="26"/>
        </w:rPr>
        <w:t xml:space="preserve"> Logo em seguida foi realizado uma pesquisa com intuito </w:t>
      </w:r>
      <w:r w:rsidR="00BF663F">
        <w:rPr>
          <w:rFonts w:ascii="Arial" w:hAnsi="Arial" w:cs="Arial"/>
          <w:sz w:val="26"/>
          <w:szCs w:val="26"/>
        </w:rPr>
        <w:t>de descobrir possíveis sistemas</w:t>
      </w:r>
      <w:r>
        <w:rPr>
          <w:rFonts w:ascii="Arial" w:hAnsi="Arial" w:cs="Arial"/>
          <w:sz w:val="26"/>
          <w:szCs w:val="26"/>
        </w:rPr>
        <w:t xml:space="preserve"> que pudessem atender </w:t>
      </w:r>
      <w:r w:rsidR="00570566">
        <w:rPr>
          <w:rFonts w:ascii="Arial" w:hAnsi="Arial" w:cs="Arial"/>
          <w:sz w:val="26"/>
          <w:szCs w:val="26"/>
        </w:rPr>
        <w:t>os requisitos de negócio</w:t>
      </w:r>
      <w:r>
        <w:rPr>
          <w:rFonts w:ascii="Arial" w:hAnsi="Arial" w:cs="Arial"/>
          <w:sz w:val="26"/>
          <w:szCs w:val="26"/>
        </w:rPr>
        <w:t xml:space="preserve">, web e com um baixo custo de </w:t>
      </w:r>
      <w:r w:rsidR="00570566">
        <w:rPr>
          <w:rFonts w:ascii="Arial" w:hAnsi="Arial" w:cs="Arial"/>
          <w:sz w:val="26"/>
          <w:szCs w:val="26"/>
        </w:rPr>
        <w:t>contratação</w:t>
      </w:r>
      <w:r>
        <w:rPr>
          <w:rFonts w:ascii="Arial" w:hAnsi="Arial" w:cs="Arial"/>
          <w:sz w:val="26"/>
          <w:szCs w:val="26"/>
        </w:rPr>
        <w:t xml:space="preserve">. Como não foram encontrados </w:t>
      </w:r>
      <w:r w:rsidR="00BF663F">
        <w:rPr>
          <w:rFonts w:ascii="Arial" w:hAnsi="Arial" w:cs="Arial"/>
          <w:sz w:val="26"/>
          <w:szCs w:val="26"/>
        </w:rPr>
        <w:t>softwares</w:t>
      </w:r>
      <w:r>
        <w:rPr>
          <w:rFonts w:ascii="Arial" w:hAnsi="Arial" w:cs="Arial"/>
          <w:sz w:val="26"/>
          <w:szCs w:val="26"/>
        </w:rPr>
        <w:t xml:space="preserve"> de mercado com as características </w:t>
      </w:r>
      <w:r w:rsidR="00BF663F">
        <w:rPr>
          <w:rFonts w:ascii="Arial" w:hAnsi="Arial" w:cs="Arial"/>
          <w:sz w:val="26"/>
          <w:szCs w:val="26"/>
        </w:rPr>
        <w:t>necessárias</w:t>
      </w:r>
      <w:r>
        <w:rPr>
          <w:rFonts w:ascii="Arial" w:hAnsi="Arial" w:cs="Arial"/>
          <w:sz w:val="26"/>
          <w:szCs w:val="26"/>
        </w:rPr>
        <w:t xml:space="preserve">, foi decidido iniciar um projeto de software para atender ao cliente piloto. </w:t>
      </w:r>
    </w:p>
    <w:p w:rsidR="00E16CBC" w:rsidRDefault="00570566" w:rsidP="00CE1A29">
      <w:pPr>
        <w:jc w:val="both"/>
        <w:rPr>
          <w:rFonts w:ascii="Arial" w:hAnsi="Arial" w:cs="Arial"/>
          <w:sz w:val="26"/>
          <w:szCs w:val="26"/>
        </w:rPr>
      </w:pPr>
      <w:r>
        <w:rPr>
          <w:rFonts w:ascii="Arial" w:hAnsi="Arial" w:cs="Arial"/>
          <w:sz w:val="26"/>
          <w:szCs w:val="26"/>
        </w:rPr>
        <w:tab/>
        <w:t>O primeiro processo a ser realizado, foi a construção do Documento de Visão. Este documento tem como objetivo capturar as perspectivas necessárias, pessoas interessadas no projeto e a identificação de possíveis problemas.</w:t>
      </w:r>
      <w:r w:rsidR="00E16CBC">
        <w:rPr>
          <w:rFonts w:ascii="Arial" w:hAnsi="Arial" w:cs="Arial"/>
          <w:sz w:val="26"/>
          <w:szCs w:val="26"/>
        </w:rPr>
        <w:t xml:space="preserve"> Para este documento é necessário o reconhecimento </w:t>
      </w:r>
      <w:r w:rsidR="003147F0">
        <w:rPr>
          <w:rFonts w:ascii="Arial" w:hAnsi="Arial" w:cs="Arial"/>
          <w:sz w:val="26"/>
          <w:szCs w:val="26"/>
        </w:rPr>
        <w:t xml:space="preserve">dos </w:t>
      </w:r>
      <w:proofErr w:type="spellStart"/>
      <w:r w:rsidR="003147F0" w:rsidRPr="003147F0">
        <w:rPr>
          <w:rFonts w:ascii="Arial" w:hAnsi="Arial" w:cs="Arial"/>
          <w:i/>
          <w:sz w:val="26"/>
          <w:szCs w:val="26"/>
        </w:rPr>
        <w:t>stakeholders</w:t>
      </w:r>
      <w:proofErr w:type="spellEnd"/>
      <w:r w:rsidR="00E16CBC">
        <w:rPr>
          <w:rFonts w:ascii="Arial" w:hAnsi="Arial" w:cs="Arial"/>
          <w:sz w:val="26"/>
          <w:szCs w:val="26"/>
        </w:rPr>
        <w:t xml:space="preserve">, </w:t>
      </w:r>
      <w:r w:rsidR="003147F0">
        <w:rPr>
          <w:rFonts w:ascii="Arial" w:hAnsi="Arial" w:cs="Arial"/>
          <w:sz w:val="26"/>
          <w:szCs w:val="26"/>
        </w:rPr>
        <w:t xml:space="preserve">conforme </w:t>
      </w:r>
      <w:r w:rsidR="00E16CBC">
        <w:rPr>
          <w:rFonts w:ascii="Arial" w:hAnsi="Arial" w:cs="Arial"/>
          <w:sz w:val="26"/>
          <w:szCs w:val="26"/>
        </w:rPr>
        <w:t>demonstrado tabela a seguir:</w:t>
      </w:r>
    </w:p>
    <w:p w:rsidR="00E16CBC" w:rsidRDefault="00E16CBC" w:rsidP="00CE1A29">
      <w:pPr>
        <w:jc w:val="both"/>
        <w:rPr>
          <w:rFonts w:ascii="Arial" w:hAnsi="Arial" w:cs="Arial"/>
          <w:sz w:val="26"/>
          <w:szCs w:val="26"/>
        </w:rPr>
      </w:pPr>
    </w:p>
    <w:tbl>
      <w:tblPr>
        <w:tblStyle w:val="Tabelacomgrade"/>
        <w:tblW w:w="0" w:type="auto"/>
        <w:tblLook w:val="04A0" w:firstRow="1" w:lastRow="0" w:firstColumn="1" w:lastColumn="0" w:noHBand="0" w:noVBand="1"/>
      </w:tblPr>
      <w:tblGrid>
        <w:gridCol w:w="4247"/>
        <w:gridCol w:w="4247"/>
      </w:tblGrid>
      <w:tr w:rsidR="00E16CBC" w:rsidTr="009B4E7A">
        <w:tc>
          <w:tcPr>
            <w:tcW w:w="8494" w:type="dxa"/>
            <w:gridSpan w:val="2"/>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Hermes Bar e Restaurante</w:t>
            </w:r>
          </w:p>
        </w:tc>
      </w:tr>
      <w:tr w:rsidR="00E16CBC" w:rsidTr="00E16CBC">
        <w:tc>
          <w:tcPr>
            <w:tcW w:w="4247" w:type="dxa"/>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Nome</w:t>
            </w:r>
          </w:p>
        </w:tc>
        <w:tc>
          <w:tcPr>
            <w:tcW w:w="4247" w:type="dxa"/>
          </w:tcPr>
          <w:p w:rsidR="00E16CBC" w:rsidRPr="00E16CBC" w:rsidRDefault="00E16CBC" w:rsidP="00E16CBC">
            <w:pPr>
              <w:jc w:val="center"/>
              <w:rPr>
                <w:rFonts w:ascii="Arial" w:hAnsi="Arial" w:cs="Arial"/>
                <w:b/>
                <w:sz w:val="26"/>
                <w:szCs w:val="26"/>
              </w:rPr>
            </w:pPr>
            <w:r w:rsidRPr="00E16CBC">
              <w:rPr>
                <w:rFonts w:ascii="Arial" w:hAnsi="Arial" w:cs="Arial"/>
                <w:b/>
                <w:sz w:val="26"/>
                <w:szCs w:val="26"/>
              </w:rPr>
              <w:t>Função</w:t>
            </w:r>
          </w:p>
        </w:tc>
      </w:tr>
      <w:tr w:rsidR="00E16CBC" w:rsidTr="00E16CBC">
        <w:tc>
          <w:tcPr>
            <w:tcW w:w="4247" w:type="dxa"/>
          </w:tcPr>
          <w:p w:rsidR="00E16CBC" w:rsidRDefault="00E16CBC" w:rsidP="00E16CBC">
            <w:pPr>
              <w:jc w:val="center"/>
              <w:rPr>
                <w:rFonts w:ascii="Arial" w:hAnsi="Arial" w:cs="Arial"/>
                <w:sz w:val="26"/>
                <w:szCs w:val="26"/>
              </w:rPr>
            </w:pPr>
            <w:r>
              <w:rPr>
                <w:rFonts w:ascii="Arial" w:hAnsi="Arial" w:cs="Arial"/>
                <w:sz w:val="26"/>
                <w:szCs w:val="26"/>
              </w:rPr>
              <w:t>Leticia Sanches Dutra</w:t>
            </w:r>
          </w:p>
        </w:tc>
        <w:tc>
          <w:tcPr>
            <w:tcW w:w="4247" w:type="dxa"/>
          </w:tcPr>
          <w:p w:rsidR="00E16CBC" w:rsidRDefault="00E16CBC" w:rsidP="00E16CBC">
            <w:pPr>
              <w:jc w:val="center"/>
              <w:rPr>
                <w:rFonts w:ascii="Arial" w:hAnsi="Arial" w:cs="Arial"/>
                <w:sz w:val="26"/>
                <w:szCs w:val="26"/>
              </w:rPr>
            </w:pPr>
            <w:r>
              <w:rPr>
                <w:rFonts w:ascii="Arial" w:hAnsi="Arial" w:cs="Arial"/>
                <w:sz w:val="26"/>
                <w:szCs w:val="26"/>
              </w:rPr>
              <w:t>Sócia | Gerente</w:t>
            </w:r>
          </w:p>
        </w:tc>
      </w:tr>
      <w:tr w:rsidR="00E16CBC" w:rsidTr="00E16CBC">
        <w:tc>
          <w:tcPr>
            <w:tcW w:w="4247" w:type="dxa"/>
          </w:tcPr>
          <w:p w:rsidR="00E16CBC" w:rsidRDefault="00E16CBC" w:rsidP="00E16CBC">
            <w:pPr>
              <w:jc w:val="center"/>
              <w:rPr>
                <w:rFonts w:ascii="Arial" w:hAnsi="Arial" w:cs="Arial"/>
                <w:sz w:val="26"/>
                <w:szCs w:val="26"/>
              </w:rPr>
            </w:pPr>
            <w:r>
              <w:rPr>
                <w:rFonts w:ascii="Arial" w:hAnsi="Arial" w:cs="Arial"/>
                <w:sz w:val="26"/>
                <w:szCs w:val="26"/>
              </w:rPr>
              <w:t xml:space="preserve">Silvana </w:t>
            </w:r>
            <w:proofErr w:type="spellStart"/>
            <w:r>
              <w:rPr>
                <w:rFonts w:ascii="Arial" w:hAnsi="Arial" w:cs="Arial"/>
                <w:sz w:val="26"/>
                <w:szCs w:val="26"/>
              </w:rPr>
              <w:t>Brainta</w:t>
            </w:r>
            <w:proofErr w:type="spellEnd"/>
          </w:p>
        </w:tc>
        <w:tc>
          <w:tcPr>
            <w:tcW w:w="4247" w:type="dxa"/>
          </w:tcPr>
          <w:p w:rsidR="00E16CBC" w:rsidRDefault="00E16CBC" w:rsidP="00E16CBC">
            <w:pPr>
              <w:jc w:val="center"/>
              <w:rPr>
                <w:rFonts w:ascii="Arial" w:hAnsi="Arial" w:cs="Arial"/>
                <w:sz w:val="26"/>
                <w:szCs w:val="26"/>
              </w:rPr>
            </w:pPr>
            <w:r>
              <w:rPr>
                <w:rFonts w:ascii="Arial" w:hAnsi="Arial" w:cs="Arial"/>
                <w:sz w:val="26"/>
                <w:szCs w:val="26"/>
              </w:rPr>
              <w:t>Sócia</w:t>
            </w:r>
          </w:p>
        </w:tc>
      </w:tr>
    </w:tbl>
    <w:p w:rsidR="00E16CBC" w:rsidRDefault="00E16CBC" w:rsidP="00E16CBC">
      <w:pPr>
        <w:jc w:val="center"/>
        <w:rPr>
          <w:rFonts w:ascii="Arial" w:hAnsi="Arial" w:cs="Arial"/>
          <w:sz w:val="26"/>
          <w:szCs w:val="26"/>
        </w:rPr>
      </w:pPr>
    </w:p>
    <w:p w:rsidR="00553CD1" w:rsidRDefault="00553CD1" w:rsidP="00CE1A29">
      <w:pPr>
        <w:jc w:val="both"/>
        <w:rPr>
          <w:rFonts w:ascii="Arial" w:hAnsi="Arial" w:cs="Arial"/>
          <w:sz w:val="26"/>
          <w:szCs w:val="26"/>
        </w:rPr>
      </w:pPr>
    </w:p>
    <w:p w:rsidR="00E16CBC" w:rsidRDefault="009B4E7A" w:rsidP="00CE1A29">
      <w:pPr>
        <w:jc w:val="both"/>
        <w:rPr>
          <w:rFonts w:ascii="Arial" w:hAnsi="Arial" w:cs="Arial"/>
          <w:sz w:val="26"/>
          <w:szCs w:val="26"/>
        </w:rPr>
      </w:pPr>
      <w:r>
        <w:rPr>
          <w:rFonts w:ascii="Arial" w:hAnsi="Arial" w:cs="Arial"/>
          <w:sz w:val="26"/>
          <w:szCs w:val="26"/>
        </w:rPr>
        <w:tab/>
      </w:r>
      <w:r w:rsidR="00C812DF">
        <w:rPr>
          <w:rFonts w:ascii="Arial" w:hAnsi="Arial" w:cs="Arial"/>
          <w:sz w:val="26"/>
          <w:szCs w:val="26"/>
        </w:rPr>
        <w:t xml:space="preserve">Como a equipe de desenvolvimento do projeto é composta de somente uma pessoa, foram definidos seis papeis afim de manter a organização. Estes papeis possuem definições especificas, conforme demonstrado na tabela a seguir: </w:t>
      </w:r>
    </w:p>
    <w:p w:rsidR="003D7358" w:rsidRDefault="003D7358" w:rsidP="00CE1A29">
      <w:pPr>
        <w:jc w:val="both"/>
        <w:rPr>
          <w:rFonts w:ascii="Arial" w:hAnsi="Arial" w:cs="Arial"/>
          <w:sz w:val="26"/>
          <w:szCs w:val="26"/>
        </w:rPr>
      </w:pPr>
    </w:p>
    <w:p w:rsidR="003D7358" w:rsidRDefault="003D7358" w:rsidP="00CE1A29">
      <w:pPr>
        <w:jc w:val="both"/>
        <w:rPr>
          <w:rFonts w:ascii="Arial" w:hAnsi="Arial" w:cs="Arial"/>
          <w:sz w:val="26"/>
          <w:szCs w:val="26"/>
        </w:rPr>
      </w:pPr>
    </w:p>
    <w:p w:rsidR="003D7358" w:rsidRDefault="003D7358" w:rsidP="00CE1A29">
      <w:pPr>
        <w:jc w:val="both"/>
        <w:rPr>
          <w:rFonts w:ascii="Arial" w:hAnsi="Arial" w:cs="Arial"/>
          <w:sz w:val="26"/>
          <w:szCs w:val="26"/>
        </w:rPr>
      </w:pPr>
    </w:p>
    <w:p w:rsidR="009B4E7A" w:rsidRDefault="009B4E7A" w:rsidP="00CE1A29">
      <w:pPr>
        <w:jc w:val="both"/>
        <w:rPr>
          <w:rFonts w:ascii="Arial" w:hAnsi="Arial" w:cs="Arial"/>
          <w:sz w:val="26"/>
          <w:szCs w:val="26"/>
        </w:rPr>
      </w:pPr>
    </w:p>
    <w:tbl>
      <w:tblPr>
        <w:tblStyle w:val="Tabelacomgrade"/>
        <w:tblW w:w="0" w:type="auto"/>
        <w:tblLook w:val="04A0" w:firstRow="1" w:lastRow="0" w:firstColumn="1" w:lastColumn="0" w:noHBand="0" w:noVBand="1"/>
      </w:tblPr>
      <w:tblGrid>
        <w:gridCol w:w="4247"/>
        <w:gridCol w:w="4247"/>
      </w:tblGrid>
      <w:tr w:rsidR="009B4E7A" w:rsidTr="009B4E7A">
        <w:tc>
          <w:tcPr>
            <w:tcW w:w="8494" w:type="dxa"/>
            <w:gridSpan w:val="2"/>
          </w:tcPr>
          <w:p w:rsidR="009B4E7A" w:rsidRPr="009B4E7A" w:rsidRDefault="009B4E7A" w:rsidP="009B4E7A">
            <w:pPr>
              <w:jc w:val="center"/>
              <w:rPr>
                <w:rFonts w:ascii="Arial" w:hAnsi="Arial" w:cs="Arial"/>
                <w:b/>
                <w:sz w:val="26"/>
                <w:szCs w:val="26"/>
              </w:rPr>
            </w:pPr>
            <w:r w:rsidRPr="009B4E7A">
              <w:rPr>
                <w:rFonts w:ascii="Arial" w:hAnsi="Arial" w:cs="Arial"/>
                <w:b/>
                <w:sz w:val="26"/>
                <w:szCs w:val="26"/>
              </w:rPr>
              <w:lastRenderedPageBreak/>
              <w:t>Desenvolvimento</w:t>
            </w:r>
          </w:p>
        </w:tc>
      </w:tr>
      <w:tr w:rsidR="009B4E7A" w:rsidTr="009B4E7A">
        <w:tc>
          <w:tcPr>
            <w:tcW w:w="4247" w:type="dxa"/>
          </w:tcPr>
          <w:p w:rsidR="009B4E7A" w:rsidRDefault="009B4E7A" w:rsidP="009B4E7A">
            <w:pPr>
              <w:jc w:val="center"/>
              <w:rPr>
                <w:rFonts w:ascii="Arial" w:hAnsi="Arial" w:cs="Arial"/>
                <w:sz w:val="26"/>
                <w:szCs w:val="26"/>
              </w:rPr>
            </w:pPr>
            <w:r>
              <w:rPr>
                <w:rFonts w:ascii="Arial" w:hAnsi="Arial" w:cs="Arial"/>
                <w:sz w:val="26"/>
                <w:szCs w:val="26"/>
              </w:rPr>
              <w:t>Papel</w:t>
            </w:r>
          </w:p>
        </w:tc>
        <w:tc>
          <w:tcPr>
            <w:tcW w:w="4247" w:type="dxa"/>
          </w:tcPr>
          <w:p w:rsidR="009B4E7A" w:rsidRDefault="009B4E7A" w:rsidP="009B4E7A">
            <w:pPr>
              <w:jc w:val="center"/>
              <w:rPr>
                <w:rFonts w:ascii="Arial" w:hAnsi="Arial" w:cs="Arial"/>
                <w:sz w:val="26"/>
                <w:szCs w:val="26"/>
              </w:rPr>
            </w:pPr>
            <w:r>
              <w:rPr>
                <w:rFonts w:ascii="Arial" w:hAnsi="Arial" w:cs="Arial"/>
                <w:sz w:val="26"/>
                <w:szCs w:val="26"/>
              </w:rPr>
              <w:t>Função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Gerente de Projetos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Manter a integração entre as partes interessadas, solucionar problemas gerenciais e manter o andamento do projeto no período especificado. Esta função percorre todo o projeto.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Desenvolvedor</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Codificar o sistema com base nas especificações levantadas pelo Analista de Requisitos. Preparar e desenvolver a base de dados para a aplicação.</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Analista de Requisitos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Identificar todos os requisitos necessários para a construção do software.</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Analista de Testes</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Desenvolver e aplicar casos de testes em todas as instâncias do processo de criação do software.</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Arquiteto de Software</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Definir e auxiliar na construção da arquitetura de software, definindo camadas e tecnologias a serem utilizadas</w:t>
            </w:r>
          </w:p>
        </w:tc>
      </w:tr>
      <w:tr w:rsidR="009B4E7A" w:rsidTr="009B4E7A">
        <w:tc>
          <w:tcPr>
            <w:tcW w:w="4247" w:type="dxa"/>
          </w:tcPr>
          <w:p w:rsidR="009B4E7A" w:rsidRDefault="009B4E7A" w:rsidP="00CE1A29">
            <w:pPr>
              <w:jc w:val="both"/>
              <w:rPr>
                <w:rFonts w:ascii="Arial" w:hAnsi="Arial" w:cs="Arial"/>
                <w:sz w:val="26"/>
                <w:szCs w:val="26"/>
              </w:rPr>
            </w:pPr>
            <w:r>
              <w:rPr>
                <w:rFonts w:ascii="Arial" w:hAnsi="Arial" w:cs="Arial"/>
                <w:sz w:val="26"/>
                <w:szCs w:val="26"/>
              </w:rPr>
              <w:t>Engenheiro de Software</w:t>
            </w:r>
          </w:p>
        </w:tc>
        <w:tc>
          <w:tcPr>
            <w:tcW w:w="4247" w:type="dxa"/>
          </w:tcPr>
          <w:p w:rsidR="009B4E7A" w:rsidRDefault="009B4E7A" w:rsidP="00CE1A29">
            <w:pPr>
              <w:jc w:val="both"/>
              <w:rPr>
                <w:rFonts w:ascii="Arial" w:hAnsi="Arial" w:cs="Arial"/>
                <w:sz w:val="26"/>
                <w:szCs w:val="26"/>
              </w:rPr>
            </w:pPr>
            <w:r>
              <w:rPr>
                <w:rFonts w:ascii="Arial" w:hAnsi="Arial" w:cs="Arial"/>
                <w:sz w:val="26"/>
                <w:szCs w:val="26"/>
              </w:rPr>
              <w:t>Neste projeto atua como um mediador entre a gerencia do projeto e as demais funções, auxiliando na tomada de decisões.</w:t>
            </w:r>
          </w:p>
        </w:tc>
      </w:tr>
    </w:tbl>
    <w:p w:rsidR="00E16CBC" w:rsidRDefault="00E16CBC" w:rsidP="00E16CBC">
      <w:pPr>
        <w:jc w:val="both"/>
        <w:rPr>
          <w:rFonts w:ascii="Arial" w:hAnsi="Arial" w:cs="Arial"/>
          <w:sz w:val="26"/>
          <w:szCs w:val="26"/>
        </w:rPr>
      </w:pPr>
    </w:p>
    <w:p w:rsidR="00E16CBC" w:rsidRDefault="009B4E7A" w:rsidP="00E16CBC">
      <w:pPr>
        <w:jc w:val="both"/>
        <w:rPr>
          <w:rFonts w:ascii="Arial" w:hAnsi="Arial" w:cs="Arial"/>
          <w:sz w:val="26"/>
          <w:szCs w:val="26"/>
        </w:rPr>
      </w:pPr>
      <w:r>
        <w:rPr>
          <w:rFonts w:ascii="Arial" w:hAnsi="Arial" w:cs="Arial"/>
          <w:sz w:val="26"/>
          <w:szCs w:val="26"/>
        </w:rPr>
        <w:tab/>
      </w:r>
      <w:r w:rsidR="00601FCD">
        <w:rPr>
          <w:rFonts w:ascii="Arial" w:hAnsi="Arial" w:cs="Arial"/>
          <w:sz w:val="26"/>
          <w:szCs w:val="26"/>
        </w:rPr>
        <w:t xml:space="preserve">Após o levantamento dos </w:t>
      </w:r>
      <w:proofErr w:type="spellStart"/>
      <w:r w:rsidR="00601FCD" w:rsidRPr="00132821">
        <w:rPr>
          <w:rFonts w:ascii="Arial" w:hAnsi="Arial" w:cs="Arial"/>
          <w:i/>
          <w:sz w:val="26"/>
          <w:szCs w:val="26"/>
        </w:rPr>
        <w:t>stakeholders</w:t>
      </w:r>
      <w:proofErr w:type="spellEnd"/>
      <w:r w:rsidR="00601FCD">
        <w:rPr>
          <w:rFonts w:ascii="Arial" w:hAnsi="Arial" w:cs="Arial"/>
          <w:sz w:val="26"/>
          <w:szCs w:val="26"/>
        </w:rPr>
        <w:t>, uma segunda fase importante para a construção do Documento de Visão é a obtenção do cenário atual. Este cenário demonstra de forma conceitual todas as referências presentes no estabelecimento, conforme demonstrado no item X.X.X deste documento.</w:t>
      </w:r>
    </w:p>
    <w:p w:rsidR="00601FCD" w:rsidRDefault="00601FCD" w:rsidP="00E16CBC">
      <w:pPr>
        <w:jc w:val="both"/>
        <w:rPr>
          <w:rFonts w:ascii="Arial" w:hAnsi="Arial" w:cs="Arial"/>
          <w:sz w:val="26"/>
          <w:szCs w:val="26"/>
        </w:rPr>
      </w:pPr>
      <w:r>
        <w:rPr>
          <w:rFonts w:ascii="Arial" w:hAnsi="Arial" w:cs="Arial"/>
          <w:sz w:val="26"/>
          <w:szCs w:val="26"/>
        </w:rPr>
        <w:tab/>
        <w:t>A descrição do projeto vem logo em seguida, mapeando todos os processos necessários para a obtenção da visão macro do projeto a ser desenvolvido. Juntamente com a descrição do projeto é criado a abrangência, ou seja, quais áreas serão impactadas com o desenvolvimento.</w:t>
      </w:r>
    </w:p>
    <w:p w:rsidR="00601FCD" w:rsidRDefault="00601FCD" w:rsidP="00E16CBC">
      <w:pPr>
        <w:jc w:val="both"/>
        <w:rPr>
          <w:rFonts w:ascii="Arial" w:hAnsi="Arial" w:cs="Arial"/>
          <w:sz w:val="26"/>
          <w:szCs w:val="26"/>
        </w:rPr>
      </w:pPr>
      <w:r>
        <w:rPr>
          <w:rFonts w:ascii="Arial" w:hAnsi="Arial" w:cs="Arial"/>
          <w:sz w:val="26"/>
          <w:szCs w:val="26"/>
        </w:rPr>
        <w:tab/>
        <w:t>No Documento de Visão é necessário a instanciação das restrições e premissas. Entende-se com</w:t>
      </w:r>
      <w:r w:rsidR="00132821">
        <w:rPr>
          <w:rFonts w:ascii="Arial" w:hAnsi="Arial" w:cs="Arial"/>
          <w:sz w:val="26"/>
          <w:szCs w:val="26"/>
        </w:rPr>
        <w:t>o</w:t>
      </w:r>
      <w:r>
        <w:rPr>
          <w:rFonts w:ascii="Arial" w:hAnsi="Arial" w:cs="Arial"/>
          <w:sz w:val="26"/>
          <w:szCs w:val="26"/>
        </w:rPr>
        <w:t xml:space="preserve"> restrição toda e qualquer negativa referente a todo o processo, por exemplo: </w:t>
      </w:r>
      <w:r w:rsidRPr="00601FCD">
        <w:rPr>
          <w:rFonts w:ascii="Arial" w:hAnsi="Arial" w:cs="Arial"/>
          <w:i/>
          <w:sz w:val="26"/>
          <w:szCs w:val="26"/>
        </w:rPr>
        <w:t>“O projeto não terá integração com sistema de terceiros”</w:t>
      </w:r>
      <w:r>
        <w:rPr>
          <w:rFonts w:ascii="Arial" w:hAnsi="Arial" w:cs="Arial"/>
          <w:i/>
          <w:sz w:val="26"/>
          <w:szCs w:val="26"/>
        </w:rPr>
        <w:t>.</w:t>
      </w:r>
      <w:r w:rsidR="00132821">
        <w:rPr>
          <w:rFonts w:ascii="Arial" w:hAnsi="Arial" w:cs="Arial"/>
          <w:sz w:val="26"/>
          <w:szCs w:val="26"/>
        </w:rPr>
        <w:t xml:space="preserve"> Como premissa é utilizada</w:t>
      </w:r>
      <w:r>
        <w:rPr>
          <w:rFonts w:ascii="Arial" w:hAnsi="Arial" w:cs="Arial"/>
          <w:sz w:val="26"/>
          <w:szCs w:val="26"/>
        </w:rPr>
        <w:t xml:space="preserve"> uma afirmação, </w:t>
      </w:r>
      <w:r>
        <w:rPr>
          <w:rFonts w:ascii="Arial" w:hAnsi="Arial" w:cs="Arial"/>
          <w:sz w:val="26"/>
          <w:szCs w:val="26"/>
        </w:rPr>
        <w:lastRenderedPageBreak/>
        <w:t xml:space="preserve">normalmente baseada na conclusão, como por exemplo: </w:t>
      </w:r>
      <w:r w:rsidRPr="00601FCD">
        <w:rPr>
          <w:rFonts w:ascii="Arial" w:hAnsi="Arial" w:cs="Arial"/>
          <w:i/>
          <w:sz w:val="26"/>
          <w:szCs w:val="26"/>
        </w:rPr>
        <w:t>“O sistema será desenvolvido somente para plataforma Microsoft Windows</w:t>
      </w:r>
      <w:r>
        <w:rPr>
          <w:rFonts w:ascii="Arial" w:hAnsi="Arial" w:cs="Arial"/>
          <w:sz w:val="26"/>
          <w:szCs w:val="26"/>
        </w:rPr>
        <w:t>”.</w:t>
      </w:r>
    </w:p>
    <w:p w:rsidR="00601FCD" w:rsidRDefault="00601FCD" w:rsidP="00E16CBC">
      <w:pPr>
        <w:jc w:val="both"/>
        <w:rPr>
          <w:rFonts w:ascii="Arial" w:hAnsi="Arial" w:cs="Arial"/>
          <w:sz w:val="26"/>
          <w:szCs w:val="26"/>
        </w:rPr>
      </w:pPr>
      <w:r>
        <w:rPr>
          <w:rFonts w:ascii="Arial" w:hAnsi="Arial" w:cs="Arial"/>
          <w:sz w:val="26"/>
          <w:szCs w:val="26"/>
        </w:rPr>
        <w:tab/>
        <w:t xml:space="preserve">Com o documento de visão em mãos e com uma expectativa de entrega realizada, foi possível definir os papeis de cada função dentro das cinco gerências escolhidas. </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601FCD" w:rsidRPr="00B67F78" w:rsidRDefault="00CE1A29" w:rsidP="00CE1A29">
      <w:pPr>
        <w:jc w:val="both"/>
        <w:rPr>
          <w:rFonts w:ascii="Arial" w:hAnsi="Arial" w:cs="Arial"/>
          <w:b/>
          <w:sz w:val="26"/>
          <w:szCs w:val="26"/>
        </w:rPr>
      </w:pPr>
      <w:r w:rsidRPr="00B67F78">
        <w:rPr>
          <w:rFonts w:ascii="Arial" w:hAnsi="Arial" w:cs="Arial"/>
          <w:b/>
          <w:sz w:val="26"/>
          <w:szCs w:val="26"/>
        </w:rPr>
        <w:t xml:space="preserve">6.1 GERENCIAMENTO DE PROJETO    </w:t>
      </w:r>
    </w:p>
    <w:p w:rsidR="00132821" w:rsidRDefault="00132821" w:rsidP="00601FCD">
      <w:pPr>
        <w:ind w:firstLine="708"/>
        <w:jc w:val="both"/>
        <w:rPr>
          <w:rFonts w:ascii="Arial" w:hAnsi="Arial" w:cs="Arial"/>
          <w:sz w:val="26"/>
          <w:szCs w:val="26"/>
        </w:rPr>
      </w:pPr>
      <w:r>
        <w:rPr>
          <w:rFonts w:ascii="Arial" w:hAnsi="Arial" w:cs="Arial"/>
          <w:sz w:val="26"/>
          <w:szCs w:val="26"/>
        </w:rPr>
        <w:t>Com intuito de manter a organização no andamento do projeto, foi desenvolvido a EAP (Estrutura Analítica do Projeto), para identificação das atividades. (Anexo X)</w:t>
      </w:r>
    </w:p>
    <w:p w:rsidR="00132821" w:rsidRDefault="00D61D11" w:rsidP="00601FCD">
      <w:pPr>
        <w:ind w:firstLine="708"/>
        <w:jc w:val="both"/>
        <w:rPr>
          <w:rFonts w:ascii="Arial" w:hAnsi="Arial" w:cs="Arial"/>
          <w:sz w:val="26"/>
          <w:szCs w:val="26"/>
        </w:rPr>
      </w:pPr>
      <w:r>
        <w:rPr>
          <w:rFonts w:ascii="Arial" w:hAnsi="Arial" w:cs="Arial"/>
          <w:sz w:val="26"/>
          <w:szCs w:val="26"/>
        </w:rPr>
        <w:t xml:space="preserve">O </w:t>
      </w:r>
      <w:proofErr w:type="spellStart"/>
      <w:r>
        <w:rPr>
          <w:rFonts w:ascii="Arial" w:hAnsi="Arial" w:cs="Arial"/>
          <w:sz w:val="26"/>
          <w:szCs w:val="26"/>
        </w:rPr>
        <w:t>Kanban</w:t>
      </w:r>
      <w:proofErr w:type="spellEnd"/>
      <w:r>
        <w:rPr>
          <w:rFonts w:ascii="Arial" w:hAnsi="Arial" w:cs="Arial"/>
          <w:sz w:val="26"/>
          <w:szCs w:val="26"/>
        </w:rPr>
        <w:t xml:space="preserve"> foi utilizado para gerenciar cada tarefa referentes a cada grupo de atividade identificados na EAP.</w:t>
      </w:r>
      <w:r w:rsidR="002939B4">
        <w:rPr>
          <w:rFonts w:ascii="Arial" w:hAnsi="Arial" w:cs="Arial"/>
          <w:sz w:val="26"/>
          <w:szCs w:val="26"/>
        </w:rPr>
        <w:t xml:space="preserve"> Todas as atividades de desenvolvimento foram divididas em dois grandes grupos, estes grupos são: Documentação e Desenvolvimento. Esta divisão foi necessária para manter uma organização nas tarefas e priorização de atividades dentro do projeto.</w:t>
      </w:r>
    </w:p>
    <w:p w:rsidR="00E64F78" w:rsidRDefault="00E64F78" w:rsidP="00601FCD">
      <w:pPr>
        <w:ind w:firstLine="708"/>
        <w:jc w:val="both"/>
        <w:rPr>
          <w:rFonts w:ascii="Arial" w:hAnsi="Arial" w:cs="Arial"/>
          <w:sz w:val="26"/>
          <w:szCs w:val="26"/>
        </w:rPr>
      </w:pPr>
      <w:r>
        <w:rPr>
          <w:rFonts w:ascii="Arial" w:hAnsi="Arial" w:cs="Arial"/>
          <w:sz w:val="26"/>
          <w:szCs w:val="26"/>
        </w:rPr>
        <w:t xml:space="preserve">Foi utilizado o </w:t>
      </w:r>
      <w:proofErr w:type="spellStart"/>
      <w:r>
        <w:rPr>
          <w:rFonts w:ascii="Arial" w:hAnsi="Arial" w:cs="Arial"/>
          <w:sz w:val="26"/>
          <w:szCs w:val="26"/>
        </w:rPr>
        <w:t>Kanbanize</w:t>
      </w:r>
      <w:proofErr w:type="spellEnd"/>
      <w:r>
        <w:rPr>
          <w:rFonts w:ascii="Arial" w:hAnsi="Arial" w:cs="Arial"/>
          <w:sz w:val="26"/>
          <w:szCs w:val="26"/>
        </w:rPr>
        <w:t xml:space="preserve"> como ferramenta de controle das atividades e dos </w:t>
      </w:r>
      <w:proofErr w:type="spellStart"/>
      <w:r>
        <w:rPr>
          <w:rFonts w:ascii="Arial" w:hAnsi="Arial" w:cs="Arial"/>
          <w:sz w:val="26"/>
          <w:szCs w:val="26"/>
        </w:rPr>
        <w:t>boards</w:t>
      </w:r>
      <w:proofErr w:type="spellEnd"/>
      <w:r>
        <w:rPr>
          <w:rFonts w:ascii="Arial" w:hAnsi="Arial" w:cs="Arial"/>
          <w:sz w:val="26"/>
          <w:szCs w:val="26"/>
        </w:rPr>
        <w:t xml:space="preserve">. No </w:t>
      </w:r>
      <w:proofErr w:type="spellStart"/>
      <w:r>
        <w:rPr>
          <w:rFonts w:ascii="Arial" w:hAnsi="Arial" w:cs="Arial"/>
          <w:sz w:val="26"/>
          <w:szCs w:val="26"/>
        </w:rPr>
        <w:t>board</w:t>
      </w:r>
      <w:proofErr w:type="spellEnd"/>
      <w:r>
        <w:rPr>
          <w:rFonts w:ascii="Arial" w:hAnsi="Arial" w:cs="Arial"/>
          <w:sz w:val="26"/>
          <w:szCs w:val="26"/>
        </w:rPr>
        <w:t xml:space="preserve"> referente a documentação, todas as atividades de levantamento de requisitos, documentação do projeto, documentação do projeto acadêmico, criação dos protótipos e mapeando das funções estavam presentes. No </w:t>
      </w:r>
      <w:proofErr w:type="spellStart"/>
      <w:r>
        <w:rPr>
          <w:rFonts w:ascii="Arial" w:hAnsi="Arial" w:cs="Arial"/>
          <w:sz w:val="26"/>
          <w:szCs w:val="26"/>
        </w:rPr>
        <w:t>board</w:t>
      </w:r>
      <w:proofErr w:type="spellEnd"/>
      <w:r>
        <w:rPr>
          <w:rFonts w:ascii="Arial" w:hAnsi="Arial" w:cs="Arial"/>
          <w:sz w:val="26"/>
          <w:szCs w:val="26"/>
        </w:rPr>
        <w:t xml:space="preserve"> de desenvolvimento todas as tarefas referentes a codificação do sistema estavam presentes, por exemplo: criação do projeto de regra de negócio, configuração do banco de dados, criação de procedures de consulta.</w:t>
      </w:r>
    </w:p>
    <w:p w:rsidR="00E64F78" w:rsidRDefault="00E64F78" w:rsidP="00601FCD">
      <w:pPr>
        <w:ind w:firstLine="708"/>
        <w:jc w:val="both"/>
        <w:rPr>
          <w:rFonts w:ascii="Arial" w:hAnsi="Arial" w:cs="Arial"/>
          <w:sz w:val="26"/>
          <w:szCs w:val="26"/>
        </w:rPr>
      </w:pPr>
      <w:r>
        <w:rPr>
          <w:rFonts w:ascii="Arial" w:hAnsi="Arial" w:cs="Arial"/>
          <w:sz w:val="26"/>
          <w:szCs w:val="26"/>
        </w:rPr>
        <w:t xml:space="preserve">Em ambos os quadros as atividades foram divididas em 4 </w:t>
      </w:r>
      <w:proofErr w:type="spellStart"/>
      <w:r>
        <w:rPr>
          <w:rFonts w:ascii="Arial" w:hAnsi="Arial" w:cs="Arial"/>
          <w:sz w:val="26"/>
          <w:szCs w:val="26"/>
        </w:rPr>
        <w:t>sub-grupos</w:t>
      </w:r>
      <w:proofErr w:type="spellEnd"/>
      <w:r>
        <w:rPr>
          <w:rFonts w:ascii="Arial" w:hAnsi="Arial" w:cs="Arial"/>
          <w:sz w:val="26"/>
          <w:szCs w:val="26"/>
        </w:rPr>
        <w:t xml:space="preserve">, estes eram: </w:t>
      </w:r>
    </w:p>
    <w:p w:rsidR="00E64F78" w:rsidRDefault="00E64F78" w:rsidP="00E64F78">
      <w:pPr>
        <w:pStyle w:val="PargrafodaLista"/>
        <w:numPr>
          <w:ilvl w:val="0"/>
          <w:numId w:val="8"/>
        </w:numPr>
        <w:jc w:val="both"/>
        <w:rPr>
          <w:rFonts w:ascii="Arial" w:hAnsi="Arial" w:cs="Arial"/>
          <w:sz w:val="26"/>
          <w:szCs w:val="26"/>
        </w:rPr>
      </w:pPr>
      <w:proofErr w:type="spellStart"/>
      <w:proofErr w:type="gramStart"/>
      <w:r>
        <w:rPr>
          <w:rFonts w:ascii="Arial" w:hAnsi="Arial" w:cs="Arial"/>
          <w:sz w:val="26"/>
          <w:szCs w:val="26"/>
        </w:rPr>
        <w:t>To</w:t>
      </w:r>
      <w:proofErr w:type="spellEnd"/>
      <w:r>
        <w:rPr>
          <w:rFonts w:ascii="Arial" w:hAnsi="Arial" w:cs="Arial"/>
          <w:sz w:val="26"/>
          <w:szCs w:val="26"/>
        </w:rPr>
        <w:t xml:space="preserve"> Do</w:t>
      </w:r>
      <w:proofErr w:type="gramEnd"/>
      <w:r>
        <w:rPr>
          <w:rFonts w:ascii="Arial" w:hAnsi="Arial" w:cs="Arial"/>
          <w:sz w:val="26"/>
          <w:szCs w:val="26"/>
        </w:rPr>
        <w:t xml:space="preserve"> – Atividades a serem realizadas ou aguardado especificação.</w:t>
      </w:r>
    </w:p>
    <w:p w:rsidR="00E64F78" w:rsidRDefault="00E64F78" w:rsidP="00E64F78">
      <w:pPr>
        <w:pStyle w:val="PargrafodaLista"/>
        <w:numPr>
          <w:ilvl w:val="0"/>
          <w:numId w:val="8"/>
        </w:numPr>
        <w:jc w:val="both"/>
        <w:rPr>
          <w:rFonts w:ascii="Arial" w:hAnsi="Arial" w:cs="Arial"/>
          <w:sz w:val="26"/>
          <w:szCs w:val="26"/>
        </w:rPr>
      </w:pPr>
      <w:proofErr w:type="spellStart"/>
      <w:r>
        <w:rPr>
          <w:rFonts w:ascii="Arial" w:hAnsi="Arial" w:cs="Arial"/>
          <w:sz w:val="26"/>
          <w:szCs w:val="26"/>
        </w:rPr>
        <w:t>Doing</w:t>
      </w:r>
      <w:proofErr w:type="spellEnd"/>
      <w:r>
        <w:rPr>
          <w:rFonts w:ascii="Arial" w:hAnsi="Arial" w:cs="Arial"/>
          <w:sz w:val="26"/>
          <w:szCs w:val="26"/>
        </w:rPr>
        <w:t xml:space="preserve"> – Atividades em desenvolvimento.</w:t>
      </w:r>
    </w:p>
    <w:p w:rsidR="00E64F78" w:rsidRDefault="00E64F78" w:rsidP="00E64F78">
      <w:pPr>
        <w:pStyle w:val="PargrafodaLista"/>
        <w:numPr>
          <w:ilvl w:val="0"/>
          <w:numId w:val="8"/>
        </w:numPr>
        <w:jc w:val="both"/>
        <w:rPr>
          <w:rFonts w:ascii="Arial" w:hAnsi="Arial" w:cs="Arial"/>
          <w:sz w:val="26"/>
          <w:szCs w:val="26"/>
        </w:rPr>
      </w:pPr>
      <w:r>
        <w:rPr>
          <w:rFonts w:ascii="Arial" w:hAnsi="Arial" w:cs="Arial"/>
          <w:sz w:val="26"/>
          <w:szCs w:val="26"/>
        </w:rPr>
        <w:t>Test – Teste ou revisão das atividades concluídas.</w:t>
      </w:r>
    </w:p>
    <w:p w:rsidR="00E64F78" w:rsidRPr="00E64F78" w:rsidRDefault="00E64F78" w:rsidP="00E64F78">
      <w:pPr>
        <w:pStyle w:val="PargrafodaLista"/>
        <w:numPr>
          <w:ilvl w:val="0"/>
          <w:numId w:val="8"/>
        </w:numPr>
        <w:jc w:val="both"/>
        <w:rPr>
          <w:rFonts w:ascii="Arial" w:hAnsi="Arial" w:cs="Arial"/>
          <w:sz w:val="26"/>
          <w:szCs w:val="26"/>
        </w:rPr>
      </w:pPr>
      <w:proofErr w:type="spellStart"/>
      <w:r>
        <w:rPr>
          <w:rFonts w:ascii="Arial" w:hAnsi="Arial" w:cs="Arial"/>
          <w:sz w:val="26"/>
          <w:szCs w:val="26"/>
        </w:rPr>
        <w:t>Done</w:t>
      </w:r>
      <w:proofErr w:type="spellEnd"/>
      <w:r>
        <w:rPr>
          <w:rFonts w:ascii="Arial" w:hAnsi="Arial" w:cs="Arial"/>
          <w:sz w:val="26"/>
          <w:szCs w:val="26"/>
        </w:rPr>
        <w:t xml:space="preserve"> – Atividades concluídas, testadas ou revisadas.</w:t>
      </w:r>
    </w:p>
    <w:p w:rsidR="00FC29BF" w:rsidRDefault="00FC29BF" w:rsidP="00FC29BF">
      <w:pPr>
        <w:ind w:left="708"/>
        <w:jc w:val="both"/>
        <w:rPr>
          <w:rFonts w:ascii="Arial" w:hAnsi="Arial" w:cs="Arial"/>
          <w:sz w:val="26"/>
          <w:szCs w:val="26"/>
        </w:rPr>
      </w:pPr>
    </w:p>
    <w:p w:rsidR="00FC29BF" w:rsidRDefault="00FC29BF" w:rsidP="00CE1A29">
      <w:pPr>
        <w:jc w:val="both"/>
        <w:rPr>
          <w:rFonts w:ascii="Arial" w:hAnsi="Arial" w:cs="Arial"/>
          <w:sz w:val="26"/>
          <w:szCs w:val="26"/>
        </w:rPr>
      </w:pPr>
    </w:p>
    <w:p w:rsidR="00FC29BF" w:rsidRPr="00B67F78" w:rsidRDefault="00CE1A29" w:rsidP="00CE1A29">
      <w:pPr>
        <w:jc w:val="both"/>
        <w:rPr>
          <w:rFonts w:ascii="Arial" w:hAnsi="Arial" w:cs="Arial"/>
          <w:b/>
          <w:sz w:val="26"/>
          <w:szCs w:val="26"/>
        </w:rPr>
      </w:pPr>
      <w:r w:rsidRPr="00B67F78">
        <w:rPr>
          <w:rFonts w:ascii="Arial" w:hAnsi="Arial" w:cs="Arial"/>
          <w:b/>
          <w:sz w:val="26"/>
          <w:szCs w:val="26"/>
        </w:rPr>
        <w:t xml:space="preserve">6.1.1 Gerenciamento de Comunicação </w:t>
      </w:r>
    </w:p>
    <w:p w:rsidR="00FC29BF" w:rsidRDefault="00FC29BF" w:rsidP="00CE1A29">
      <w:pPr>
        <w:jc w:val="both"/>
        <w:rPr>
          <w:rFonts w:ascii="Arial" w:hAnsi="Arial" w:cs="Arial"/>
          <w:sz w:val="26"/>
          <w:szCs w:val="26"/>
        </w:rPr>
      </w:pPr>
      <w:r>
        <w:rPr>
          <w:rFonts w:ascii="Arial" w:hAnsi="Arial" w:cs="Arial"/>
          <w:sz w:val="26"/>
          <w:szCs w:val="26"/>
        </w:rPr>
        <w:tab/>
        <w:t>O Gerenciamento de Comunicação é a gerencia responsável por determinar como será o processo de comunicação entre as partes interessadas.</w:t>
      </w:r>
    </w:p>
    <w:p w:rsidR="00397267" w:rsidRDefault="00397267" w:rsidP="00CE1A29">
      <w:pPr>
        <w:jc w:val="both"/>
        <w:rPr>
          <w:rFonts w:ascii="Arial" w:hAnsi="Arial" w:cs="Arial"/>
          <w:sz w:val="26"/>
          <w:szCs w:val="26"/>
        </w:rPr>
      </w:pPr>
      <w:r>
        <w:rPr>
          <w:rFonts w:ascii="Arial" w:hAnsi="Arial" w:cs="Arial"/>
          <w:sz w:val="26"/>
          <w:szCs w:val="26"/>
        </w:rPr>
        <w:lastRenderedPageBreak/>
        <w:tab/>
        <w:t>Para a comunicação, foram utilizadas duas tecnologias distintas:</w:t>
      </w:r>
    </w:p>
    <w:p w:rsidR="00397267" w:rsidRDefault="00397267" w:rsidP="00397267">
      <w:pPr>
        <w:pStyle w:val="PargrafodaLista"/>
        <w:numPr>
          <w:ilvl w:val="0"/>
          <w:numId w:val="9"/>
        </w:numPr>
        <w:jc w:val="both"/>
        <w:rPr>
          <w:rFonts w:ascii="Arial" w:hAnsi="Arial" w:cs="Arial"/>
          <w:sz w:val="26"/>
          <w:szCs w:val="26"/>
        </w:rPr>
      </w:pPr>
      <w:r>
        <w:rPr>
          <w:rFonts w:ascii="Arial" w:hAnsi="Arial" w:cs="Arial"/>
          <w:sz w:val="26"/>
          <w:szCs w:val="26"/>
        </w:rPr>
        <w:t>E-mail – O correio eletrônico foi utilizado como ferramenta principal de comunicação. Esse formato foi escolhido devido a facilidade de armazenar e organizar informações e por ser possível a integração de anexos.</w:t>
      </w:r>
    </w:p>
    <w:p w:rsidR="00397267" w:rsidRDefault="00397267" w:rsidP="00397267">
      <w:pPr>
        <w:pStyle w:val="PargrafodaLista"/>
        <w:numPr>
          <w:ilvl w:val="0"/>
          <w:numId w:val="9"/>
        </w:numPr>
        <w:jc w:val="both"/>
        <w:rPr>
          <w:rFonts w:ascii="Arial" w:hAnsi="Arial" w:cs="Arial"/>
          <w:sz w:val="26"/>
          <w:szCs w:val="26"/>
        </w:rPr>
      </w:pPr>
      <w:r>
        <w:rPr>
          <w:rFonts w:ascii="Arial" w:hAnsi="Arial" w:cs="Arial"/>
          <w:sz w:val="26"/>
          <w:szCs w:val="26"/>
        </w:rPr>
        <w:t>WhatsApp: O aplicativo de mensagem instantânea foi utilizado com menor frequência, somente para aquisição de informações rápidas e agendamento de reuniões com a orientação deste projeto.</w:t>
      </w:r>
    </w:p>
    <w:p w:rsidR="00397267" w:rsidRPr="00397267" w:rsidRDefault="00397267" w:rsidP="00397267">
      <w:pPr>
        <w:pStyle w:val="PargrafodaLista"/>
        <w:jc w:val="both"/>
        <w:rPr>
          <w:rFonts w:ascii="Arial" w:hAnsi="Arial" w:cs="Arial"/>
          <w:sz w:val="26"/>
          <w:szCs w:val="26"/>
        </w:rPr>
      </w:pPr>
    </w:p>
    <w:p w:rsidR="00CE1A29" w:rsidRPr="00CE1A29" w:rsidRDefault="00397267" w:rsidP="00397267">
      <w:pPr>
        <w:jc w:val="both"/>
        <w:rPr>
          <w:rFonts w:ascii="Arial" w:hAnsi="Arial" w:cs="Arial"/>
          <w:sz w:val="26"/>
          <w:szCs w:val="26"/>
        </w:rPr>
      </w:pPr>
      <w:r>
        <w:rPr>
          <w:rFonts w:ascii="Arial" w:hAnsi="Arial" w:cs="Arial"/>
          <w:sz w:val="26"/>
          <w:szCs w:val="26"/>
        </w:rPr>
        <w:t xml:space="preserve"> </w:t>
      </w:r>
      <w:r>
        <w:rPr>
          <w:rFonts w:ascii="Arial" w:hAnsi="Arial" w:cs="Arial"/>
          <w:sz w:val="26"/>
          <w:szCs w:val="26"/>
        </w:rPr>
        <w:tab/>
        <w:t>Foram realizadas também reuniões presencia</w:t>
      </w:r>
      <w:r w:rsidR="004B2E74">
        <w:rPr>
          <w:rFonts w:ascii="Arial" w:hAnsi="Arial" w:cs="Arial"/>
          <w:sz w:val="26"/>
          <w:szCs w:val="26"/>
        </w:rPr>
        <w:t>i</w:t>
      </w:r>
      <w:r>
        <w:rPr>
          <w:rFonts w:ascii="Arial" w:hAnsi="Arial" w:cs="Arial"/>
          <w:sz w:val="26"/>
          <w:szCs w:val="26"/>
        </w:rPr>
        <w:t>s. Com os responsáveis pelo Hermes Bar as reuniões eram realizadas durante horário de funcionamento do mesmo, normalmente aos sábados, da 00:00 até 01:30. Com a orientação deste projeto foram realizadas cinco reuniões presenciais, todas em horário acadêmico.</w:t>
      </w:r>
    </w:p>
    <w:p w:rsidR="00397267" w:rsidRDefault="00397267" w:rsidP="00CE1A29">
      <w:pPr>
        <w:jc w:val="both"/>
        <w:rPr>
          <w:rFonts w:ascii="Arial" w:hAnsi="Arial" w:cs="Arial"/>
          <w:b/>
          <w:sz w:val="26"/>
          <w:szCs w:val="26"/>
        </w:rPr>
      </w:pPr>
      <w:r>
        <w:rPr>
          <w:rFonts w:ascii="Arial" w:hAnsi="Arial" w:cs="Arial"/>
          <w:sz w:val="26"/>
          <w:szCs w:val="26"/>
        </w:rPr>
        <w:t xml:space="preserve"> </w:t>
      </w:r>
      <w:r>
        <w:rPr>
          <w:rFonts w:ascii="Arial" w:hAnsi="Arial" w:cs="Arial"/>
          <w:sz w:val="26"/>
          <w:szCs w:val="26"/>
        </w:rPr>
        <w:tab/>
      </w:r>
      <w:r w:rsidR="00CE1A29" w:rsidRPr="00B67F78">
        <w:rPr>
          <w:rFonts w:ascii="Arial" w:hAnsi="Arial" w:cs="Arial"/>
          <w:b/>
          <w:sz w:val="26"/>
          <w:szCs w:val="26"/>
        </w:rPr>
        <w:t xml:space="preserve">6.1.2 Gerenciamento de Requisitos </w:t>
      </w:r>
    </w:p>
    <w:p w:rsidR="00BF394B" w:rsidRDefault="009B620F" w:rsidP="00BF394B">
      <w:pPr>
        <w:jc w:val="both"/>
        <w:rPr>
          <w:rFonts w:ascii="Arial" w:hAnsi="Arial" w:cs="Arial"/>
          <w:sz w:val="26"/>
          <w:szCs w:val="26"/>
        </w:rPr>
      </w:pPr>
      <w:r>
        <w:rPr>
          <w:rFonts w:ascii="Arial" w:hAnsi="Arial" w:cs="Arial"/>
          <w:b/>
          <w:sz w:val="26"/>
          <w:szCs w:val="26"/>
        </w:rPr>
        <w:tab/>
      </w:r>
      <w:r w:rsidRPr="00BF394B">
        <w:rPr>
          <w:rFonts w:ascii="Arial" w:hAnsi="Arial" w:cs="Arial"/>
          <w:sz w:val="26"/>
          <w:szCs w:val="26"/>
        </w:rPr>
        <w:t xml:space="preserve">O gerenciamento de requisitos é uma atividade de grande valor ao processo de construção do software. </w:t>
      </w:r>
      <w:r w:rsidR="00BF394B">
        <w:rPr>
          <w:rFonts w:ascii="Arial" w:hAnsi="Arial" w:cs="Arial"/>
          <w:sz w:val="26"/>
          <w:szCs w:val="26"/>
        </w:rPr>
        <w:t>Responsável pelo levantamento, armazenamento e manutenção dos requisitos necessários para a implementação do software e validação dos testes.</w:t>
      </w:r>
    </w:p>
    <w:p w:rsidR="00BF394B" w:rsidRDefault="00BF394B" w:rsidP="00BF394B">
      <w:pPr>
        <w:jc w:val="both"/>
        <w:rPr>
          <w:rFonts w:ascii="Arial" w:hAnsi="Arial" w:cs="Arial"/>
          <w:sz w:val="26"/>
          <w:szCs w:val="26"/>
        </w:rPr>
      </w:pPr>
      <w:r>
        <w:rPr>
          <w:rFonts w:ascii="Arial" w:hAnsi="Arial" w:cs="Arial"/>
          <w:sz w:val="26"/>
          <w:szCs w:val="26"/>
        </w:rPr>
        <w:tab/>
        <w:t>Para esta gestão as seguintes ferramentas foram utilizadas:</w:t>
      </w:r>
    </w:p>
    <w:p w:rsidR="00CE1A29" w:rsidRDefault="00BF394B" w:rsidP="00BF394B">
      <w:pPr>
        <w:pStyle w:val="PargrafodaLista"/>
        <w:numPr>
          <w:ilvl w:val="0"/>
          <w:numId w:val="10"/>
        </w:numPr>
        <w:jc w:val="both"/>
        <w:rPr>
          <w:rFonts w:ascii="Arial" w:hAnsi="Arial" w:cs="Arial"/>
          <w:sz w:val="26"/>
          <w:szCs w:val="26"/>
        </w:rPr>
      </w:pPr>
      <w:r>
        <w:rPr>
          <w:rFonts w:ascii="Arial" w:hAnsi="Arial" w:cs="Arial"/>
          <w:sz w:val="26"/>
          <w:szCs w:val="26"/>
        </w:rPr>
        <w:t>Star UML: Com o Star UML foi possível a criação dos diagramas referentes ao desenvolvimento do software. Diagramas de casos de uso, Diagramas de Sequência, Diagramas de Pacote foram alguns dos documentos armazenados nesta ferramenta. A ferramenta ainda disponibiliza a exportação dos diagramas desenvolvidos em código fonte, mais especificamente C#.</w:t>
      </w:r>
    </w:p>
    <w:p w:rsidR="00BF394B" w:rsidRPr="003D7358" w:rsidRDefault="00BF394B" w:rsidP="003D7358">
      <w:pPr>
        <w:pStyle w:val="PargrafodaLista"/>
        <w:numPr>
          <w:ilvl w:val="0"/>
          <w:numId w:val="10"/>
        </w:numPr>
        <w:jc w:val="both"/>
        <w:rPr>
          <w:rFonts w:ascii="Arial" w:hAnsi="Arial" w:cs="Arial"/>
          <w:sz w:val="26"/>
          <w:szCs w:val="26"/>
        </w:rPr>
      </w:pPr>
      <w:proofErr w:type="spellStart"/>
      <w:r>
        <w:rPr>
          <w:rFonts w:ascii="Arial" w:hAnsi="Arial" w:cs="Arial"/>
          <w:sz w:val="26"/>
          <w:szCs w:val="26"/>
        </w:rPr>
        <w:t>Bizagi</w:t>
      </w:r>
      <w:proofErr w:type="spellEnd"/>
      <w:r>
        <w:rPr>
          <w:rFonts w:ascii="Arial" w:hAnsi="Arial" w:cs="Arial"/>
          <w:sz w:val="26"/>
          <w:szCs w:val="26"/>
        </w:rPr>
        <w:t xml:space="preserve"> </w:t>
      </w:r>
      <w:proofErr w:type="spellStart"/>
      <w:r>
        <w:rPr>
          <w:rFonts w:ascii="Arial" w:hAnsi="Arial" w:cs="Arial"/>
          <w:sz w:val="26"/>
          <w:szCs w:val="26"/>
        </w:rPr>
        <w:t>Process</w:t>
      </w:r>
      <w:proofErr w:type="spellEnd"/>
      <w:r>
        <w:rPr>
          <w:rFonts w:ascii="Arial" w:hAnsi="Arial" w:cs="Arial"/>
          <w:sz w:val="26"/>
          <w:szCs w:val="26"/>
        </w:rPr>
        <w:t xml:space="preserve"> </w:t>
      </w:r>
      <w:proofErr w:type="spellStart"/>
      <w:r>
        <w:rPr>
          <w:rFonts w:ascii="Arial" w:hAnsi="Arial" w:cs="Arial"/>
          <w:sz w:val="26"/>
          <w:szCs w:val="26"/>
        </w:rPr>
        <w:t>Modeler</w:t>
      </w:r>
      <w:proofErr w:type="spellEnd"/>
      <w:r>
        <w:rPr>
          <w:rFonts w:ascii="Arial" w:hAnsi="Arial" w:cs="Arial"/>
          <w:sz w:val="26"/>
          <w:szCs w:val="26"/>
        </w:rPr>
        <w:t>: Esta ferramenta foi utilizada para o mapeamento dos processos da organização cliente, conseguindo assim um entendimento de como as tarefas são realizadas no nosso cliente piloto.</w:t>
      </w:r>
    </w:p>
    <w:p w:rsidR="00BF394B" w:rsidRDefault="00BF394B" w:rsidP="009B620F">
      <w:pPr>
        <w:ind w:firstLine="708"/>
        <w:jc w:val="both"/>
        <w:rPr>
          <w:rFonts w:ascii="Arial" w:hAnsi="Arial" w:cs="Arial"/>
          <w:sz w:val="26"/>
          <w:szCs w:val="26"/>
        </w:rPr>
      </w:pPr>
      <w:r>
        <w:rPr>
          <w:rFonts w:ascii="Arial" w:hAnsi="Arial" w:cs="Arial"/>
          <w:sz w:val="26"/>
          <w:szCs w:val="26"/>
        </w:rPr>
        <w:t>Com os diagramas e documentos gerados nesta sessão, foi possível administrar os requisitos necessários para a construção do software e obtenção de sucesso na qualidade do mesmo.</w:t>
      </w:r>
    </w:p>
    <w:p w:rsidR="0019588D" w:rsidRDefault="0019588D" w:rsidP="009B620F">
      <w:pPr>
        <w:ind w:firstLine="708"/>
        <w:jc w:val="both"/>
        <w:rPr>
          <w:rFonts w:ascii="Arial" w:hAnsi="Arial" w:cs="Arial"/>
          <w:sz w:val="26"/>
          <w:szCs w:val="26"/>
        </w:rPr>
      </w:pPr>
    </w:p>
    <w:p w:rsidR="0019588D" w:rsidRDefault="0019588D" w:rsidP="009B620F">
      <w:pPr>
        <w:ind w:firstLine="708"/>
        <w:jc w:val="both"/>
        <w:rPr>
          <w:rFonts w:ascii="Arial" w:hAnsi="Arial" w:cs="Arial"/>
          <w:sz w:val="26"/>
          <w:szCs w:val="26"/>
        </w:rPr>
      </w:pPr>
    </w:p>
    <w:p w:rsidR="0019588D" w:rsidRDefault="0019588D" w:rsidP="009B620F">
      <w:pPr>
        <w:ind w:firstLine="708"/>
        <w:jc w:val="both"/>
        <w:rPr>
          <w:rFonts w:ascii="Arial" w:hAnsi="Arial" w:cs="Arial"/>
          <w:sz w:val="26"/>
          <w:szCs w:val="26"/>
        </w:rPr>
      </w:pPr>
    </w:p>
    <w:p w:rsidR="0019588D" w:rsidRDefault="0019588D" w:rsidP="009B620F">
      <w:pPr>
        <w:ind w:firstLine="708"/>
        <w:jc w:val="both"/>
        <w:rPr>
          <w:rFonts w:ascii="Arial" w:hAnsi="Arial" w:cs="Arial"/>
          <w:sz w:val="26"/>
          <w:szCs w:val="26"/>
        </w:rPr>
      </w:pPr>
    </w:p>
    <w:p w:rsidR="009B620F" w:rsidRDefault="00CE1A29" w:rsidP="00CE1A29">
      <w:pPr>
        <w:jc w:val="both"/>
        <w:rPr>
          <w:rFonts w:ascii="Arial" w:hAnsi="Arial" w:cs="Arial"/>
          <w:b/>
          <w:sz w:val="26"/>
          <w:szCs w:val="26"/>
        </w:rPr>
      </w:pPr>
      <w:r w:rsidRPr="00BF394B">
        <w:rPr>
          <w:rFonts w:ascii="Arial" w:hAnsi="Arial" w:cs="Arial"/>
          <w:b/>
          <w:sz w:val="26"/>
          <w:szCs w:val="26"/>
        </w:rPr>
        <w:lastRenderedPageBreak/>
        <w:t xml:space="preserve">6.1.3 Gerenciamento de Configuração </w:t>
      </w:r>
    </w:p>
    <w:p w:rsidR="00BF394B" w:rsidRDefault="00BF394B" w:rsidP="00BF394B">
      <w:pPr>
        <w:jc w:val="both"/>
        <w:rPr>
          <w:rFonts w:ascii="Arial" w:hAnsi="Arial" w:cs="Arial"/>
          <w:sz w:val="26"/>
          <w:szCs w:val="26"/>
        </w:rPr>
      </w:pPr>
      <w:r w:rsidRPr="00BF394B">
        <w:rPr>
          <w:rFonts w:ascii="Arial" w:hAnsi="Arial" w:cs="Arial"/>
          <w:sz w:val="26"/>
          <w:szCs w:val="26"/>
        </w:rPr>
        <w:tab/>
        <w:t>O gerenciamento de configuração é um grupo de atividades a fim de manter o controle de alterações, versão e desenvolvimento do software</w:t>
      </w:r>
      <w:r>
        <w:rPr>
          <w:rFonts w:ascii="Arial" w:hAnsi="Arial" w:cs="Arial"/>
          <w:sz w:val="26"/>
          <w:szCs w:val="26"/>
        </w:rPr>
        <w:t>.</w:t>
      </w:r>
    </w:p>
    <w:p w:rsidR="00BF394B" w:rsidRDefault="00BF394B" w:rsidP="00BF394B">
      <w:pPr>
        <w:jc w:val="both"/>
        <w:rPr>
          <w:rFonts w:ascii="Arial" w:hAnsi="Arial" w:cs="Arial"/>
          <w:sz w:val="26"/>
          <w:szCs w:val="26"/>
        </w:rPr>
      </w:pPr>
      <w:r>
        <w:rPr>
          <w:rFonts w:ascii="Arial" w:hAnsi="Arial" w:cs="Arial"/>
          <w:sz w:val="26"/>
          <w:szCs w:val="26"/>
        </w:rPr>
        <w:tab/>
        <w:t xml:space="preserve">Para esta gerencia, foi utilizado o GIT como ferramenta de versionamento afim de controlar tanto o código-fonte do sistema, quando a documentação. Esta ferramenta possibilitou a criação de dois </w:t>
      </w:r>
      <w:proofErr w:type="spellStart"/>
      <w:r w:rsidRPr="00BF394B">
        <w:rPr>
          <w:rFonts w:ascii="Arial" w:hAnsi="Arial" w:cs="Arial"/>
          <w:i/>
          <w:sz w:val="26"/>
          <w:szCs w:val="26"/>
        </w:rPr>
        <w:t>branchs</w:t>
      </w:r>
      <w:proofErr w:type="spellEnd"/>
      <w:r>
        <w:rPr>
          <w:rFonts w:ascii="Arial" w:hAnsi="Arial" w:cs="Arial"/>
          <w:i/>
          <w:sz w:val="26"/>
          <w:szCs w:val="26"/>
        </w:rPr>
        <w:t xml:space="preserve"> </w:t>
      </w:r>
      <w:r>
        <w:rPr>
          <w:rFonts w:ascii="Arial" w:hAnsi="Arial" w:cs="Arial"/>
          <w:sz w:val="26"/>
          <w:szCs w:val="26"/>
        </w:rPr>
        <w:t xml:space="preserve">de trabalho. O primeiro </w:t>
      </w:r>
      <w:proofErr w:type="spellStart"/>
      <w:r w:rsidRPr="00BF394B">
        <w:rPr>
          <w:rFonts w:ascii="Arial" w:hAnsi="Arial" w:cs="Arial"/>
          <w:i/>
          <w:sz w:val="26"/>
          <w:szCs w:val="26"/>
        </w:rPr>
        <w:t>branch</w:t>
      </w:r>
      <w:proofErr w:type="spellEnd"/>
      <w:r>
        <w:rPr>
          <w:rFonts w:ascii="Arial" w:hAnsi="Arial" w:cs="Arial"/>
          <w:sz w:val="26"/>
          <w:szCs w:val="26"/>
        </w:rPr>
        <w:t xml:space="preserve"> foi nomeado de </w:t>
      </w:r>
      <w:r w:rsidRPr="00BF394B">
        <w:rPr>
          <w:rFonts w:ascii="Arial" w:hAnsi="Arial" w:cs="Arial"/>
          <w:i/>
          <w:sz w:val="26"/>
          <w:szCs w:val="26"/>
        </w:rPr>
        <w:t>Documentação</w:t>
      </w:r>
      <w:r>
        <w:rPr>
          <w:rFonts w:ascii="Arial" w:hAnsi="Arial" w:cs="Arial"/>
          <w:sz w:val="26"/>
          <w:szCs w:val="26"/>
        </w:rPr>
        <w:t xml:space="preserve">, neste </w:t>
      </w:r>
      <w:proofErr w:type="spellStart"/>
      <w:r w:rsidRPr="00BF394B">
        <w:rPr>
          <w:rFonts w:ascii="Arial" w:hAnsi="Arial" w:cs="Arial"/>
          <w:i/>
          <w:sz w:val="26"/>
          <w:szCs w:val="26"/>
        </w:rPr>
        <w:t>branch</w:t>
      </w:r>
      <w:proofErr w:type="spellEnd"/>
      <w:r>
        <w:rPr>
          <w:rFonts w:ascii="Arial" w:hAnsi="Arial" w:cs="Arial"/>
          <w:sz w:val="26"/>
          <w:szCs w:val="26"/>
        </w:rPr>
        <w:t xml:space="preserve"> foram armazenados todos os documentos referente tanto ao projeto de software quanto a documentação acadêmica. No segundo </w:t>
      </w:r>
      <w:proofErr w:type="spellStart"/>
      <w:r>
        <w:rPr>
          <w:rFonts w:ascii="Arial" w:hAnsi="Arial" w:cs="Arial"/>
          <w:sz w:val="26"/>
          <w:szCs w:val="26"/>
        </w:rPr>
        <w:t>branch</w:t>
      </w:r>
      <w:proofErr w:type="spellEnd"/>
      <w:r>
        <w:rPr>
          <w:rFonts w:ascii="Arial" w:hAnsi="Arial" w:cs="Arial"/>
          <w:sz w:val="26"/>
          <w:szCs w:val="26"/>
        </w:rPr>
        <w:t xml:space="preserve">, chamado de </w:t>
      </w:r>
      <w:proofErr w:type="spellStart"/>
      <w:r>
        <w:rPr>
          <w:rFonts w:ascii="Arial" w:hAnsi="Arial" w:cs="Arial"/>
          <w:sz w:val="26"/>
          <w:szCs w:val="26"/>
        </w:rPr>
        <w:t>Develop</w:t>
      </w:r>
      <w:proofErr w:type="spellEnd"/>
      <w:r>
        <w:rPr>
          <w:rFonts w:ascii="Arial" w:hAnsi="Arial" w:cs="Arial"/>
          <w:sz w:val="26"/>
          <w:szCs w:val="26"/>
        </w:rPr>
        <w:t xml:space="preserve">, foi utilizado como repositório de código-fonte. Todos os projetos e </w:t>
      </w:r>
      <w:proofErr w:type="spellStart"/>
      <w:r>
        <w:rPr>
          <w:rFonts w:ascii="Arial" w:hAnsi="Arial" w:cs="Arial"/>
          <w:sz w:val="26"/>
          <w:szCs w:val="26"/>
        </w:rPr>
        <w:t>sub-projetos</w:t>
      </w:r>
      <w:proofErr w:type="spellEnd"/>
      <w:r>
        <w:rPr>
          <w:rFonts w:ascii="Arial" w:hAnsi="Arial" w:cs="Arial"/>
          <w:sz w:val="26"/>
          <w:szCs w:val="26"/>
        </w:rPr>
        <w:t xml:space="preserve"> foram armazenados nos servidores do GitHub</w:t>
      </w:r>
      <w:r w:rsidR="00475C2C">
        <w:rPr>
          <w:rFonts w:ascii="Arial" w:hAnsi="Arial" w:cs="Arial"/>
          <w:sz w:val="26"/>
          <w:szCs w:val="26"/>
        </w:rPr>
        <w:t>.</w:t>
      </w:r>
    </w:p>
    <w:p w:rsidR="00475C2C" w:rsidRDefault="00475C2C" w:rsidP="00475C2C">
      <w:pPr>
        <w:jc w:val="both"/>
        <w:rPr>
          <w:rFonts w:ascii="Arial" w:hAnsi="Arial" w:cs="Arial"/>
          <w:sz w:val="26"/>
          <w:szCs w:val="26"/>
        </w:rPr>
      </w:pPr>
      <w:r>
        <w:rPr>
          <w:rFonts w:ascii="Arial" w:hAnsi="Arial" w:cs="Arial"/>
          <w:sz w:val="26"/>
          <w:szCs w:val="26"/>
        </w:rPr>
        <w:tab/>
        <w:t>Para o controle da versão do software foram definidos três grupos:</w:t>
      </w:r>
    </w:p>
    <w:p w:rsidR="00475C2C" w:rsidRDefault="00475C2C" w:rsidP="00475C2C">
      <w:pPr>
        <w:pStyle w:val="PargrafodaLista"/>
        <w:numPr>
          <w:ilvl w:val="0"/>
          <w:numId w:val="11"/>
        </w:numPr>
        <w:jc w:val="both"/>
        <w:rPr>
          <w:rFonts w:ascii="Arial" w:hAnsi="Arial" w:cs="Arial"/>
          <w:sz w:val="26"/>
          <w:szCs w:val="26"/>
        </w:rPr>
      </w:pPr>
      <w:r>
        <w:rPr>
          <w:rFonts w:ascii="Arial" w:hAnsi="Arial" w:cs="Arial"/>
          <w:sz w:val="26"/>
          <w:szCs w:val="26"/>
        </w:rPr>
        <w:t>Beta: Possuem uma formação completa, mas ainda não disponível para comercialização, utilização em ambiente de produção ou entrega ao cliente.</w:t>
      </w:r>
    </w:p>
    <w:p w:rsidR="00475C2C" w:rsidRDefault="00475C2C" w:rsidP="00475C2C">
      <w:pPr>
        <w:pStyle w:val="PargrafodaLista"/>
        <w:numPr>
          <w:ilvl w:val="0"/>
          <w:numId w:val="11"/>
        </w:numPr>
        <w:jc w:val="both"/>
        <w:rPr>
          <w:rFonts w:ascii="Arial" w:hAnsi="Arial" w:cs="Arial"/>
          <w:sz w:val="26"/>
          <w:szCs w:val="26"/>
        </w:rPr>
      </w:pPr>
      <w:r>
        <w:rPr>
          <w:rFonts w:ascii="Arial" w:hAnsi="Arial" w:cs="Arial"/>
          <w:sz w:val="26"/>
          <w:szCs w:val="26"/>
        </w:rPr>
        <w:t xml:space="preserve">RC (Release Candidate): </w:t>
      </w:r>
      <w:r w:rsidR="000C4E2D">
        <w:rPr>
          <w:rFonts w:ascii="Arial" w:hAnsi="Arial" w:cs="Arial"/>
          <w:sz w:val="26"/>
          <w:szCs w:val="26"/>
        </w:rPr>
        <w:t>Pronto para utilização em produção, mas não estável, ou seja, ainda pode passar por pequenas modificações.</w:t>
      </w:r>
    </w:p>
    <w:p w:rsidR="000C4E2D" w:rsidRDefault="000C4E2D" w:rsidP="00475C2C">
      <w:pPr>
        <w:pStyle w:val="PargrafodaLista"/>
        <w:numPr>
          <w:ilvl w:val="0"/>
          <w:numId w:val="11"/>
        </w:numPr>
        <w:jc w:val="both"/>
        <w:rPr>
          <w:rFonts w:ascii="Arial" w:hAnsi="Arial" w:cs="Arial"/>
          <w:sz w:val="26"/>
          <w:szCs w:val="26"/>
        </w:rPr>
      </w:pPr>
      <w:proofErr w:type="spellStart"/>
      <w:r>
        <w:rPr>
          <w:rFonts w:ascii="Arial" w:hAnsi="Arial" w:cs="Arial"/>
          <w:sz w:val="26"/>
          <w:szCs w:val="26"/>
        </w:rPr>
        <w:t>Stable</w:t>
      </w:r>
      <w:proofErr w:type="spellEnd"/>
      <w:r>
        <w:rPr>
          <w:rFonts w:ascii="Arial" w:hAnsi="Arial" w:cs="Arial"/>
          <w:sz w:val="26"/>
          <w:szCs w:val="26"/>
        </w:rPr>
        <w:t xml:space="preserve">: Software ou parte </w:t>
      </w:r>
      <w:proofErr w:type="gramStart"/>
      <w:r>
        <w:rPr>
          <w:rFonts w:ascii="Arial" w:hAnsi="Arial" w:cs="Arial"/>
          <w:sz w:val="26"/>
          <w:szCs w:val="26"/>
        </w:rPr>
        <w:t>de, concluído</w:t>
      </w:r>
      <w:proofErr w:type="gramEnd"/>
      <w:r>
        <w:rPr>
          <w:rFonts w:ascii="Arial" w:hAnsi="Arial" w:cs="Arial"/>
          <w:sz w:val="26"/>
          <w:szCs w:val="26"/>
        </w:rPr>
        <w:t xml:space="preserve"> de fato. Ou seja, o sistema não passara por mudanças ou atualizações.</w:t>
      </w:r>
    </w:p>
    <w:p w:rsidR="000C4E2D" w:rsidRDefault="000C4E2D" w:rsidP="000C4E2D">
      <w:pPr>
        <w:jc w:val="both"/>
        <w:rPr>
          <w:rFonts w:ascii="Arial" w:hAnsi="Arial" w:cs="Arial"/>
          <w:sz w:val="26"/>
          <w:szCs w:val="26"/>
        </w:rPr>
      </w:pPr>
      <w:r>
        <w:rPr>
          <w:rFonts w:ascii="Arial" w:hAnsi="Arial" w:cs="Arial"/>
          <w:sz w:val="26"/>
          <w:szCs w:val="26"/>
        </w:rPr>
        <w:t>Para identificação dos grupos de versões e suas subdivisões, foi adotado uma nomenclatura numérica seguindo a regra: 0.00.00.000 Onde:</w:t>
      </w:r>
    </w:p>
    <w:p w:rsidR="000C4E2D" w:rsidRPr="000C4E2D" w:rsidRDefault="000C4E2D" w:rsidP="000C4E2D">
      <w:pPr>
        <w:jc w:val="both"/>
        <w:rPr>
          <w:rFonts w:ascii="Arial" w:hAnsi="Arial" w:cs="Arial"/>
          <w:sz w:val="26"/>
          <w:szCs w:val="26"/>
        </w:rPr>
      </w:pPr>
      <w:r>
        <w:rPr>
          <w:rFonts w:ascii="Arial" w:hAnsi="Arial" w:cs="Arial"/>
          <w:sz w:val="26"/>
          <w:szCs w:val="26"/>
        </w:rPr>
        <w:tab/>
      </w:r>
    </w:p>
    <w:tbl>
      <w:tblPr>
        <w:tblStyle w:val="Tabelacomgrade"/>
        <w:tblW w:w="0" w:type="auto"/>
        <w:tblLook w:val="04A0" w:firstRow="1" w:lastRow="0" w:firstColumn="1" w:lastColumn="0" w:noHBand="0" w:noVBand="1"/>
      </w:tblPr>
      <w:tblGrid>
        <w:gridCol w:w="2166"/>
        <w:gridCol w:w="2300"/>
        <w:gridCol w:w="2166"/>
        <w:gridCol w:w="1862"/>
      </w:tblGrid>
      <w:tr w:rsidR="000C4E2D" w:rsidTr="000C4E2D">
        <w:tc>
          <w:tcPr>
            <w:tcW w:w="2166"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w:t>
            </w:r>
          </w:p>
        </w:tc>
        <w:tc>
          <w:tcPr>
            <w:tcW w:w="2300"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w:t>
            </w:r>
          </w:p>
        </w:tc>
        <w:tc>
          <w:tcPr>
            <w:tcW w:w="2166"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w:t>
            </w:r>
          </w:p>
        </w:tc>
        <w:tc>
          <w:tcPr>
            <w:tcW w:w="1862" w:type="dxa"/>
          </w:tcPr>
          <w:p w:rsidR="000C4E2D" w:rsidRPr="000C4E2D" w:rsidRDefault="000C4E2D" w:rsidP="000C4E2D">
            <w:pPr>
              <w:jc w:val="center"/>
              <w:rPr>
                <w:rFonts w:ascii="Arial" w:hAnsi="Arial" w:cs="Arial"/>
                <w:b/>
                <w:sz w:val="26"/>
                <w:szCs w:val="26"/>
              </w:rPr>
            </w:pPr>
            <w:r w:rsidRPr="000C4E2D">
              <w:rPr>
                <w:rFonts w:ascii="Arial" w:hAnsi="Arial" w:cs="Arial"/>
                <w:b/>
                <w:sz w:val="26"/>
                <w:szCs w:val="26"/>
              </w:rPr>
              <w:t>000</w:t>
            </w:r>
          </w:p>
        </w:tc>
      </w:tr>
      <w:tr w:rsidR="000C4E2D" w:rsidTr="000C4E2D">
        <w:tc>
          <w:tcPr>
            <w:tcW w:w="2166" w:type="dxa"/>
          </w:tcPr>
          <w:p w:rsidR="000C4E2D" w:rsidRDefault="000C4E2D" w:rsidP="000C4E2D">
            <w:pPr>
              <w:jc w:val="center"/>
              <w:rPr>
                <w:rFonts w:ascii="Arial" w:hAnsi="Arial" w:cs="Arial"/>
                <w:sz w:val="26"/>
                <w:szCs w:val="26"/>
              </w:rPr>
            </w:pPr>
            <w:r>
              <w:rPr>
                <w:rFonts w:ascii="Arial" w:hAnsi="Arial" w:cs="Arial"/>
                <w:sz w:val="26"/>
                <w:szCs w:val="26"/>
              </w:rPr>
              <w:t xml:space="preserve">Versão do grupo </w:t>
            </w:r>
            <w:proofErr w:type="spellStart"/>
            <w:r>
              <w:rPr>
                <w:rFonts w:ascii="Arial" w:hAnsi="Arial" w:cs="Arial"/>
                <w:sz w:val="26"/>
                <w:szCs w:val="26"/>
              </w:rPr>
              <w:t>Stable</w:t>
            </w:r>
            <w:proofErr w:type="spellEnd"/>
          </w:p>
        </w:tc>
        <w:tc>
          <w:tcPr>
            <w:tcW w:w="2300" w:type="dxa"/>
          </w:tcPr>
          <w:p w:rsidR="000C4E2D" w:rsidRDefault="000C4E2D" w:rsidP="000C4E2D">
            <w:pPr>
              <w:jc w:val="center"/>
              <w:rPr>
                <w:rFonts w:ascii="Arial" w:hAnsi="Arial" w:cs="Arial"/>
                <w:sz w:val="26"/>
                <w:szCs w:val="26"/>
              </w:rPr>
            </w:pPr>
            <w:r>
              <w:rPr>
                <w:rFonts w:ascii="Arial" w:hAnsi="Arial" w:cs="Arial"/>
                <w:sz w:val="26"/>
                <w:szCs w:val="26"/>
              </w:rPr>
              <w:t>Versão do grupo Release Candidate</w:t>
            </w:r>
          </w:p>
        </w:tc>
        <w:tc>
          <w:tcPr>
            <w:tcW w:w="2166" w:type="dxa"/>
          </w:tcPr>
          <w:p w:rsidR="000C4E2D" w:rsidRDefault="000C4E2D" w:rsidP="000C4E2D">
            <w:pPr>
              <w:jc w:val="center"/>
              <w:rPr>
                <w:rFonts w:ascii="Arial" w:hAnsi="Arial" w:cs="Arial"/>
                <w:sz w:val="26"/>
                <w:szCs w:val="26"/>
              </w:rPr>
            </w:pPr>
            <w:r>
              <w:rPr>
                <w:rFonts w:ascii="Arial" w:hAnsi="Arial" w:cs="Arial"/>
                <w:sz w:val="26"/>
                <w:szCs w:val="26"/>
              </w:rPr>
              <w:t>Versão do grupo beta</w:t>
            </w:r>
          </w:p>
        </w:tc>
        <w:tc>
          <w:tcPr>
            <w:tcW w:w="1862" w:type="dxa"/>
          </w:tcPr>
          <w:p w:rsidR="000C4E2D" w:rsidRDefault="000C4E2D" w:rsidP="000C4E2D">
            <w:pPr>
              <w:jc w:val="center"/>
              <w:rPr>
                <w:rFonts w:ascii="Arial" w:hAnsi="Arial" w:cs="Arial"/>
                <w:sz w:val="26"/>
                <w:szCs w:val="26"/>
              </w:rPr>
            </w:pPr>
            <w:r>
              <w:rPr>
                <w:rFonts w:ascii="Arial" w:hAnsi="Arial" w:cs="Arial"/>
                <w:sz w:val="26"/>
                <w:szCs w:val="26"/>
              </w:rPr>
              <w:t>Versão de correção.</w:t>
            </w:r>
          </w:p>
        </w:tc>
      </w:tr>
    </w:tbl>
    <w:p w:rsidR="000C4E2D" w:rsidRPr="000C4E2D" w:rsidRDefault="000C4E2D" w:rsidP="000C4E2D">
      <w:pPr>
        <w:jc w:val="both"/>
        <w:rPr>
          <w:rFonts w:ascii="Arial" w:hAnsi="Arial" w:cs="Arial"/>
          <w:sz w:val="26"/>
          <w:szCs w:val="26"/>
        </w:rPr>
      </w:pPr>
    </w:p>
    <w:p w:rsidR="00BF394B" w:rsidRPr="00CE1A29" w:rsidRDefault="00CE1A29" w:rsidP="0019588D">
      <w:pPr>
        <w:ind w:firstLine="708"/>
        <w:jc w:val="both"/>
        <w:rPr>
          <w:rFonts w:ascii="Arial" w:hAnsi="Arial" w:cs="Arial"/>
          <w:sz w:val="26"/>
          <w:szCs w:val="26"/>
        </w:rPr>
      </w:pPr>
      <w:r w:rsidRPr="00CE1A29">
        <w:rPr>
          <w:rFonts w:ascii="Arial" w:hAnsi="Arial" w:cs="Arial"/>
          <w:sz w:val="26"/>
          <w:szCs w:val="26"/>
        </w:rPr>
        <w:t xml:space="preserve"> </w:t>
      </w:r>
    </w:p>
    <w:p w:rsidR="00CE1A29" w:rsidRPr="0043616C" w:rsidRDefault="00CE1A29" w:rsidP="00CE1A29">
      <w:pPr>
        <w:jc w:val="both"/>
        <w:rPr>
          <w:rFonts w:ascii="Arial" w:hAnsi="Arial" w:cs="Arial"/>
          <w:b/>
          <w:sz w:val="26"/>
          <w:szCs w:val="26"/>
        </w:rPr>
      </w:pPr>
      <w:r w:rsidRPr="0043616C">
        <w:rPr>
          <w:rFonts w:ascii="Arial" w:hAnsi="Arial" w:cs="Arial"/>
          <w:b/>
          <w:sz w:val="26"/>
          <w:szCs w:val="26"/>
        </w:rPr>
        <w:t xml:space="preserve">6.1.4 Gerenciamento de Qualidade  </w:t>
      </w:r>
    </w:p>
    <w:p w:rsidR="0043616C" w:rsidRDefault="0043616C" w:rsidP="0043616C">
      <w:pPr>
        <w:jc w:val="both"/>
        <w:rPr>
          <w:rFonts w:ascii="Arial" w:hAnsi="Arial" w:cs="Arial"/>
          <w:sz w:val="26"/>
          <w:szCs w:val="26"/>
        </w:rPr>
      </w:pPr>
      <w:r>
        <w:rPr>
          <w:rFonts w:ascii="Arial" w:hAnsi="Arial" w:cs="Arial"/>
          <w:sz w:val="26"/>
          <w:szCs w:val="26"/>
        </w:rPr>
        <w:tab/>
        <w:t>Para uma gestão completa da qualidade, é necessário aplicar metodologias, tanto no processo de gerenciamento do projeto quanto no produto a ser desenvolvido.</w:t>
      </w:r>
    </w:p>
    <w:p w:rsidR="0043616C" w:rsidRDefault="0043616C" w:rsidP="0043616C">
      <w:pPr>
        <w:ind w:firstLine="708"/>
        <w:jc w:val="both"/>
        <w:rPr>
          <w:rFonts w:ascii="Arial" w:hAnsi="Arial" w:cs="Arial"/>
          <w:sz w:val="26"/>
          <w:szCs w:val="26"/>
        </w:rPr>
      </w:pPr>
      <w:r>
        <w:rPr>
          <w:rFonts w:ascii="Arial" w:hAnsi="Arial" w:cs="Arial"/>
          <w:sz w:val="26"/>
          <w:szCs w:val="26"/>
        </w:rPr>
        <w:t xml:space="preserve">Para garantir a satisfação do cliente piloto e o bom funcionamento da aplicação, foram adotadas duas metodologias de teste de software. </w:t>
      </w:r>
    </w:p>
    <w:p w:rsidR="0043616C" w:rsidRDefault="0043616C" w:rsidP="0043616C">
      <w:pPr>
        <w:pStyle w:val="PargrafodaLista"/>
        <w:numPr>
          <w:ilvl w:val="0"/>
          <w:numId w:val="12"/>
        </w:numPr>
        <w:jc w:val="both"/>
        <w:rPr>
          <w:rFonts w:ascii="Arial" w:hAnsi="Arial" w:cs="Arial"/>
          <w:sz w:val="26"/>
          <w:szCs w:val="26"/>
        </w:rPr>
      </w:pPr>
      <w:r>
        <w:rPr>
          <w:rFonts w:ascii="Arial" w:hAnsi="Arial" w:cs="Arial"/>
          <w:sz w:val="26"/>
          <w:szCs w:val="26"/>
        </w:rPr>
        <w:lastRenderedPageBreak/>
        <w:t>Testes unitários: Foram realizados testes unitários em todos os casos de uso significativos, a fim de garantir que o fluxo principal da aplicação estivesse dentro da expectativa do cliente piloto;</w:t>
      </w:r>
    </w:p>
    <w:p w:rsidR="0043616C" w:rsidRDefault="0043616C" w:rsidP="0043616C">
      <w:pPr>
        <w:pStyle w:val="PargrafodaLista"/>
        <w:numPr>
          <w:ilvl w:val="0"/>
          <w:numId w:val="12"/>
        </w:numPr>
        <w:jc w:val="both"/>
        <w:rPr>
          <w:rFonts w:ascii="Arial" w:hAnsi="Arial" w:cs="Arial"/>
          <w:sz w:val="26"/>
          <w:szCs w:val="26"/>
        </w:rPr>
      </w:pPr>
      <w:r>
        <w:rPr>
          <w:rFonts w:ascii="Arial" w:hAnsi="Arial" w:cs="Arial"/>
          <w:sz w:val="26"/>
          <w:szCs w:val="26"/>
        </w:rPr>
        <w:t>Testes de regressão: Após conclusão de módulos ou atividades de desenvolvimento eram realizados testes de regressão na aplicação, visando garantir que não houve nenhuma alteração nos processos já desenvolvidos e entregues anteriormente.</w:t>
      </w:r>
    </w:p>
    <w:p w:rsidR="0043616C" w:rsidRDefault="00AB3F46" w:rsidP="00AB3F46">
      <w:pPr>
        <w:jc w:val="both"/>
        <w:rPr>
          <w:rFonts w:ascii="Arial" w:hAnsi="Arial" w:cs="Arial"/>
          <w:sz w:val="26"/>
          <w:szCs w:val="26"/>
        </w:rPr>
      </w:pPr>
      <w:r>
        <w:rPr>
          <w:rFonts w:ascii="Arial" w:hAnsi="Arial" w:cs="Arial"/>
          <w:sz w:val="26"/>
          <w:szCs w:val="26"/>
        </w:rPr>
        <w:t xml:space="preserve">Os testes unitários foram realizados através do Visual Studio 2013 </w:t>
      </w:r>
      <w:proofErr w:type="spellStart"/>
      <w:r>
        <w:rPr>
          <w:rFonts w:ascii="Arial" w:hAnsi="Arial" w:cs="Arial"/>
          <w:sz w:val="26"/>
          <w:szCs w:val="26"/>
        </w:rPr>
        <w:t>Ultimate</w:t>
      </w:r>
      <w:proofErr w:type="spellEnd"/>
      <w:r>
        <w:rPr>
          <w:rFonts w:ascii="Arial" w:hAnsi="Arial" w:cs="Arial"/>
          <w:sz w:val="26"/>
          <w:szCs w:val="26"/>
        </w:rPr>
        <w:t>, que prove uma gama de ferramentas e plug-ins para realização de testes. Os testes de regressão eram realizados manualmente, pela equipe de desenvolvimento do sistema.</w:t>
      </w:r>
    </w:p>
    <w:p w:rsidR="00CE1A29" w:rsidRPr="00CE1A29" w:rsidRDefault="00CE1A29" w:rsidP="0043616C">
      <w:pPr>
        <w:ind w:firstLine="708"/>
        <w:jc w:val="both"/>
        <w:rPr>
          <w:rFonts w:ascii="Arial" w:hAnsi="Arial" w:cs="Arial"/>
          <w:sz w:val="26"/>
          <w:szCs w:val="26"/>
        </w:rPr>
      </w:pPr>
      <w:r w:rsidRPr="00CE1A29">
        <w:rPr>
          <w:rFonts w:ascii="Arial" w:hAnsi="Arial" w:cs="Arial"/>
          <w:sz w:val="26"/>
          <w:szCs w:val="26"/>
        </w:rPr>
        <w:t xml:space="preserve">  </w:t>
      </w:r>
    </w:p>
    <w:p w:rsidR="00CE1A29" w:rsidRDefault="00CE1A29" w:rsidP="00CE1A29">
      <w:pPr>
        <w:jc w:val="both"/>
        <w:rPr>
          <w:rFonts w:ascii="Arial" w:hAnsi="Arial" w:cs="Arial"/>
          <w:b/>
          <w:sz w:val="26"/>
          <w:szCs w:val="26"/>
        </w:rPr>
      </w:pPr>
      <w:r w:rsidRPr="0043616C">
        <w:rPr>
          <w:rFonts w:ascii="Arial" w:hAnsi="Arial" w:cs="Arial"/>
          <w:b/>
          <w:sz w:val="26"/>
          <w:szCs w:val="26"/>
        </w:rPr>
        <w:t xml:space="preserve">6.2 CRONOGRAMA  </w:t>
      </w:r>
    </w:p>
    <w:p w:rsidR="008243CC" w:rsidRPr="008243CC" w:rsidRDefault="008243CC" w:rsidP="00CE1A29">
      <w:pPr>
        <w:jc w:val="both"/>
        <w:rPr>
          <w:rFonts w:ascii="Arial" w:hAnsi="Arial" w:cs="Arial"/>
          <w:sz w:val="26"/>
          <w:szCs w:val="26"/>
        </w:rPr>
      </w:pPr>
      <w:r>
        <w:rPr>
          <w:rFonts w:ascii="Arial" w:hAnsi="Arial" w:cs="Arial"/>
          <w:b/>
          <w:sz w:val="26"/>
          <w:szCs w:val="26"/>
        </w:rPr>
        <w:tab/>
      </w:r>
      <w:r w:rsidRPr="008243CC">
        <w:rPr>
          <w:rFonts w:ascii="Arial" w:hAnsi="Arial" w:cs="Arial"/>
          <w:sz w:val="26"/>
          <w:szCs w:val="26"/>
        </w:rPr>
        <w:t>Com o conhecimento do ambiente do cliente piloto, o documento de visão concluído e especificado, a definição das gerencias a serem utilizadas, foi possível estabelecer e validar um cronograma do projeto.</w:t>
      </w:r>
    </w:p>
    <w:p w:rsidR="007541AD" w:rsidRDefault="008243CC" w:rsidP="007541AD">
      <w:pPr>
        <w:jc w:val="both"/>
        <w:rPr>
          <w:rFonts w:ascii="Arial" w:hAnsi="Arial" w:cs="Arial"/>
          <w:sz w:val="26"/>
          <w:szCs w:val="26"/>
        </w:rPr>
      </w:pPr>
      <w:r w:rsidRPr="008243CC">
        <w:rPr>
          <w:rFonts w:ascii="Arial" w:hAnsi="Arial" w:cs="Arial"/>
          <w:sz w:val="26"/>
          <w:szCs w:val="26"/>
        </w:rPr>
        <w:tab/>
        <w:t>O cronograma foi baseado principalmente no calendário acadêmico, visto que datas de entregas e conclusão do curso são fixas.</w:t>
      </w:r>
      <w:r>
        <w:rPr>
          <w:rFonts w:ascii="Arial" w:hAnsi="Arial" w:cs="Arial"/>
          <w:sz w:val="26"/>
          <w:szCs w:val="26"/>
        </w:rPr>
        <w:t xml:space="preserve"> Com isso, foi adotado que o projeto deveria ser entregue em sua primeira fase no dia </w:t>
      </w:r>
      <w:r w:rsidR="007541AD">
        <w:rPr>
          <w:rFonts w:ascii="Arial" w:hAnsi="Arial" w:cs="Arial"/>
          <w:sz w:val="26"/>
          <w:szCs w:val="26"/>
        </w:rPr>
        <w:t xml:space="preserve">04 de </w:t>
      </w:r>
      <w:proofErr w:type="gramStart"/>
      <w:r w:rsidR="007541AD">
        <w:rPr>
          <w:rFonts w:ascii="Arial" w:hAnsi="Arial" w:cs="Arial"/>
          <w:sz w:val="26"/>
          <w:szCs w:val="26"/>
        </w:rPr>
        <w:t>Dezembro</w:t>
      </w:r>
      <w:proofErr w:type="gramEnd"/>
      <w:r w:rsidR="007541AD">
        <w:rPr>
          <w:rFonts w:ascii="Arial" w:hAnsi="Arial" w:cs="Arial"/>
          <w:sz w:val="26"/>
          <w:szCs w:val="26"/>
        </w:rPr>
        <w:t xml:space="preserve"> de 2015.</w:t>
      </w:r>
    </w:p>
    <w:p w:rsidR="007541AD" w:rsidRDefault="007541AD" w:rsidP="007541AD">
      <w:pPr>
        <w:jc w:val="both"/>
        <w:rPr>
          <w:rFonts w:ascii="Arial" w:hAnsi="Arial" w:cs="Arial"/>
          <w:sz w:val="26"/>
          <w:szCs w:val="26"/>
        </w:rPr>
      </w:pPr>
    </w:p>
    <w:p w:rsidR="00CE1A29" w:rsidRPr="007541AD" w:rsidRDefault="007541AD" w:rsidP="007541AD">
      <w:pPr>
        <w:jc w:val="both"/>
        <w:rPr>
          <w:rFonts w:ascii="Arial" w:hAnsi="Arial" w:cs="Arial"/>
          <w:sz w:val="96"/>
          <w:szCs w:val="96"/>
        </w:rPr>
      </w:pPr>
      <w:r w:rsidRPr="007541AD">
        <w:rPr>
          <w:rFonts w:ascii="Arial" w:hAnsi="Arial" w:cs="Arial"/>
          <w:sz w:val="96"/>
          <w:szCs w:val="96"/>
        </w:rPr>
        <w:t>INSERIR CRONOGRAMA DO PROJETO</w:t>
      </w:r>
      <w:r w:rsidR="00CE1A29" w:rsidRPr="007541AD">
        <w:rPr>
          <w:rFonts w:ascii="Arial" w:hAnsi="Arial" w:cs="Arial"/>
          <w:sz w:val="96"/>
          <w:szCs w:val="96"/>
        </w:rPr>
        <w:t xml:space="preserve"> </w:t>
      </w:r>
    </w:p>
    <w:p w:rsidR="005B1147" w:rsidRDefault="005B1147" w:rsidP="00CE1A29">
      <w:pPr>
        <w:jc w:val="both"/>
        <w:rPr>
          <w:rFonts w:ascii="Arial" w:hAnsi="Arial" w:cs="Arial"/>
          <w:sz w:val="26"/>
          <w:szCs w:val="26"/>
        </w:rPr>
      </w:pPr>
    </w:p>
    <w:p w:rsidR="0019588D" w:rsidRDefault="0019588D" w:rsidP="00CE1A29">
      <w:pPr>
        <w:jc w:val="both"/>
        <w:rPr>
          <w:rFonts w:ascii="Arial" w:hAnsi="Arial" w:cs="Arial"/>
          <w:sz w:val="26"/>
          <w:szCs w:val="26"/>
        </w:rPr>
      </w:pPr>
    </w:p>
    <w:p w:rsidR="0019588D" w:rsidRDefault="0019588D" w:rsidP="00CE1A29">
      <w:pPr>
        <w:jc w:val="both"/>
        <w:rPr>
          <w:rFonts w:ascii="Arial" w:hAnsi="Arial" w:cs="Arial"/>
          <w:sz w:val="26"/>
          <w:szCs w:val="26"/>
        </w:rPr>
      </w:pPr>
    </w:p>
    <w:p w:rsidR="00CE1A29" w:rsidRDefault="00CE1A29" w:rsidP="00CE1A29">
      <w:pPr>
        <w:jc w:val="both"/>
        <w:rPr>
          <w:rFonts w:ascii="Arial" w:hAnsi="Arial" w:cs="Arial"/>
          <w:b/>
          <w:sz w:val="26"/>
          <w:szCs w:val="26"/>
        </w:rPr>
      </w:pPr>
      <w:r w:rsidRPr="005B1147">
        <w:rPr>
          <w:rFonts w:ascii="Arial" w:hAnsi="Arial" w:cs="Arial"/>
          <w:b/>
          <w:sz w:val="26"/>
          <w:szCs w:val="26"/>
        </w:rPr>
        <w:lastRenderedPageBreak/>
        <w:t xml:space="preserve">6.3 DESENVOLVIMENTO ITERATIVO E INCREMENTAL  </w:t>
      </w:r>
    </w:p>
    <w:p w:rsidR="00F22AF6" w:rsidRDefault="00F22AF6" w:rsidP="00CE1A29">
      <w:pPr>
        <w:jc w:val="both"/>
        <w:rPr>
          <w:rFonts w:ascii="Arial" w:hAnsi="Arial" w:cs="Arial"/>
          <w:b/>
          <w:sz w:val="26"/>
          <w:szCs w:val="26"/>
        </w:rPr>
      </w:pPr>
      <w:r>
        <w:rPr>
          <w:rFonts w:ascii="Arial" w:hAnsi="Arial" w:cs="Arial"/>
          <w:b/>
          <w:sz w:val="26"/>
          <w:szCs w:val="26"/>
        </w:rPr>
        <w:tab/>
      </w:r>
    </w:p>
    <w:p w:rsidR="0061730E" w:rsidRPr="0061730E" w:rsidRDefault="0061730E" w:rsidP="00CE1A29">
      <w:pPr>
        <w:jc w:val="both"/>
        <w:rPr>
          <w:rFonts w:ascii="Arial" w:hAnsi="Arial" w:cs="Arial"/>
          <w:sz w:val="26"/>
          <w:szCs w:val="26"/>
        </w:rPr>
      </w:pPr>
      <w:r w:rsidRPr="0061730E">
        <w:rPr>
          <w:rFonts w:ascii="Arial" w:hAnsi="Arial" w:cs="Arial"/>
          <w:sz w:val="26"/>
          <w:szCs w:val="26"/>
        </w:rPr>
        <w:tab/>
        <w:t>O desenvolvimento Iterativo e Incremental foi adotado como metodologia para o desenvolvimento deste projeto. Optou-se por esta, por ser uma metodologia flexível e com entregas parciais, foi fundamental para avaliação do andamento e qualidade do sistema a ser desenvolvido.</w:t>
      </w:r>
    </w:p>
    <w:p w:rsidR="005B1147" w:rsidRDefault="001F5553" w:rsidP="00CE1A29">
      <w:pPr>
        <w:jc w:val="both"/>
        <w:rPr>
          <w:rFonts w:ascii="Arial" w:hAnsi="Arial" w:cs="Arial"/>
          <w:sz w:val="26"/>
          <w:szCs w:val="26"/>
        </w:rPr>
      </w:pPr>
      <w:r>
        <w:rPr>
          <w:rFonts w:ascii="Arial" w:hAnsi="Arial" w:cs="Arial"/>
          <w:sz w:val="26"/>
          <w:szCs w:val="26"/>
        </w:rPr>
        <w:tab/>
        <w:t>Foram realizados seis ciclos para cada iteração, estes ciclos foram:</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Modelagem: Ciclo responsável por realizar o entendimento das regras de negócio do cliente.</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Requisitos: Ciclo responsável por realizar a criação e edição dos requisitos do sistema.</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Analise: Ciclo responsável por realizar o estudo dos requisitos e definição das necessidades tecnológicas.</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Implementação: Codificação do sistema com base nos requisitos e analise levantados.</w:t>
      </w:r>
    </w:p>
    <w:p w:rsid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Testes: Neste ciclo eram realizadas as validações referentes a cada caso de uso.</w:t>
      </w:r>
    </w:p>
    <w:p w:rsidR="001F5553" w:rsidRPr="001F5553" w:rsidRDefault="001F5553" w:rsidP="001F5553">
      <w:pPr>
        <w:pStyle w:val="PargrafodaLista"/>
        <w:numPr>
          <w:ilvl w:val="0"/>
          <w:numId w:val="13"/>
        </w:numPr>
        <w:jc w:val="both"/>
        <w:rPr>
          <w:rFonts w:ascii="Arial" w:hAnsi="Arial" w:cs="Arial"/>
          <w:sz w:val="26"/>
          <w:szCs w:val="26"/>
        </w:rPr>
      </w:pPr>
      <w:r>
        <w:rPr>
          <w:rFonts w:ascii="Arial" w:hAnsi="Arial" w:cs="Arial"/>
          <w:sz w:val="26"/>
          <w:szCs w:val="26"/>
        </w:rPr>
        <w:t>Implantação: Último ciclo de cada iteração, responsável pela entrega de cada versão release candidate.</w:t>
      </w:r>
    </w:p>
    <w:p w:rsidR="00CE1A29" w:rsidRPr="00CE1A29" w:rsidRDefault="00CE1A29" w:rsidP="005B1147">
      <w:pPr>
        <w:ind w:firstLine="708"/>
        <w:jc w:val="both"/>
        <w:rPr>
          <w:rFonts w:ascii="Arial" w:hAnsi="Arial" w:cs="Arial"/>
          <w:sz w:val="26"/>
          <w:szCs w:val="26"/>
        </w:rPr>
      </w:pPr>
    </w:p>
    <w:p w:rsidR="005B1147" w:rsidRDefault="00CE1A29" w:rsidP="00CE1A29">
      <w:pPr>
        <w:jc w:val="both"/>
        <w:rPr>
          <w:rFonts w:ascii="Arial" w:hAnsi="Arial" w:cs="Arial"/>
          <w:b/>
          <w:sz w:val="26"/>
          <w:szCs w:val="26"/>
        </w:rPr>
      </w:pPr>
      <w:r w:rsidRPr="00C63161">
        <w:rPr>
          <w:rFonts w:ascii="Arial" w:hAnsi="Arial" w:cs="Arial"/>
          <w:b/>
          <w:sz w:val="26"/>
          <w:szCs w:val="26"/>
        </w:rPr>
        <w:t xml:space="preserve">6.3.1 Concepção </w:t>
      </w:r>
    </w:p>
    <w:p w:rsidR="00CE1A29" w:rsidRDefault="00D91E90" w:rsidP="00190AAD">
      <w:pPr>
        <w:jc w:val="both"/>
        <w:rPr>
          <w:rFonts w:ascii="Arial" w:hAnsi="Arial" w:cs="Arial"/>
          <w:sz w:val="26"/>
          <w:szCs w:val="26"/>
        </w:rPr>
      </w:pPr>
      <w:r w:rsidRPr="00190AAD">
        <w:rPr>
          <w:rFonts w:ascii="Arial" w:hAnsi="Arial" w:cs="Arial"/>
          <w:sz w:val="26"/>
          <w:szCs w:val="26"/>
        </w:rPr>
        <w:tab/>
      </w:r>
      <w:r w:rsidR="00190AAD" w:rsidRPr="00190AAD">
        <w:rPr>
          <w:rFonts w:ascii="Arial" w:hAnsi="Arial" w:cs="Arial"/>
          <w:sz w:val="26"/>
          <w:szCs w:val="26"/>
        </w:rPr>
        <w:t>A</w:t>
      </w:r>
      <w:r w:rsidR="00190AAD">
        <w:rPr>
          <w:rFonts w:ascii="Arial" w:hAnsi="Arial" w:cs="Arial"/>
          <w:sz w:val="26"/>
          <w:szCs w:val="26"/>
        </w:rPr>
        <w:t xml:space="preserve"> concepção ou iní</w:t>
      </w:r>
      <w:r w:rsidR="00190AAD" w:rsidRPr="00190AAD">
        <w:rPr>
          <w:rFonts w:ascii="Arial" w:hAnsi="Arial" w:cs="Arial"/>
          <w:sz w:val="26"/>
          <w:szCs w:val="26"/>
        </w:rPr>
        <w:t>cio, foi na conclusão do Documento de Visão e na reunião para entrega do mesmo documento, onde foi assinado por todos as partes interessadas do projeto e fixado uma data macro para conclusão do projeto.</w:t>
      </w:r>
      <w:r w:rsidR="00190AAD">
        <w:rPr>
          <w:rFonts w:ascii="Arial" w:hAnsi="Arial" w:cs="Arial"/>
          <w:sz w:val="26"/>
          <w:szCs w:val="26"/>
        </w:rPr>
        <w:t xml:space="preserve"> </w:t>
      </w:r>
    </w:p>
    <w:p w:rsidR="005B1147" w:rsidRPr="00190AAD" w:rsidRDefault="005B1147" w:rsidP="0019588D">
      <w:pPr>
        <w:jc w:val="both"/>
        <w:rPr>
          <w:rFonts w:ascii="Arial" w:hAnsi="Arial" w:cs="Arial"/>
          <w:b/>
          <w:sz w:val="26"/>
          <w:szCs w:val="26"/>
        </w:rPr>
      </w:pPr>
    </w:p>
    <w:p w:rsidR="005B1147" w:rsidRDefault="00CE1A29" w:rsidP="00CE1A29">
      <w:pPr>
        <w:jc w:val="both"/>
        <w:rPr>
          <w:rFonts w:ascii="Arial" w:hAnsi="Arial" w:cs="Arial"/>
          <w:b/>
          <w:sz w:val="26"/>
          <w:szCs w:val="26"/>
        </w:rPr>
      </w:pPr>
      <w:r w:rsidRPr="00190AAD">
        <w:rPr>
          <w:rFonts w:ascii="Arial" w:hAnsi="Arial" w:cs="Arial"/>
          <w:b/>
          <w:sz w:val="26"/>
          <w:szCs w:val="26"/>
        </w:rPr>
        <w:t xml:space="preserve">6.3.2 Elaboração </w:t>
      </w:r>
    </w:p>
    <w:p w:rsidR="005149C3" w:rsidRDefault="005149C3" w:rsidP="00CE1A29">
      <w:pPr>
        <w:jc w:val="both"/>
        <w:rPr>
          <w:rFonts w:ascii="Arial" w:hAnsi="Arial" w:cs="Arial"/>
          <w:sz w:val="26"/>
          <w:szCs w:val="26"/>
        </w:rPr>
      </w:pPr>
      <w:r w:rsidRPr="005149C3">
        <w:rPr>
          <w:rFonts w:ascii="Arial" w:hAnsi="Arial" w:cs="Arial"/>
          <w:sz w:val="26"/>
          <w:szCs w:val="26"/>
        </w:rPr>
        <w:tab/>
        <w:t xml:space="preserve">O marco para a fase de elaboração do projeto foi definido como o levantamento dos casos de uso significativos, com isso obtendo uma visão melhorada do software e suas áreas </w:t>
      </w:r>
      <w:r>
        <w:rPr>
          <w:rFonts w:ascii="Arial" w:hAnsi="Arial" w:cs="Arial"/>
          <w:sz w:val="26"/>
          <w:szCs w:val="26"/>
        </w:rPr>
        <w:t>crí</w:t>
      </w:r>
      <w:r w:rsidRPr="005149C3">
        <w:rPr>
          <w:rFonts w:ascii="Arial" w:hAnsi="Arial" w:cs="Arial"/>
          <w:sz w:val="26"/>
          <w:szCs w:val="26"/>
        </w:rPr>
        <w:t>ticas.</w:t>
      </w:r>
    </w:p>
    <w:p w:rsidR="00CE1A29" w:rsidRDefault="005149C3" w:rsidP="005149C3">
      <w:pPr>
        <w:jc w:val="both"/>
        <w:rPr>
          <w:rFonts w:ascii="Arial" w:hAnsi="Arial" w:cs="Arial"/>
          <w:sz w:val="26"/>
          <w:szCs w:val="26"/>
        </w:rPr>
      </w:pPr>
      <w:r>
        <w:rPr>
          <w:rFonts w:ascii="Arial" w:hAnsi="Arial" w:cs="Arial"/>
          <w:sz w:val="26"/>
          <w:szCs w:val="26"/>
        </w:rPr>
        <w:tab/>
        <w:t xml:space="preserve">Os casos de uso significativos foram de extrema importância nesta fase, visto que após a criação e </w:t>
      </w:r>
      <w:proofErr w:type="spellStart"/>
      <w:r>
        <w:rPr>
          <w:rFonts w:ascii="Arial" w:hAnsi="Arial" w:cs="Arial"/>
          <w:sz w:val="26"/>
          <w:szCs w:val="26"/>
        </w:rPr>
        <w:t>analise</w:t>
      </w:r>
      <w:proofErr w:type="spellEnd"/>
      <w:r>
        <w:rPr>
          <w:rFonts w:ascii="Arial" w:hAnsi="Arial" w:cs="Arial"/>
          <w:sz w:val="26"/>
          <w:szCs w:val="26"/>
        </w:rPr>
        <w:t xml:space="preserve"> dos mesmos foi possível determinar uma arquitetura de software satisfatória e que atendesse ao projeto como um todo. </w:t>
      </w:r>
    </w:p>
    <w:p w:rsidR="005149C3" w:rsidRDefault="005149C3" w:rsidP="005149C3">
      <w:pPr>
        <w:jc w:val="both"/>
        <w:rPr>
          <w:rFonts w:ascii="Arial" w:hAnsi="Arial" w:cs="Arial"/>
          <w:sz w:val="26"/>
          <w:szCs w:val="26"/>
        </w:rPr>
      </w:pPr>
    </w:p>
    <w:p w:rsidR="0019588D" w:rsidRPr="00CE1A29" w:rsidRDefault="0019588D" w:rsidP="005149C3">
      <w:pPr>
        <w:jc w:val="both"/>
        <w:rPr>
          <w:rFonts w:ascii="Arial" w:hAnsi="Arial" w:cs="Arial"/>
          <w:sz w:val="26"/>
          <w:szCs w:val="26"/>
        </w:rPr>
      </w:pPr>
    </w:p>
    <w:p w:rsidR="005B1147" w:rsidRDefault="00CE1A29" w:rsidP="00CE1A29">
      <w:pPr>
        <w:jc w:val="both"/>
        <w:rPr>
          <w:rFonts w:ascii="Arial" w:hAnsi="Arial" w:cs="Arial"/>
          <w:b/>
          <w:sz w:val="26"/>
          <w:szCs w:val="26"/>
        </w:rPr>
      </w:pPr>
      <w:r w:rsidRPr="005149C3">
        <w:rPr>
          <w:rFonts w:ascii="Arial" w:hAnsi="Arial" w:cs="Arial"/>
          <w:b/>
          <w:sz w:val="26"/>
          <w:szCs w:val="26"/>
        </w:rPr>
        <w:lastRenderedPageBreak/>
        <w:t xml:space="preserve">6.3.3 Construção </w:t>
      </w:r>
    </w:p>
    <w:p w:rsidR="005149C3" w:rsidRDefault="005149C3" w:rsidP="00CE1A29">
      <w:pPr>
        <w:jc w:val="both"/>
        <w:rPr>
          <w:rFonts w:ascii="Arial" w:hAnsi="Arial" w:cs="Arial"/>
          <w:sz w:val="26"/>
          <w:szCs w:val="26"/>
        </w:rPr>
      </w:pPr>
      <w:r>
        <w:rPr>
          <w:rFonts w:ascii="Arial" w:hAnsi="Arial" w:cs="Arial"/>
          <w:b/>
          <w:sz w:val="26"/>
          <w:szCs w:val="26"/>
        </w:rPr>
        <w:tab/>
      </w:r>
      <w:r w:rsidRPr="005149C3">
        <w:rPr>
          <w:rFonts w:ascii="Arial" w:hAnsi="Arial" w:cs="Arial"/>
          <w:sz w:val="26"/>
          <w:szCs w:val="26"/>
        </w:rPr>
        <w:t>A construção inicia-se no desenvolvimento da aplicação, ou seja, na codificação do mesmo. Nesta fase o foco era em agilizar o processo de desenvolvimento, utilizando ferramentas e bibliotecas para que o processo tivesse qualidade, segurança e velocidade em sua utilização.</w:t>
      </w:r>
    </w:p>
    <w:p w:rsidR="005149C3" w:rsidRPr="005149C3" w:rsidRDefault="005149C3" w:rsidP="00CE1A29">
      <w:pPr>
        <w:jc w:val="both"/>
        <w:rPr>
          <w:rFonts w:ascii="Arial" w:hAnsi="Arial" w:cs="Arial"/>
          <w:sz w:val="26"/>
          <w:szCs w:val="26"/>
        </w:rPr>
      </w:pPr>
      <w:r>
        <w:rPr>
          <w:rFonts w:ascii="Arial" w:hAnsi="Arial" w:cs="Arial"/>
          <w:sz w:val="26"/>
          <w:szCs w:val="26"/>
        </w:rPr>
        <w:tab/>
        <w:t>Nesta fase também são criados todos os testes unitários, e aplicados a ao processo de desenvolvimento.</w:t>
      </w:r>
    </w:p>
    <w:p w:rsidR="00CE1A29" w:rsidRPr="00CE1A29" w:rsidRDefault="00CE1A29" w:rsidP="005B1147">
      <w:pPr>
        <w:ind w:firstLine="708"/>
        <w:jc w:val="both"/>
        <w:rPr>
          <w:rFonts w:ascii="Arial" w:hAnsi="Arial" w:cs="Arial"/>
          <w:sz w:val="26"/>
          <w:szCs w:val="26"/>
        </w:rPr>
      </w:pPr>
      <w:r w:rsidRPr="00CE1A29">
        <w:rPr>
          <w:rFonts w:ascii="Arial" w:hAnsi="Arial" w:cs="Arial"/>
          <w:sz w:val="26"/>
          <w:szCs w:val="26"/>
        </w:rPr>
        <w:t xml:space="preserve">  </w:t>
      </w:r>
    </w:p>
    <w:p w:rsidR="005B1147" w:rsidRDefault="00CE1A29" w:rsidP="00CE1A29">
      <w:pPr>
        <w:jc w:val="both"/>
        <w:rPr>
          <w:rFonts w:ascii="Arial" w:hAnsi="Arial" w:cs="Arial"/>
          <w:b/>
          <w:sz w:val="26"/>
          <w:szCs w:val="26"/>
        </w:rPr>
      </w:pPr>
      <w:r w:rsidRPr="005149C3">
        <w:rPr>
          <w:rFonts w:ascii="Arial" w:hAnsi="Arial" w:cs="Arial"/>
          <w:b/>
          <w:sz w:val="26"/>
          <w:szCs w:val="26"/>
        </w:rPr>
        <w:t xml:space="preserve">6.3.4 Transição </w:t>
      </w:r>
    </w:p>
    <w:p w:rsidR="005B1147" w:rsidRDefault="005149C3" w:rsidP="00CE1A29">
      <w:pPr>
        <w:jc w:val="both"/>
        <w:rPr>
          <w:rFonts w:ascii="Arial" w:hAnsi="Arial" w:cs="Arial"/>
          <w:sz w:val="26"/>
          <w:szCs w:val="26"/>
        </w:rPr>
      </w:pPr>
      <w:r>
        <w:rPr>
          <w:rFonts w:ascii="Arial" w:hAnsi="Arial" w:cs="Arial"/>
          <w:b/>
          <w:sz w:val="26"/>
          <w:szCs w:val="26"/>
        </w:rPr>
        <w:tab/>
      </w:r>
      <w:r w:rsidRPr="009D609C">
        <w:rPr>
          <w:rFonts w:ascii="Arial" w:hAnsi="Arial" w:cs="Arial"/>
          <w:sz w:val="26"/>
          <w:szCs w:val="26"/>
        </w:rPr>
        <w:t xml:space="preserve">Para este projeto a transição acontece no momento pós apresentação à banca avaliativa acadêmica. </w:t>
      </w:r>
      <w:r w:rsidR="005617A7" w:rsidRPr="009D609C">
        <w:rPr>
          <w:rFonts w:ascii="Arial" w:hAnsi="Arial" w:cs="Arial"/>
          <w:sz w:val="26"/>
          <w:szCs w:val="26"/>
        </w:rPr>
        <w:t>Onde é realizado a apresentação final do software e entregue a</w:t>
      </w:r>
      <w:r w:rsidRPr="009D609C">
        <w:rPr>
          <w:rFonts w:ascii="Arial" w:hAnsi="Arial" w:cs="Arial"/>
          <w:sz w:val="26"/>
          <w:szCs w:val="26"/>
        </w:rPr>
        <w:t xml:space="preserve"> fase um ao cliente piloto.</w:t>
      </w:r>
      <w:r w:rsidR="00CE1A29" w:rsidRPr="00CE1A29">
        <w:rPr>
          <w:rFonts w:ascii="Arial" w:hAnsi="Arial" w:cs="Arial"/>
          <w:sz w:val="26"/>
          <w:szCs w:val="26"/>
        </w:rPr>
        <w:t xml:space="preserve"> </w:t>
      </w:r>
    </w:p>
    <w:p w:rsidR="009D609C" w:rsidRDefault="009D609C" w:rsidP="00CE1A29">
      <w:pPr>
        <w:jc w:val="both"/>
        <w:rPr>
          <w:rFonts w:ascii="Arial" w:hAnsi="Arial" w:cs="Arial"/>
          <w:sz w:val="26"/>
          <w:szCs w:val="26"/>
        </w:rPr>
      </w:pPr>
    </w:p>
    <w:p w:rsidR="00CE1A29" w:rsidRPr="00FC59CB" w:rsidRDefault="00CE1A29" w:rsidP="00CE1A29">
      <w:pPr>
        <w:jc w:val="both"/>
        <w:rPr>
          <w:rFonts w:ascii="Arial" w:hAnsi="Arial" w:cs="Arial"/>
          <w:b/>
          <w:sz w:val="26"/>
          <w:szCs w:val="26"/>
        </w:rPr>
      </w:pPr>
      <w:r w:rsidRPr="00FC59CB">
        <w:rPr>
          <w:rFonts w:ascii="Arial" w:hAnsi="Arial" w:cs="Arial"/>
          <w:b/>
          <w:sz w:val="26"/>
          <w:szCs w:val="26"/>
        </w:rPr>
        <w:t xml:space="preserve">6.6 MODELAGEM E ARQUITETURA  </w:t>
      </w:r>
    </w:p>
    <w:p w:rsidR="00A94841" w:rsidRDefault="00CE1A29" w:rsidP="00A94841">
      <w:pPr>
        <w:ind w:firstLine="708"/>
        <w:jc w:val="both"/>
        <w:rPr>
          <w:rFonts w:ascii="Arial" w:hAnsi="Arial" w:cs="Arial"/>
          <w:b/>
          <w:sz w:val="26"/>
          <w:szCs w:val="26"/>
        </w:rPr>
      </w:pPr>
      <w:r w:rsidRPr="00FC59CB">
        <w:rPr>
          <w:rFonts w:ascii="Arial" w:hAnsi="Arial" w:cs="Arial"/>
          <w:b/>
          <w:sz w:val="26"/>
          <w:szCs w:val="26"/>
        </w:rPr>
        <w:t xml:space="preserve">6.6.1 Diagramas de Caso de Uso </w:t>
      </w:r>
    </w:p>
    <w:p w:rsidR="004B1DBB" w:rsidRDefault="004B1DBB" w:rsidP="00A94841">
      <w:pPr>
        <w:ind w:firstLine="708"/>
        <w:jc w:val="both"/>
        <w:rPr>
          <w:rFonts w:ascii="Arial" w:hAnsi="Arial" w:cs="Arial"/>
          <w:sz w:val="26"/>
          <w:szCs w:val="26"/>
        </w:rPr>
      </w:pPr>
      <w:r w:rsidRPr="004B1DBB">
        <w:rPr>
          <w:rFonts w:ascii="Arial" w:hAnsi="Arial" w:cs="Arial"/>
          <w:sz w:val="26"/>
          <w:szCs w:val="26"/>
        </w:rPr>
        <w:t>Um diagrama de caso de uso é um documento que descreve uma sequência de eventos através de um ator inicial. Esse ator pode ser tanto um usuário da aplicação quanto uma outra parte do sistema que dispara a utilização de um método corrente.</w:t>
      </w:r>
    </w:p>
    <w:p w:rsidR="004B1DBB" w:rsidRPr="004B1DBB" w:rsidRDefault="004B1DBB" w:rsidP="00A94841">
      <w:pPr>
        <w:ind w:firstLine="708"/>
        <w:jc w:val="both"/>
        <w:rPr>
          <w:rFonts w:ascii="Arial" w:hAnsi="Arial" w:cs="Arial"/>
          <w:sz w:val="26"/>
          <w:szCs w:val="26"/>
        </w:rPr>
      </w:pPr>
      <w:r>
        <w:rPr>
          <w:rFonts w:ascii="Arial" w:hAnsi="Arial" w:cs="Arial"/>
          <w:sz w:val="26"/>
          <w:szCs w:val="26"/>
        </w:rPr>
        <w:t>Por ser um diagrama de fácil visualização e entendimento do fluxo, a utilização do mesmo, e de grande importância no processo de documentação de um sistema.</w:t>
      </w:r>
    </w:p>
    <w:p w:rsidR="00CE1A29" w:rsidRDefault="004B1DBB" w:rsidP="00CE1A29">
      <w:pPr>
        <w:jc w:val="both"/>
        <w:rPr>
          <w:rFonts w:ascii="Arial" w:hAnsi="Arial" w:cs="Arial"/>
          <w:sz w:val="96"/>
          <w:szCs w:val="96"/>
        </w:rPr>
      </w:pPr>
      <w:r w:rsidRPr="004B1DBB">
        <w:rPr>
          <w:rFonts w:ascii="Arial" w:hAnsi="Arial" w:cs="Arial"/>
          <w:sz w:val="96"/>
          <w:szCs w:val="96"/>
        </w:rPr>
        <w:t>INSERIR DIAGRAMA DE CASO DE USO</w:t>
      </w:r>
      <w:r w:rsidR="00CE1A29" w:rsidRPr="004B1DBB">
        <w:rPr>
          <w:rFonts w:ascii="Arial" w:hAnsi="Arial" w:cs="Arial"/>
          <w:sz w:val="96"/>
          <w:szCs w:val="96"/>
        </w:rPr>
        <w:t xml:space="preserve"> </w:t>
      </w:r>
    </w:p>
    <w:p w:rsidR="0019588D" w:rsidRDefault="0019588D" w:rsidP="00122C3A">
      <w:pPr>
        <w:jc w:val="both"/>
        <w:rPr>
          <w:rFonts w:ascii="Arial" w:hAnsi="Arial" w:cs="Arial"/>
          <w:sz w:val="96"/>
          <w:szCs w:val="96"/>
        </w:rPr>
      </w:pPr>
    </w:p>
    <w:p w:rsidR="00CE1A29" w:rsidRPr="00CE1A29" w:rsidRDefault="00122C3A" w:rsidP="0019588D">
      <w:pPr>
        <w:ind w:firstLine="708"/>
        <w:jc w:val="both"/>
        <w:rPr>
          <w:rFonts w:ascii="Arial" w:hAnsi="Arial" w:cs="Arial"/>
          <w:sz w:val="26"/>
          <w:szCs w:val="26"/>
        </w:rPr>
      </w:pPr>
      <w:r>
        <w:rPr>
          <w:rFonts w:ascii="Arial" w:hAnsi="Arial" w:cs="Arial"/>
          <w:sz w:val="26"/>
          <w:szCs w:val="26"/>
        </w:rPr>
        <w:lastRenderedPageBreak/>
        <w:t>Neste diagrama é possível visualizar a interação dos atores com as suas funcionalidades respectivas. O usuário Administrador, possui acesso a todos casos de uso de administração, enquanto o ator Garçom possui acesso somente ao módulo de pedidos. Por esta divisão entre atores, e por adotarem tecnologias de interface diferentes, foi aplicado o desenvolvimento multicamadas.</w:t>
      </w:r>
    </w:p>
    <w:p w:rsidR="004B1DBB" w:rsidRDefault="00CE1A29" w:rsidP="00CE1A29">
      <w:pPr>
        <w:jc w:val="both"/>
        <w:rPr>
          <w:rFonts w:ascii="Arial" w:hAnsi="Arial" w:cs="Arial"/>
          <w:b/>
          <w:sz w:val="26"/>
          <w:szCs w:val="26"/>
        </w:rPr>
      </w:pPr>
      <w:r w:rsidRPr="00213D73">
        <w:rPr>
          <w:rFonts w:ascii="Arial" w:hAnsi="Arial" w:cs="Arial"/>
          <w:b/>
          <w:sz w:val="26"/>
          <w:szCs w:val="26"/>
        </w:rPr>
        <w:t xml:space="preserve">6.6.2 Desenvolvimento Multicamadas </w:t>
      </w:r>
    </w:p>
    <w:p w:rsidR="00E36AB9" w:rsidRPr="00E36AB9" w:rsidRDefault="00E36AB9" w:rsidP="00CE1A29">
      <w:pPr>
        <w:jc w:val="both"/>
        <w:rPr>
          <w:rFonts w:ascii="Arial" w:hAnsi="Arial" w:cs="Arial"/>
          <w:sz w:val="26"/>
          <w:szCs w:val="26"/>
        </w:rPr>
      </w:pPr>
      <w:r w:rsidRPr="00E36AB9">
        <w:rPr>
          <w:rFonts w:ascii="Arial" w:hAnsi="Arial" w:cs="Arial"/>
          <w:sz w:val="26"/>
          <w:szCs w:val="26"/>
        </w:rPr>
        <w:tab/>
        <w:t>O desenvolvimento multicamadas fornece um desacoplamento, e facilita uma construção genérica da aplicação. Como o sistema passara por inúmeras fase</w:t>
      </w:r>
      <w:r>
        <w:rPr>
          <w:rFonts w:ascii="Arial" w:hAnsi="Arial" w:cs="Arial"/>
          <w:sz w:val="26"/>
          <w:szCs w:val="26"/>
        </w:rPr>
        <w:t>s</w:t>
      </w:r>
      <w:r w:rsidRPr="00E36AB9">
        <w:rPr>
          <w:rFonts w:ascii="Arial" w:hAnsi="Arial" w:cs="Arial"/>
          <w:sz w:val="26"/>
          <w:szCs w:val="26"/>
        </w:rPr>
        <w:t xml:space="preserve"> de desenvolvimento, a utilização desta arquitetura fornece uma facilidade na criação e utilização de componentes individuais.</w:t>
      </w:r>
    </w:p>
    <w:p w:rsidR="00CE1A29" w:rsidRPr="00CE1A29" w:rsidRDefault="00E36AB9" w:rsidP="00E36AB9">
      <w:pPr>
        <w:ind w:firstLine="708"/>
        <w:jc w:val="both"/>
        <w:rPr>
          <w:rFonts w:ascii="Arial" w:hAnsi="Arial" w:cs="Arial"/>
          <w:sz w:val="26"/>
          <w:szCs w:val="26"/>
        </w:rPr>
      </w:pPr>
      <w:r>
        <w:rPr>
          <w:rFonts w:ascii="Arial" w:hAnsi="Arial" w:cs="Arial"/>
          <w:sz w:val="26"/>
          <w:szCs w:val="26"/>
        </w:rPr>
        <w:t>A seguir será demonstrado como a arquitetura multicamadas foi aplicada, através das visões de caso de uso significativos, logica e visão de implantação é possível analisar como a estrutura e adaptável a qualquer tecnologia e fornece uma agilidade no desenvolvimento de novas funcionalidades.</w:t>
      </w:r>
    </w:p>
    <w:p w:rsidR="008F6A31" w:rsidRPr="00420311" w:rsidRDefault="00CE1A29" w:rsidP="00CE1A29">
      <w:pPr>
        <w:jc w:val="both"/>
        <w:rPr>
          <w:rFonts w:ascii="Arial" w:hAnsi="Arial" w:cs="Arial"/>
          <w:b/>
          <w:sz w:val="26"/>
          <w:szCs w:val="26"/>
        </w:rPr>
      </w:pPr>
      <w:r w:rsidRPr="00420311">
        <w:rPr>
          <w:rFonts w:ascii="Arial" w:hAnsi="Arial" w:cs="Arial"/>
          <w:b/>
          <w:sz w:val="26"/>
          <w:szCs w:val="26"/>
        </w:rPr>
        <w:t xml:space="preserve">6.6.3 Visão de casos de uso significativos </w:t>
      </w:r>
    </w:p>
    <w:p w:rsidR="00520D4F" w:rsidRDefault="00CE1A29" w:rsidP="008F6A31">
      <w:pPr>
        <w:ind w:firstLine="708"/>
        <w:jc w:val="both"/>
        <w:rPr>
          <w:rFonts w:ascii="Arial" w:hAnsi="Arial" w:cs="Arial"/>
          <w:sz w:val="26"/>
          <w:szCs w:val="26"/>
        </w:rPr>
      </w:pPr>
      <w:r w:rsidRPr="00CE1A29">
        <w:rPr>
          <w:rFonts w:ascii="Arial" w:hAnsi="Arial" w:cs="Arial"/>
          <w:sz w:val="26"/>
          <w:szCs w:val="26"/>
        </w:rPr>
        <w:t>Esta seção apresenta os casos de uso mais significativos para o software e devido a isso, são utilizados para validação da arquitetura proposta.</w:t>
      </w:r>
    </w:p>
    <w:p w:rsidR="00420311"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Incluir Pedido: Este caso de uso descreve como inserir um pedido no sistema, o pedido deverá ser realizado pelo ator Garçom;</w:t>
      </w:r>
    </w:p>
    <w:p w:rsidR="00520D4F"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Abrir Caixa: Este caso de uso descreve o processo de abertura do caixa na aplicação;</w:t>
      </w:r>
    </w:p>
    <w:p w:rsidR="00520D4F" w:rsidRDefault="00520D4F" w:rsidP="00520D4F">
      <w:pPr>
        <w:pStyle w:val="PargrafodaLista"/>
        <w:numPr>
          <w:ilvl w:val="0"/>
          <w:numId w:val="14"/>
        </w:numPr>
        <w:jc w:val="both"/>
        <w:rPr>
          <w:rFonts w:ascii="Arial" w:hAnsi="Arial" w:cs="Arial"/>
          <w:sz w:val="26"/>
          <w:szCs w:val="26"/>
        </w:rPr>
      </w:pPr>
      <w:r>
        <w:rPr>
          <w:rFonts w:ascii="Arial" w:hAnsi="Arial" w:cs="Arial"/>
          <w:sz w:val="26"/>
          <w:szCs w:val="26"/>
        </w:rPr>
        <w:t>Fechar Caixa: Este caso de uso descreve o processo de encerramento de caixa;</w:t>
      </w:r>
    </w:p>
    <w:p w:rsidR="00520D4F" w:rsidRDefault="00520D4F" w:rsidP="00520D4F">
      <w:pPr>
        <w:pStyle w:val="PargrafodaLista"/>
        <w:numPr>
          <w:ilvl w:val="0"/>
          <w:numId w:val="14"/>
        </w:numPr>
        <w:jc w:val="both"/>
        <w:rPr>
          <w:rFonts w:ascii="Arial" w:hAnsi="Arial" w:cs="Arial"/>
          <w:sz w:val="26"/>
          <w:szCs w:val="26"/>
        </w:rPr>
      </w:pPr>
      <w:proofErr w:type="gramStart"/>
      <w:r>
        <w:rPr>
          <w:rFonts w:ascii="Arial" w:hAnsi="Arial" w:cs="Arial"/>
          <w:sz w:val="26"/>
          <w:szCs w:val="26"/>
        </w:rPr>
        <w:t>Fechar Comanda</w:t>
      </w:r>
      <w:proofErr w:type="gramEnd"/>
      <w:r>
        <w:rPr>
          <w:rFonts w:ascii="Arial" w:hAnsi="Arial" w:cs="Arial"/>
          <w:sz w:val="26"/>
          <w:szCs w:val="26"/>
        </w:rPr>
        <w:t>: Este caso de uso descreve o processo de pagamento e encerramento de comanda do cliente;</w:t>
      </w:r>
    </w:p>
    <w:p w:rsidR="00CE1A29" w:rsidRPr="00CE1A29" w:rsidRDefault="00CE1A29" w:rsidP="008F6A31">
      <w:pPr>
        <w:ind w:firstLine="708"/>
        <w:jc w:val="both"/>
        <w:rPr>
          <w:rFonts w:ascii="Arial" w:hAnsi="Arial" w:cs="Arial"/>
          <w:sz w:val="26"/>
          <w:szCs w:val="26"/>
        </w:rPr>
      </w:pPr>
      <w:r w:rsidRPr="00CE1A29">
        <w:rPr>
          <w:rFonts w:ascii="Arial" w:hAnsi="Arial" w:cs="Arial"/>
          <w:sz w:val="26"/>
          <w:szCs w:val="26"/>
        </w:rPr>
        <w:t xml:space="preserve">Na imagem abaixo está exposta a estrutura dos casos de uso significativos.  </w:t>
      </w:r>
    </w:p>
    <w:p w:rsidR="00CE1A29" w:rsidRPr="00420311" w:rsidRDefault="00420311" w:rsidP="00CE1A29">
      <w:pPr>
        <w:jc w:val="both"/>
        <w:rPr>
          <w:rFonts w:ascii="Arial" w:hAnsi="Arial" w:cs="Arial"/>
          <w:sz w:val="96"/>
          <w:szCs w:val="96"/>
        </w:rPr>
      </w:pPr>
      <w:r w:rsidRPr="00420311">
        <w:rPr>
          <w:rFonts w:ascii="Arial" w:hAnsi="Arial" w:cs="Arial"/>
          <w:sz w:val="96"/>
          <w:szCs w:val="96"/>
        </w:rPr>
        <w:t xml:space="preserve">INSERIR DIAGRAMA DE </w:t>
      </w:r>
      <w:r w:rsidRPr="00420311">
        <w:rPr>
          <w:rFonts w:ascii="Arial" w:hAnsi="Arial" w:cs="Arial"/>
          <w:sz w:val="96"/>
          <w:szCs w:val="96"/>
        </w:rPr>
        <w:lastRenderedPageBreak/>
        <w:t>CASO DE USO SIGNIFICATIVO</w:t>
      </w:r>
      <w:r w:rsidR="00CE1A29" w:rsidRPr="00420311">
        <w:rPr>
          <w:rFonts w:ascii="Arial" w:hAnsi="Arial" w:cs="Arial"/>
          <w:sz w:val="96"/>
          <w:szCs w:val="96"/>
        </w:rPr>
        <w:t xml:space="preserve">  </w:t>
      </w:r>
    </w:p>
    <w:p w:rsidR="00420311" w:rsidRDefault="00CE1A29" w:rsidP="00CE1A29">
      <w:pPr>
        <w:jc w:val="both"/>
        <w:rPr>
          <w:rFonts w:ascii="Arial" w:hAnsi="Arial" w:cs="Arial"/>
          <w:sz w:val="26"/>
          <w:szCs w:val="26"/>
        </w:rPr>
      </w:pPr>
      <w:r w:rsidRPr="00CE1A29">
        <w:rPr>
          <w:rFonts w:ascii="Arial" w:hAnsi="Arial" w:cs="Arial"/>
          <w:sz w:val="26"/>
          <w:szCs w:val="26"/>
        </w:rPr>
        <w:t xml:space="preserve">6.6.4 Diagrama de Classes de Domínio </w:t>
      </w:r>
    </w:p>
    <w:p w:rsidR="00420311" w:rsidRDefault="00420311" w:rsidP="00CE1A29">
      <w:pPr>
        <w:jc w:val="both"/>
        <w:rPr>
          <w:rFonts w:ascii="Arial" w:hAnsi="Arial" w:cs="Arial"/>
          <w:sz w:val="26"/>
          <w:szCs w:val="26"/>
        </w:rPr>
      </w:pPr>
      <w:r>
        <w:rPr>
          <w:rFonts w:ascii="Arial" w:hAnsi="Arial" w:cs="Arial"/>
          <w:sz w:val="26"/>
          <w:szCs w:val="26"/>
        </w:rPr>
        <w:tab/>
        <w:t>O diagrama de classe fornece uma visão estática e macro do sistema, este diagrama deve conter todas as classes utilizadas para o desenvolvimento e seus atributos com tipos respectivos.</w:t>
      </w:r>
    </w:p>
    <w:p w:rsidR="00420311" w:rsidRPr="00D619DF" w:rsidRDefault="00420311" w:rsidP="00CE1A29">
      <w:pPr>
        <w:jc w:val="both"/>
        <w:rPr>
          <w:rFonts w:ascii="Arial" w:hAnsi="Arial" w:cs="Arial"/>
          <w:sz w:val="96"/>
          <w:szCs w:val="96"/>
        </w:rPr>
      </w:pPr>
      <w:r w:rsidRPr="00520D4F">
        <w:rPr>
          <w:rFonts w:ascii="Arial" w:hAnsi="Arial" w:cs="Arial"/>
          <w:sz w:val="96"/>
          <w:szCs w:val="96"/>
        </w:rPr>
        <w:t>INSERIR DIAGRAMA DE CLASSE</w:t>
      </w:r>
    </w:p>
    <w:p w:rsidR="00420311" w:rsidRDefault="00420311" w:rsidP="00CE1A29">
      <w:pPr>
        <w:jc w:val="both"/>
        <w:rPr>
          <w:rFonts w:ascii="Arial" w:hAnsi="Arial" w:cs="Arial"/>
          <w:sz w:val="26"/>
          <w:szCs w:val="26"/>
        </w:rPr>
      </w:pPr>
    </w:p>
    <w:p w:rsidR="00420311" w:rsidRDefault="00CE1A29" w:rsidP="00CE1A29">
      <w:pPr>
        <w:jc w:val="both"/>
        <w:rPr>
          <w:rFonts w:ascii="Arial" w:hAnsi="Arial" w:cs="Arial"/>
          <w:b/>
          <w:sz w:val="26"/>
          <w:szCs w:val="26"/>
        </w:rPr>
      </w:pPr>
      <w:r w:rsidRPr="00420311">
        <w:rPr>
          <w:rFonts w:ascii="Arial" w:hAnsi="Arial" w:cs="Arial"/>
          <w:b/>
          <w:sz w:val="26"/>
          <w:szCs w:val="26"/>
        </w:rPr>
        <w:t xml:space="preserve">6.6.5 Realização de casos de uso </w:t>
      </w:r>
    </w:p>
    <w:p w:rsidR="00420311" w:rsidRPr="00420311" w:rsidRDefault="00420311" w:rsidP="00CE1A29">
      <w:pPr>
        <w:jc w:val="both"/>
        <w:rPr>
          <w:rFonts w:ascii="Arial" w:hAnsi="Arial" w:cs="Arial"/>
          <w:sz w:val="96"/>
          <w:szCs w:val="96"/>
        </w:rPr>
      </w:pPr>
      <w:r w:rsidRPr="00420311">
        <w:rPr>
          <w:rFonts w:ascii="Arial" w:hAnsi="Arial" w:cs="Arial"/>
          <w:sz w:val="26"/>
          <w:szCs w:val="26"/>
        </w:rPr>
        <w:tab/>
        <w:t>Este diagrama é responsável por demonstrar o fluxo de cada caso de uso significativo.</w:t>
      </w:r>
    </w:p>
    <w:p w:rsidR="00420311" w:rsidRPr="002D7A5C" w:rsidRDefault="00420311" w:rsidP="00CE1A29">
      <w:pPr>
        <w:jc w:val="both"/>
        <w:rPr>
          <w:rFonts w:ascii="Arial" w:hAnsi="Arial" w:cs="Arial"/>
          <w:sz w:val="96"/>
          <w:szCs w:val="96"/>
        </w:rPr>
      </w:pPr>
      <w:r w:rsidRPr="002D7A5C">
        <w:rPr>
          <w:rFonts w:ascii="Arial" w:hAnsi="Arial" w:cs="Arial"/>
          <w:sz w:val="96"/>
          <w:szCs w:val="96"/>
        </w:rPr>
        <w:t xml:space="preserve">INSERIR DIAGRAMA DE </w:t>
      </w:r>
      <w:r w:rsidRPr="002D7A5C">
        <w:rPr>
          <w:rFonts w:ascii="Arial" w:hAnsi="Arial" w:cs="Arial"/>
          <w:sz w:val="96"/>
          <w:szCs w:val="96"/>
        </w:rPr>
        <w:lastRenderedPageBreak/>
        <w:t>REALIZACAO DE CASO DE USO</w:t>
      </w:r>
    </w:p>
    <w:p w:rsidR="00CE1A29" w:rsidRPr="00CE1A29" w:rsidRDefault="00CE1A29" w:rsidP="00CE1A29">
      <w:pPr>
        <w:jc w:val="both"/>
        <w:rPr>
          <w:rFonts w:ascii="Arial" w:hAnsi="Arial" w:cs="Arial"/>
          <w:sz w:val="26"/>
          <w:szCs w:val="26"/>
        </w:rPr>
      </w:pPr>
      <w:r w:rsidRPr="00CE1A29">
        <w:rPr>
          <w:rFonts w:ascii="Arial" w:hAnsi="Arial" w:cs="Arial"/>
          <w:sz w:val="26"/>
          <w:szCs w:val="26"/>
        </w:rPr>
        <w:t xml:space="preserve">  </w:t>
      </w:r>
    </w:p>
    <w:p w:rsidR="00420311" w:rsidRPr="00420311" w:rsidRDefault="00CE1A29" w:rsidP="00CE1A29">
      <w:pPr>
        <w:jc w:val="both"/>
        <w:rPr>
          <w:rFonts w:ascii="Arial" w:hAnsi="Arial" w:cs="Arial"/>
          <w:b/>
          <w:sz w:val="26"/>
          <w:szCs w:val="26"/>
        </w:rPr>
      </w:pPr>
      <w:r w:rsidRPr="00420311">
        <w:rPr>
          <w:rFonts w:ascii="Arial" w:hAnsi="Arial" w:cs="Arial"/>
          <w:b/>
          <w:sz w:val="26"/>
          <w:szCs w:val="26"/>
        </w:rPr>
        <w:t xml:space="preserve">6.6.6 Documentação dos casos de uso Significativos </w:t>
      </w:r>
    </w:p>
    <w:p w:rsidR="00420311" w:rsidRPr="00420311" w:rsidRDefault="00420311" w:rsidP="00CE1A29">
      <w:pPr>
        <w:jc w:val="both"/>
        <w:rPr>
          <w:rFonts w:ascii="Arial" w:hAnsi="Arial" w:cs="Arial"/>
          <w:sz w:val="26"/>
          <w:szCs w:val="26"/>
        </w:rPr>
      </w:pPr>
      <w:r w:rsidRPr="00420311">
        <w:rPr>
          <w:rFonts w:ascii="Arial" w:hAnsi="Arial" w:cs="Arial"/>
          <w:sz w:val="26"/>
          <w:szCs w:val="26"/>
        </w:rPr>
        <w:tab/>
        <w:t>Para a documentação dos Casos de Uso, foi criado um documento que mantem todas as características do caso de uso anexadas em um único arquivo. Protótipo, validações, mensagens, regras de negócios gerais, fluxos alternativos e de exceção estão presentes em um mesmo documento, facilitando a leitura e entendimento, e centralizando as informações necessárias para desenvolvimento.</w:t>
      </w:r>
    </w:p>
    <w:p w:rsidR="00CE1A29" w:rsidRDefault="00CE1A29"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Default="00523427" w:rsidP="00420311">
      <w:pPr>
        <w:ind w:firstLine="708"/>
        <w:jc w:val="both"/>
        <w:rPr>
          <w:rFonts w:ascii="Arial" w:hAnsi="Arial" w:cs="Arial"/>
          <w:sz w:val="26"/>
          <w:szCs w:val="26"/>
        </w:rPr>
      </w:pPr>
    </w:p>
    <w:p w:rsidR="00523427" w:rsidRPr="00CE1A29" w:rsidRDefault="00523427" w:rsidP="00420311">
      <w:pPr>
        <w:ind w:firstLine="708"/>
        <w:jc w:val="both"/>
        <w:rPr>
          <w:rFonts w:ascii="Arial" w:hAnsi="Arial" w:cs="Arial"/>
          <w:sz w:val="26"/>
          <w:szCs w:val="26"/>
        </w:rPr>
      </w:pPr>
    </w:p>
    <w:p w:rsidR="00CE1A29" w:rsidRDefault="00CE1A29" w:rsidP="00CE1A29">
      <w:pPr>
        <w:jc w:val="both"/>
        <w:rPr>
          <w:rFonts w:ascii="Arial" w:hAnsi="Arial" w:cs="Arial"/>
          <w:b/>
          <w:sz w:val="26"/>
          <w:szCs w:val="26"/>
        </w:rPr>
      </w:pPr>
      <w:r w:rsidRPr="0015508F">
        <w:rPr>
          <w:rFonts w:ascii="Arial" w:hAnsi="Arial" w:cs="Arial"/>
          <w:b/>
          <w:sz w:val="26"/>
          <w:szCs w:val="26"/>
        </w:rPr>
        <w:t xml:space="preserve">6.7 MODELO FÍSICO DE DADOS  </w:t>
      </w:r>
    </w:p>
    <w:p w:rsidR="00EB34E0" w:rsidRDefault="00457B5D" w:rsidP="00CE1A29">
      <w:pPr>
        <w:jc w:val="both"/>
        <w:rPr>
          <w:rFonts w:ascii="Arial" w:hAnsi="Arial" w:cs="Arial"/>
          <w:sz w:val="26"/>
          <w:szCs w:val="26"/>
        </w:rPr>
      </w:pPr>
      <w:r w:rsidRPr="00276069">
        <w:rPr>
          <w:rFonts w:ascii="Arial" w:hAnsi="Arial" w:cs="Arial"/>
          <w:sz w:val="26"/>
          <w:szCs w:val="26"/>
        </w:rPr>
        <w:tab/>
        <w:t xml:space="preserve">Este modelo demonstra como os dados são armazenados no banco de dados. O software utiliza o banco de dados </w:t>
      </w:r>
      <w:r w:rsidR="00276069" w:rsidRPr="00276069">
        <w:rPr>
          <w:rFonts w:ascii="Arial" w:hAnsi="Arial" w:cs="Arial"/>
          <w:sz w:val="26"/>
          <w:szCs w:val="26"/>
        </w:rPr>
        <w:t xml:space="preserve">Microsoft </w:t>
      </w:r>
      <w:proofErr w:type="spellStart"/>
      <w:r w:rsidRPr="00276069">
        <w:rPr>
          <w:rFonts w:ascii="Arial" w:hAnsi="Arial" w:cs="Arial"/>
          <w:sz w:val="26"/>
          <w:szCs w:val="26"/>
        </w:rPr>
        <w:t>Sql</w:t>
      </w:r>
      <w:proofErr w:type="spellEnd"/>
      <w:r w:rsidRPr="00276069">
        <w:rPr>
          <w:rFonts w:ascii="Arial" w:hAnsi="Arial" w:cs="Arial"/>
          <w:sz w:val="26"/>
          <w:szCs w:val="26"/>
        </w:rPr>
        <w:t xml:space="preserve"> Server 2012, por ser um SGBD (Sistema Gerenciador de Banco de Dados)</w:t>
      </w:r>
      <w:r w:rsidR="00276069" w:rsidRPr="00276069">
        <w:rPr>
          <w:rFonts w:ascii="Arial" w:hAnsi="Arial" w:cs="Arial"/>
          <w:sz w:val="26"/>
          <w:szCs w:val="26"/>
        </w:rPr>
        <w:t xml:space="preserve"> de grande porte, suportando até 2000 requisições simultâneas mesmo em sua versão gratuita, a facilidade na integração com a linguagem C# também foi um ponto a favor da escolha deste banco de dados.</w:t>
      </w:r>
      <w:r w:rsidR="00276069">
        <w:rPr>
          <w:rFonts w:ascii="Arial" w:hAnsi="Arial" w:cs="Arial"/>
          <w:sz w:val="26"/>
          <w:szCs w:val="26"/>
        </w:rPr>
        <w:t xml:space="preserve"> Como a aplicação mantem informações de regra de negócio em banco de dados, facilitando assim a manutenção da aplicação, mesmo com o sistema em produção, não sendo necessário compilação e paralização da aplicação. </w:t>
      </w:r>
    </w:p>
    <w:p w:rsidR="00520D4F" w:rsidRDefault="000A60DF" w:rsidP="00CE1A29">
      <w:pPr>
        <w:jc w:val="both"/>
        <w:rPr>
          <w:rFonts w:ascii="Arial" w:hAnsi="Arial" w:cs="Arial"/>
          <w:sz w:val="96"/>
          <w:szCs w:val="96"/>
        </w:rPr>
      </w:pPr>
      <w:r w:rsidRPr="000A60DF">
        <w:rPr>
          <w:rFonts w:ascii="Arial" w:hAnsi="Arial" w:cs="Arial"/>
          <w:sz w:val="96"/>
          <w:szCs w:val="96"/>
        </w:rPr>
        <w:lastRenderedPageBreak/>
        <w:t>INSERIR DIAGRAMA DO BANCO</w:t>
      </w:r>
      <w:bookmarkStart w:id="0" w:name="_GoBack"/>
      <w:bookmarkEnd w:id="0"/>
    </w:p>
    <w:p w:rsidR="00AE46F7" w:rsidRDefault="00520D4F" w:rsidP="00520D4F">
      <w:pPr>
        <w:jc w:val="both"/>
        <w:rPr>
          <w:rFonts w:ascii="Arial" w:hAnsi="Arial" w:cs="Arial"/>
          <w:b/>
          <w:sz w:val="26"/>
          <w:szCs w:val="26"/>
        </w:rPr>
      </w:pPr>
      <w:r w:rsidRPr="00520D4F">
        <w:rPr>
          <w:rFonts w:ascii="Arial" w:hAnsi="Arial" w:cs="Arial"/>
          <w:b/>
          <w:sz w:val="26"/>
          <w:szCs w:val="26"/>
        </w:rPr>
        <w:t xml:space="preserve">7 CONSIDERAÇÕES FINAIS  </w:t>
      </w:r>
    </w:p>
    <w:p w:rsidR="009E2253" w:rsidRDefault="00AE46F7" w:rsidP="00520D4F">
      <w:pPr>
        <w:jc w:val="both"/>
        <w:rPr>
          <w:rFonts w:ascii="Arial" w:hAnsi="Arial" w:cs="Arial"/>
          <w:sz w:val="26"/>
          <w:szCs w:val="26"/>
        </w:rPr>
      </w:pPr>
      <w:r>
        <w:rPr>
          <w:rFonts w:ascii="Arial" w:hAnsi="Arial" w:cs="Arial"/>
          <w:b/>
          <w:sz w:val="26"/>
          <w:szCs w:val="26"/>
        </w:rPr>
        <w:tab/>
      </w:r>
      <w:r>
        <w:rPr>
          <w:rFonts w:ascii="Arial" w:hAnsi="Arial" w:cs="Arial"/>
          <w:sz w:val="26"/>
          <w:szCs w:val="26"/>
        </w:rPr>
        <w:t>Conhecimento técnico, prazos curtos e custos fixos são algumas das problemáticas a serem gerenciadas para que o projeto ocorra com sucesso.</w:t>
      </w:r>
      <w:r w:rsidR="009E2253">
        <w:rPr>
          <w:rFonts w:ascii="Arial" w:hAnsi="Arial" w:cs="Arial"/>
          <w:sz w:val="26"/>
          <w:szCs w:val="26"/>
        </w:rPr>
        <w:t xml:space="preserve"> </w:t>
      </w:r>
      <w:r w:rsidR="00415CFC">
        <w:rPr>
          <w:rFonts w:ascii="Arial" w:hAnsi="Arial" w:cs="Arial"/>
          <w:sz w:val="26"/>
          <w:szCs w:val="26"/>
        </w:rPr>
        <w:t xml:space="preserve">Porém, </w:t>
      </w:r>
      <w:r w:rsidR="009E2253">
        <w:rPr>
          <w:rFonts w:ascii="Arial" w:hAnsi="Arial" w:cs="Arial"/>
          <w:sz w:val="26"/>
          <w:szCs w:val="26"/>
        </w:rPr>
        <w:t>processo de desenvolvimento de um sistema possui inúmeros outros desafios, é necessário adquirir conhecimento em áreas distintas, entendimento de negócio e até</w:t>
      </w:r>
      <w:r w:rsidR="00415CFC">
        <w:rPr>
          <w:rFonts w:ascii="Arial" w:hAnsi="Arial" w:cs="Arial"/>
          <w:sz w:val="26"/>
          <w:szCs w:val="26"/>
        </w:rPr>
        <w:t>,</w:t>
      </w:r>
      <w:r w:rsidR="009E2253">
        <w:rPr>
          <w:rFonts w:ascii="Arial" w:hAnsi="Arial" w:cs="Arial"/>
          <w:sz w:val="26"/>
          <w:szCs w:val="26"/>
        </w:rPr>
        <w:t xml:space="preserve"> por que não, uma visão empreendedora, para que possa auxiliar o cliente em seus processos atuais.</w:t>
      </w:r>
    </w:p>
    <w:p w:rsidR="00AE46F7" w:rsidRDefault="00AE46F7" w:rsidP="00520D4F">
      <w:pPr>
        <w:jc w:val="both"/>
        <w:rPr>
          <w:rFonts w:ascii="Arial" w:hAnsi="Arial" w:cs="Arial"/>
          <w:sz w:val="26"/>
          <w:szCs w:val="26"/>
        </w:rPr>
      </w:pPr>
      <w:r>
        <w:rPr>
          <w:rFonts w:ascii="Arial" w:hAnsi="Arial" w:cs="Arial"/>
          <w:sz w:val="26"/>
          <w:szCs w:val="26"/>
        </w:rPr>
        <w:tab/>
        <w:t>Mas apesar das dificuldades possíveis, a dimensão e o aprendizado em realizar um projeto deste porte é imensurável.</w:t>
      </w:r>
    </w:p>
    <w:p w:rsidR="009E2253" w:rsidRDefault="00AE46F7" w:rsidP="009E2253">
      <w:pPr>
        <w:jc w:val="both"/>
        <w:rPr>
          <w:rFonts w:ascii="Arial" w:hAnsi="Arial" w:cs="Arial"/>
          <w:sz w:val="26"/>
          <w:szCs w:val="26"/>
        </w:rPr>
      </w:pPr>
      <w:r>
        <w:rPr>
          <w:rFonts w:ascii="Arial" w:hAnsi="Arial" w:cs="Arial"/>
          <w:sz w:val="26"/>
          <w:szCs w:val="26"/>
        </w:rPr>
        <w:tab/>
        <w:t>Após a realização deste projeto, foi possível analis</w:t>
      </w:r>
      <w:r w:rsidR="009E2253">
        <w:rPr>
          <w:rFonts w:ascii="Arial" w:hAnsi="Arial" w:cs="Arial"/>
          <w:sz w:val="26"/>
          <w:szCs w:val="26"/>
        </w:rPr>
        <w:t>ar os conhecimentos adquiridos. Muitas falhas ocorreram durante este projeto, que serviu como uma grande experiência para projetos futuros.</w:t>
      </w:r>
    </w:p>
    <w:p w:rsidR="009E2253" w:rsidRDefault="009E2253" w:rsidP="009E2253">
      <w:pPr>
        <w:jc w:val="both"/>
        <w:rPr>
          <w:rFonts w:ascii="Arial" w:hAnsi="Arial" w:cs="Arial"/>
          <w:sz w:val="26"/>
          <w:szCs w:val="26"/>
        </w:rPr>
      </w:pPr>
      <w:r>
        <w:rPr>
          <w:rFonts w:ascii="Arial" w:hAnsi="Arial" w:cs="Arial"/>
          <w:sz w:val="26"/>
          <w:szCs w:val="26"/>
        </w:rPr>
        <w:tab/>
        <w:t xml:space="preserve">Um dos pontos mais difíceis para a realização deste projeto, foi o levantamento dos requisitos, onde foi necessário realizar uma abstração técnica e entender como é o funcionamento do cliente piloto, seus processos atuais e a forma de lidar com a gestão. </w:t>
      </w:r>
      <w:r w:rsidR="00567D3E">
        <w:rPr>
          <w:rFonts w:ascii="Arial" w:hAnsi="Arial" w:cs="Arial"/>
          <w:sz w:val="26"/>
          <w:szCs w:val="26"/>
        </w:rPr>
        <w:t>A necessidade de abstração técnica foi um ponto que precisou ser trabalhado para que os levantamentos dos requisitos necessários para o desenvolvimento fossem adquiridos com sucesso.</w:t>
      </w:r>
    </w:p>
    <w:p w:rsidR="00567D3E" w:rsidRDefault="00567D3E" w:rsidP="009E2253">
      <w:pPr>
        <w:jc w:val="both"/>
        <w:rPr>
          <w:rFonts w:ascii="Arial" w:hAnsi="Arial" w:cs="Arial"/>
          <w:sz w:val="26"/>
          <w:szCs w:val="26"/>
        </w:rPr>
      </w:pPr>
      <w:r>
        <w:rPr>
          <w:rFonts w:ascii="Arial" w:hAnsi="Arial" w:cs="Arial"/>
          <w:sz w:val="26"/>
          <w:szCs w:val="26"/>
        </w:rPr>
        <w:tab/>
        <w:t>A comunicação com o cliente piloto foi também um ponto que teve que ser bem gerenciado, como o estabelecimento não funciona em horário comercial padrão, foi necessária uma adequação de horários para que as visitas, levantamentos, trocas de informações e entregas parciais do sistema fossem realizadas durante o horário de funcionamento do bar, normalmente nas madrugadas de sábado para domingo.</w:t>
      </w:r>
    </w:p>
    <w:p w:rsidR="00AF3E13" w:rsidRDefault="00567D3E" w:rsidP="00AF3E13">
      <w:pPr>
        <w:ind w:firstLine="708"/>
        <w:jc w:val="both"/>
        <w:rPr>
          <w:rFonts w:ascii="Arial" w:hAnsi="Arial" w:cs="Arial"/>
          <w:sz w:val="26"/>
          <w:szCs w:val="26"/>
        </w:rPr>
      </w:pPr>
      <w:r>
        <w:rPr>
          <w:rFonts w:ascii="Arial" w:hAnsi="Arial" w:cs="Arial"/>
          <w:sz w:val="26"/>
          <w:szCs w:val="26"/>
        </w:rPr>
        <w:t>Após estes pontos que precisaram de uma atenção em especial, um ponto</w:t>
      </w:r>
      <w:r w:rsidR="00415CFC">
        <w:rPr>
          <w:rFonts w:ascii="Arial" w:hAnsi="Arial" w:cs="Arial"/>
          <w:sz w:val="26"/>
          <w:szCs w:val="26"/>
        </w:rPr>
        <w:t xml:space="preserve"> positivo</w:t>
      </w:r>
      <w:r>
        <w:rPr>
          <w:rFonts w:ascii="Arial" w:hAnsi="Arial" w:cs="Arial"/>
          <w:sz w:val="26"/>
          <w:szCs w:val="26"/>
        </w:rPr>
        <w:t xml:space="preserve"> que merece destaque foi a conduta de nosso professor </w:t>
      </w:r>
      <w:r>
        <w:rPr>
          <w:rFonts w:ascii="Arial" w:hAnsi="Arial" w:cs="Arial"/>
          <w:sz w:val="26"/>
          <w:szCs w:val="26"/>
        </w:rPr>
        <w:lastRenderedPageBreak/>
        <w:t>orientador. Sempre disposto a ajudar e com um enorme conhecimento e bagagem profissional. Sem dúvida, sem a presença de um profissional deste porte, este projeto não teria ocorrido com sucesso.</w:t>
      </w:r>
    </w:p>
    <w:p w:rsidR="00567D3E" w:rsidRDefault="00567D3E" w:rsidP="00AF3E13">
      <w:pPr>
        <w:ind w:firstLine="708"/>
        <w:jc w:val="both"/>
        <w:rPr>
          <w:rFonts w:ascii="Arial" w:hAnsi="Arial" w:cs="Arial"/>
          <w:sz w:val="26"/>
          <w:szCs w:val="26"/>
        </w:rPr>
      </w:pPr>
      <w:r>
        <w:rPr>
          <w:rFonts w:ascii="Arial" w:hAnsi="Arial" w:cs="Arial"/>
          <w:sz w:val="26"/>
          <w:szCs w:val="26"/>
        </w:rPr>
        <w:t xml:space="preserve">O apoio do cliente piloto, que demonstrou confiança e interesse mutuo para o desenvolvimento deste sistema, nos concedeu acesso irrestrito ao estabelecimento, para que pudéssemos analisar e levantar todos os requisitos necessários. </w:t>
      </w:r>
      <w:r w:rsidR="001F01F0">
        <w:rPr>
          <w:rFonts w:ascii="Arial" w:hAnsi="Arial" w:cs="Arial"/>
          <w:sz w:val="26"/>
          <w:szCs w:val="26"/>
        </w:rPr>
        <w:t>A importância desta parte foi grande o suficiente para o estabelecimento alterar seu fluxo atual de processo após a realização do BPMN. Onde foi analisado falhas no atendimento e solicitação de pedidos realizados pelos clientes.</w:t>
      </w:r>
    </w:p>
    <w:p w:rsidR="00F41259" w:rsidRDefault="00F41259" w:rsidP="00AF3E13">
      <w:pPr>
        <w:ind w:firstLine="708"/>
        <w:jc w:val="both"/>
        <w:rPr>
          <w:rFonts w:ascii="Arial" w:hAnsi="Arial" w:cs="Arial"/>
          <w:sz w:val="26"/>
          <w:szCs w:val="26"/>
        </w:rPr>
      </w:pPr>
      <w:r>
        <w:rPr>
          <w:rFonts w:ascii="Arial" w:hAnsi="Arial" w:cs="Arial"/>
          <w:sz w:val="26"/>
          <w:szCs w:val="26"/>
        </w:rPr>
        <w:t>Este projeto teve uma visão diferenciada, não sendo somente para atender a organização cliente, mas sim para o desenvolvimento de um produto comercial. O nosso cliente piloto, entrando como parceiro estratégico, nos forneceu inúmeros conhecimentos da área, fazendo com que obtivéssemos um diferencial para implementar no produto.</w:t>
      </w:r>
    </w:p>
    <w:p w:rsidR="00F41259" w:rsidRDefault="00F41259" w:rsidP="00AF3E13">
      <w:pPr>
        <w:ind w:firstLine="708"/>
        <w:jc w:val="both"/>
        <w:rPr>
          <w:rFonts w:ascii="Arial" w:hAnsi="Arial" w:cs="Arial"/>
          <w:sz w:val="26"/>
          <w:szCs w:val="26"/>
        </w:rPr>
      </w:pPr>
      <w:r>
        <w:rPr>
          <w:rFonts w:ascii="Arial" w:hAnsi="Arial" w:cs="Arial"/>
          <w:sz w:val="26"/>
          <w:szCs w:val="26"/>
        </w:rPr>
        <w:t xml:space="preserve">Nesta primeira fase, chamada de fase academia, foi entregue os módulos básicos para funcionamento da aplicação em um bar e ou restaurante. Entrada e saída de clientes, abertura e fechamento de caixa, controle de estoque e pedidos são os principais casos de uso para um </w:t>
      </w:r>
      <w:proofErr w:type="spellStart"/>
      <w:r>
        <w:rPr>
          <w:rFonts w:ascii="Arial" w:hAnsi="Arial" w:cs="Arial"/>
          <w:sz w:val="26"/>
          <w:szCs w:val="26"/>
        </w:rPr>
        <w:t>pdv</w:t>
      </w:r>
      <w:proofErr w:type="spellEnd"/>
      <w:r>
        <w:rPr>
          <w:rFonts w:ascii="Arial" w:hAnsi="Arial" w:cs="Arial"/>
          <w:sz w:val="26"/>
          <w:szCs w:val="26"/>
        </w:rPr>
        <w:t>.</w:t>
      </w:r>
    </w:p>
    <w:p w:rsidR="00F41259" w:rsidRDefault="00043BF0" w:rsidP="00AF3E13">
      <w:pPr>
        <w:ind w:firstLine="708"/>
        <w:jc w:val="both"/>
        <w:rPr>
          <w:rFonts w:ascii="Arial" w:hAnsi="Arial" w:cs="Arial"/>
          <w:sz w:val="26"/>
          <w:szCs w:val="26"/>
        </w:rPr>
      </w:pPr>
      <w:r>
        <w:rPr>
          <w:rFonts w:ascii="Arial" w:hAnsi="Arial" w:cs="Arial"/>
          <w:sz w:val="26"/>
          <w:szCs w:val="26"/>
        </w:rPr>
        <w:t>Este projeto já possui uma segunda fase, em fase de levantamento, onde será desenvolvido módulos gerenciais e controle das informações. Este produto deverá atender as necessidades básicas de todos os bares e restaurantes, mas tendo como premissa a utilização das mais modernas tecnologias, conseguindo assim aplicar agilidade, segurança e confiabilidade aos futuros clientes.</w:t>
      </w:r>
    </w:p>
    <w:p w:rsidR="00520D4F" w:rsidRPr="00520D4F" w:rsidRDefault="00A82A36" w:rsidP="00AF3E13">
      <w:pPr>
        <w:ind w:firstLine="708"/>
        <w:jc w:val="both"/>
        <w:rPr>
          <w:rFonts w:ascii="Arial" w:hAnsi="Arial" w:cs="Arial"/>
          <w:sz w:val="26"/>
          <w:szCs w:val="26"/>
        </w:rPr>
      </w:pPr>
      <w:r>
        <w:rPr>
          <w:rFonts w:ascii="Arial" w:hAnsi="Arial" w:cs="Arial"/>
          <w:sz w:val="26"/>
          <w:szCs w:val="26"/>
        </w:rPr>
        <w:t>Acreditamos que o sucesso acadêmico foi alcançado com esta fase do projeto, mas o trabalho deveria continuar por no mínimo um ano para que o produto possa ser comercializado em grande escala. Novos parceiros já estão em processo de fechamento e esperamos assim conquistar a satisfação dos nossos futuros clientes.</w:t>
      </w:r>
    </w:p>
    <w:sectPr w:rsidR="00520D4F" w:rsidRPr="00520D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74CD7"/>
    <w:multiLevelType w:val="hybridMultilevel"/>
    <w:tmpl w:val="2900471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C85751C"/>
    <w:multiLevelType w:val="hybridMultilevel"/>
    <w:tmpl w:val="116223AC"/>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1DF27FC5"/>
    <w:multiLevelType w:val="hybridMultilevel"/>
    <w:tmpl w:val="1E5E6B9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15:restartNumberingAfterBreak="0">
    <w:nsid w:val="27B4500F"/>
    <w:multiLevelType w:val="hybridMultilevel"/>
    <w:tmpl w:val="2E140FC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378C22D5"/>
    <w:multiLevelType w:val="hybridMultilevel"/>
    <w:tmpl w:val="185AA6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98F5A23"/>
    <w:multiLevelType w:val="hybridMultilevel"/>
    <w:tmpl w:val="6718A1A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15:restartNumberingAfterBreak="0">
    <w:nsid w:val="40D8602B"/>
    <w:multiLevelType w:val="hybridMultilevel"/>
    <w:tmpl w:val="43F697D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15:restartNumberingAfterBreak="0">
    <w:nsid w:val="51BA25A7"/>
    <w:multiLevelType w:val="hybridMultilevel"/>
    <w:tmpl w:val="7966CD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15:restartNumberingAfterBreak="0">
    <w:nsid w:val="57C86F5B"/>
    <w:multiLevelType w:val="hybridMultilevel"/>
    <w:tmpl w:val="80C0E664"/>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15:restartNumberingAfterBreak="0">
    <w:nsid w:val="5E6A4DD4"/>
    <w:multiLevelType w:val="hybridMultilevel"/>
    <w:tmpl w:val="29F8525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0" w15:restartNumberingAfterBreak="0">
    <w:nsid w:val="67AA3E34"/>
    <w:multiLevelType w:val="hybridMultilevel"/>
    <w:tmpl w:val="00AAFC5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1" w15:restartNumberingAfterBreak="0">
    <w:nsid w:val="68C16F02"/>
    <w:multiLevelType w:val="hybridMultilevel"/>
    <w:tmpl w:val="0026FF6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2" w15:restartNumberingAfterBreak="0">
    <w:nsid w:val="693E3BA7"/>
    <w:multiLevelType w:val="hybridMultilevel"/>
    <w:tmpl w:val="81DC478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6F654860"/>
    <w:multiLevelType w:val="hybridMultilevel"/>
    <w:tmpl w:val="8C4E253E"/>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11"/>
  </w:num>
  <w:num w:numId="2">
    <w:abstractNumId w:val="13"/>
  </w:num>
  <w:num w:numId="3">
    <w:abstractNumId w:val="7"/>
  </w:num>
  <w:num w:numId="4">
    <w:abstractNumId w:val="2"/>
  </w:num>
  <w:num w:numId="5">
    <w:abstractNumId w:val="8"/>
  </w:num>
  <w:num w:numId="6">
    <w:abstractNumId w:val="12"/>
  </w:num>
  <w:num w:numId="7">
    <w:abstractNumId w:val="1"/>
  </w:num>
  <w:num w:numId="8">
    <w:abstractNumId w:val="10"/>
  </w:num>
  <w:num w:numId="9">
    <w:abstractNumId w:val="4"/>
  </w:num>
  <w:num w:numId="10">
    <w:abstractNumId w:val="6"/>
  </w:num>
  <w:num w:numId="11">
    <w:abstractNumId w:val="9"/>
  </w:num>
  <w:num w:numId="12">
    <w:abstractNumId w:val="5"/>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E64"/>
    <w:rsid w:val="00011476"/>
    <w:rsid w:val="00031D7A"/>
    <w:rsid w:val="0003458B"/>
    <w:rsid w:val="000400EC"/>
    <w:rsid w:val="00043BF0"/>
    <w:rsid w:val="000519CC"/>
    <w:rsid w:val="00075C34"/>
    <w:rsid w:val="00084E25"/>
    <w:rsid w:val="00085B08"/>
    <w:rsid w:val="00091422"/>
    <w:rsid w:val="0009184B"/>
    <w:rsid w:val="000A60DF"/>
    <w:rsid w:val="000B50C0"/>
    <w:rsid w:val="000C0191"/>
    <w:rsid w:val="000C322F"/>
    <w:rsid w:val="000C4444"/>
    <w:rsid w:val="000C4B5B"/>
    <w:rsid w:val="000C4E2D"/>
    <w:rsid w:val="000F3BED"/>
    <w:rsid w:val="00103E4B"/>
    <w:rsid w:val="001117A6"/>
    <w:rsid w:val="00117583"/>
    <w:rsid w:val="00122C3A"/>
    <w:rsid w:val="00132821"/>
    <w:rsid w:val="00133BF9"/>
    <w:rsid w:val="00141939"/>
    <w:rsid w:val="00141E02"/>
    <w:rsid w:val="00145D16"/>
    <w:rsid w:val="0015508F"/>
    <w:rsid w:val="001579DD"/>
    <w:rsid w:val="00165AFD"/>
    <w:rsid w:val="0016603E"/>
    <w:rsid w:val="00176818"/>
    <w:rsid w:val="00185AE5"/>
    <w:rsid w:val="0018656D"/>
    <w:rsid w:val="00187379"/>
    <w:rsid w:val="00190AAD"/>
    <w:rsid w:val="0019588D"/>
    <w:rsid w:val="001A7C06"/>
    <w:rsid w:val="001D45B4"/>
    <w:rsid w:val="001E46A9"/>
    <w:rsid w:val="001E6752"/>
    <w:rsid w:val="001F01F0"/>
    <w:rsid w:val="001F0666"/>
    <w:rsid w:val="001F5389"/>
    <w:rsid w:val="001F5553"/>
    <w:rsid w:val="00213D73"/>
    <w:rsid w:val="00226168"/>
    <w:rsid w:val="00226F27"/>
    <w:rsid w:val="00237577"/>
    <w:rsid w:val="0024015B"/>
    <w:rsid w:val="00270B98"/>
    <w:rsid w:val="00276069"/>
    <w:rsid w:val="00277934"/>
    <w:rsid w:val="00283623"/>
    <w:rsid w:val="00290606"/>
    <w:rsid w:val="002939B4"/>
    <w:rsid w:val="002B6DC8"/>
    <w:rsid w:val="002B73EE"/>
    <w:rsid w:val="002C125D"/>
    <w:rsid w:val="002C5E57"/>
    <w:rsid w:val="002D2E4D"/>
    <w:rsid w:val="002D7A5C"/>
    <w:rsid w:val="00300333"/>
    <w:rsid w:val="00301B13"/>
    <w:rsid w:val="003061C3"/>
    <w:rsid w:val="003065FB"/>
    <w:rsid w:val="003147F0"/>
    <w:rsid w:val="003210E0"/>
    <w:rsid w:val="00332364"/>
    <w:rsid w:val="00380A92"/>
    <w:rsid w:val="00381E64"/>
    <w:rsid w:val="00394847"/>
    <w:rsid w:val="00397267"/>
    <w:rsid w:val="003B28E7"/>
    <w:rsid w:val="003D1963"/>
    <w:rsid w:val="003D7358"/>
    <w:rsid w:val="003E4A8B"/>
    <w:rsid w:val="003E5C83"/>
    <w:rsid w:val="003F2E02"/>
    <w:rsid w:val="003F40B4"/>
    <w:rsid w:val="003F58D3"/>
    <w:rsid w:val="0041237A"/>
    <w:rsid w:val="00415CFC"/>
    <w:rsid w:val="00416586"/>
    <w:rsid w:val="00420311"/>
    <w:rsid w:val="004302F4"/>
    <w:rsid w:val="0043616C"/>
    <w:rsid w:val="00442C40"/>
    <w:rsid w:val="00457B5D"/>
    <w:rsid w:val="00460503"/>
    <w:rsid w:val="00475C2C"/>
    <w:rsid w:val="00476B8E"/>
    <w:rsid w:val="00483FD0"/>
    <w:rsid w:val="00490037"/>
    <w:rsid w:val="00494357"/>
    <w:rsid w:val="004959E4"/>
    <w:rsid w:val="004A2DD3"/>
    <w:rsid w:val="004B1DBB"/>
    <w:rsid w:val="004B1DEC"/>
    <w:rsid w:val="004B2E74"/>
    <w:rsid w:val="004B6F05"/>
    <w:rsid w:val="004B73C4"/>
    <w:rsid w:val="004C06D2"/>
    <w:rsid w:val="004C2029"/>
    <w:rsid w:val="004D11D4"/>
    <w:rsid w:val="004D2AA3"/>
    <w:rsid w:val="004F67A4"/>
    <w:rsid w:val="00501B19"/>
    <w:rsid w:val="005149C3"/>
    <w:rsid w:val="00520D4F"/>
    <w:rsid w:val="00521BCD"/>
    <w:rsid w:val="00523427"/>
    <w:rsid w:val="00553CD1"/>
    <w:rsid w:val="005617A7"/>
    <w:rsid w:val="00567D3E"/>
    <w:rsid w:val="00570566"/>
    <w:rsid w:val="00573014"/>
    <w:rsid w:val="00575941"/>
    <w:rsid w:val="005767EB"/>
    <w:rsid w:val="00582BA9"/>
    <w:rsid w:val="0058359D"/>
    <w:rsid w:val="00583E80"/>
    <w:rsid w:val="00594E62"/>
    <w:rsid w:val="005A4BA9"/>
    <w:rsid w:val="005A7538"/>
    <w:rsid w:val="005B08DB"/>
    <w:rsid w:val="005B1147"/>
    <w:rsid w:val="005B1D8E"/>
    <w:rsid w:val="005B665C"/>
    <w:rsid w:val="005E0537"/>
    <w:rsid w:val="005F60E2"/>
    <w:rsid w:val="00601FCD"/>
    <w:rsid w:val="00604BC6"/>
    <w:rsid w:val="00611F97"/>
    <w:rsid w:val="0061730E"/>
    <w:rsid w:val="006300BB"/>
    <w:rsid w:val="00640F70"/>
    <w:rsid w:val="00646D97"/>
    <w:rsid w:val="006530C1"/>
    <w:rsid w:val="00666740"/>
    <w:rsid w:val="00682E5C"/>
    <w:rsid w:val="006947D5"/>
    <w:rsid w:val="006A6929"/>
    <w:rsid w:val="006B3F85"/>
    <w:rsid w:val="006E0272"/>
    <w:rsid w:val="006E4A36"/>
    <w:rsid w:val="006F519E"/>
    <w:rsid w:val="0071252A"/>
    <w:rsid w:val="0073166A"/>
    <w:rsid w:val="0073215C"/>
    <w:rsid w:val="00736D76"/>
    <w:rsid w:val="00743A74"/>
    <w:rsid w:val="0075335D"/>
    <w:rsid w:val="007541AD"/>
    <w:rsid w:val="007554DF"/>
    <w:rsid w:val="00766F70"/>
    <w:rsid w:val="00772DD0"/>
    <w:rsid w:val="00777DCF"/>
    <w:rsid w:val="007A7E56"/>
    <w:rsid w:val="007D05B7"/>
    <w:rsid w:val="007F0731"/>
    <w:rsid w:val="007F334B"/>
    <w:rsid w:val="007F5361"/>
    <w:rsid w:val="008150CD"/>
    <w:rsid w:val="00822570"/>
    <w:rsid w:val="00822893"/>
    <w:rsid w:val="008243CC"/>
    <w:rsid w:val="00827841"/>
    <w:rsid w:val="00836ECF"/>
    <w:rsid w:val="00841D13"/>
    <w:rsid w:val="0084382B"/>
    <w:rsid w:val="008441D5"/>
    <w:rsid w:val="00844FDA"/>
    <w:rsid w:val="008526E9"/>
    <w:rsid w:val="0085525D"/>
    <w:rsid w:val="008553E5"/>
    <w:rsid w:val="00877B28"/>
    <w:rsid w:val="00884411"/>
    <w:rsid w:val="00884B64"/>
    <w:rsid w:val="00887114"/>
    <w:rsid w:val="00895DE5"/>
    <w:rsid w:val="00897A3B"/>
    <w:rsid w:val="008A060E"/>
    <w:rsid w:val="008A1737"/>
    <w:rsid w:val="008B133C"/>
    <w:rsid w:val="008D179F"/>
    <w:rsid w:val="008D18B4"/>
    <w:rsid w:val="008D3786"/>
    <w:rsid w:val="008D4284"/>
    <w:rsid w:val="008E3A57"/>
    <w:rsid w:val="008F58A5"/>
    <w:rsid w:val="008F6A31"/>
    <w:rsid w:val="008F6D69"/>
    <w:rsid w:val="0091136A"/>
    <w:rsid w:val="0091311A"/>
    <w:rsid w:val="00932DA1"/>
    <w:rsid w:val="00936A90"/>
    <w:rsid w:val="0094145D"/>
    <w:rsid w:val="00944179"/>
    <w:rsid w:val="009513CA"/>
    <w:rsid w:val="00982FA6"/>
    <w:rsid w:val="00985813"/>
    <w:rsid w:val="00992F2F"/>
    <w:rsid w:val="009B05C8"/>
    <w:rsid w:val="009B06B4"/>
    <w:rsid w:val="009B32F7"/>
    <w:rsid w:val="009B4E7A"/>
    <w:rsid w:val="009B620F"/>
    <w:rsid w:val="009D0268"/>
    <w:rsid w:val="009D609C"/>
    <w:rsid w:val="009E2253"/>
    <w:rsid w:val="009E4471"/>
    <w:rsid w:val="009E5837"/>
    <w:rsid w:val="00A03004"/>
    <w:rsid w:val="00A05087"/>
    <w:rsid w:val="00A33478"/>
    <w:rsid w:val="00A35B00"/>
    <w:rsid w:val="00A37A5D"/>
    <w:rsid w:val="00A428FA"/>
    <w:rsid w:val="00A53D1A"/>
    <w:rsid w:val="00A56111"/>
    <w:rsid w:val="00A71BA6"/>
    <w:rsid w:val="00A75DEE"/>
    <w:rsid w:val="00A76084"/>
    <w:rsid w:val="00A8020E"/>
    <w:rsid w:val="00A82A36"/>
    <w:rsid w:val="00A91399"/>
    <w:rsid w:val="00A94841"/>
    <w:rsid w:val="00A955F3"/>
    <w:rsid w:val="00AA55EF"/>
    <w:rsid w:val="00AA5608"/>
    <w:rsid w:val="00AA602D"/>
    <w:rsid w:val="00AB387A"/>
    <w:rsid w:val="00AB3F46"/>
    <w:rsid w:val="00AB6C6E"/>
    <w:rsid w:val="00AB7A5E"/>
    <w:rsid w:val="00AC0ECC"/>
    <w:rsid w:val="00AC125A"/>
    <w:rsid w:val="00AC1BF4"/>
    <w:rsid w:val="00AC539F"/>
    <w:rsid w:val="00AC798C"/>
    <w:rsid w:val="00AD748B"/>
    <w:rsid w:val="00AE1291"/>
    <w:rsid w:val="00AE46F7"/>
    <w:rsid w:val="00AF3833"/>
    <w:rsid w:val="00AF3E13"/>
    <w:rsid w:val="00AF4748"/>
    <w:rsid w:val="00B011F0"/>
    <w:rsid w:val="00B070E0"/>
    <w:rsid w:val="00B079D1"/>
    <w:rsid w:val="00B07A66"/>
    <w:rsid w:val="00B13298"/>
    <w:rsid w:val="00B32140"/>
    <w:rsid w:val="00B34CB2"/>
    <w:rsid w:val="00B37AA4"/>
    <w:rsid w:val="00B559D2"/>
    <w:rsid w:val="00B63619"/>
    <w:rsid w:val="00B67F78"/>
    <w:rsid w:val="00B97046"/>
    <w:rsid w:val="00BA2F25"/>
    <w:rsid w:val="00BB1243"/>
    <w:rsid w:val="00BC40EA"/>
    <w:rsid w:val="00BE0AE5"/>
    <w:rsid w:val="00BE53B2"/>
    <w:rsid w:val="00BE77B4"/>
    <w:rsid w:val="00BF394B"/>
    <w:rsid w:val="00BF6309"/>
    <w:rsid w:val="00BF663F"/>
    <w:rsid w:val="00C015D9"/>
    <w:rsid w:val="00C1087B"/>
    <w:rsid w:val="00C17914"/>
    <w:rsid w:val="00C34A16"/>
    <w:rsid w:val="00C45B46"/>
    <w:rsid w:val="00C63077"/>
    <w:rsid w:val="00C63161"/>
    <w:rsid w:val="00C7194D"/>
    <w:rsid w:val="00C812DF"/>
    <w:rsid w:val="00CA2AA9"/>
    <w:rsid w:val="00CA5377"/>
    <w:rsid w:val="00CC722C"/>
    <w:rsid w:val="00CD678B"/>
    <w:rsid w:val="00CD7F0C"/>
    <w:rsid w:val="00CE1A29"/>
    <w:rsid w:val="00CE5313"/>
    <w:rsid w:val="00CE6960"/>
    <w:rsid w:val="00CF050C"/>
    <w:rsid w:val="00CF3BAA"/>
    <w:rsid w:val="00D2765B"/>
    <w:rsid w:val="00D56626"/>
    <w:rsid w:val="00D600A9"/>
    <w:rsid w:val="00D619DF"/>
    <w:rsid w:val="00D61D11"/>
    <w:rsid w:val="00D67711"/>
    <w:rsid w:val="00D711E9"/>
    <w:rsid w:val="00D91E90"/>
    <w:rsid w:val="00D928ED"/>
    <w:rsid w:val="00D93393"/>
    <w:rsid w:val="00D93CF0"/>
    <w:rsid w:val="00D97FCC"/>
    <w:rsid w:val="00DA00A6"/>
    <w:rsid w:val="00DA19CD"/>
    <w:rsid w:val="00DA5156"/>
    <w:rsid w:val="00DA680F"/>
    <w:rsid w:val="00DA7D8D"/>
    <w:rsid w:val="00DD763F"/>
    <w:rsid w:val="00DE1FAC"/>
    <w:rsid w:val="00DE6CC5"/>
    <w:rsid w:val="00DF089B"/>
    <w:rsid w:val="00DF2A5A"/>
    <w:rsid w:val="00E013D1"/>
    <w:rsid w:val="00E07374"/>
    <w:rsid w:val="00E16CBC"/>
    <w:rsid w:val="00E17024"/>
    <w:rsid w:val="00E36AB9"/>
    <w:rsid w:val="00E411AD"/>
    <w:rsid w:val="00E62F7B"/>
    <w:rsid w:val="00E64F78"/>
    <w:rsid w:val="00E7215F"/>
    <w:rsid w:val="00E87E95"/>
    <w:rsid w:val="00E903F6"/>
    <w:rsid w:val="00E961E7"/>
    <w:rsid w:val="00EB34E0"/>
    <w:rsid w:val="00EB63F0"/>
    <w:rsid w:val="00EC2E90"/>
    <w:rsid w:val="00EC4596"/>
    <w:rsid w:val="00EC7B1E"/>
    <w:rsid w:val="00ED381C"/>
    <w:rsid w:val="00ED714E"/>
    <w:rsid w:val="00EF7349"/>
    <w:rsid w:val="00F206AB"/>
    <w:rsid w:val="00F22AF6"/>
    <w:rsid w:val="00F26580"/>
    <w:rsid w:val="00F349A0"/>
    <w:rsid w:val="00F41259"/>
    <w:rsid w:val="00F42465"/>
    <w:rsid w:val="00F459F6"/>
    <w:rsid w:val="00F55553"/>
    <w:rsid w:val="00F5715E"/>
    <w:rsid w:val="00F6338E"/>
    <w:rsid w:val="00F6500A"/>
    <w:rsid w:val="00F6768B"/>
    <w:rsid w:val="00F72C9C"/>
    <w:rsid w:val="00F9023C"/>
    <w:rsid w:val="00FA281E"/>
    <w:rsid w:val="00FC26A7"/>
    <w:rsid w:val="00FC29BF"/>
    <w:rsid w:val="00FC42C7"/>
    <w:rsid w:val="00FC4B92"/>
    <w:rsid w:val="00FC59CB"/>
    <w:rsid w:val="00FC6AC1"/>
    <w:rsid w:val="00FD28B2"/>
    <w:rsid w:val="00FF6C0A"/>
    <w:rsid w:val="00FF6C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4F3FE2-BB58-4A18-9825-B94E1D33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1D45B4"/>
  </w:style>
  <w:style w:type="character" w:styleId="Hyperlink">
    <w:name w:val="Hyperlink"/>
    <w:basedOn w:val="Fontepargpadro"/>
    <w:uiPriority w:val="99"/>
    <w:semiHidden/>
    <w:unhideWhenUsed/>
    <w:rsid w:val="001D45B4"/>
    <w:rPr>
      <w:color w:val="0000FF"/>
      <w:u w:val="single"/>
    </w:rPr>
  </w:style>
  <w:style w:type="paragraph" w:styleId="NormalWeb">
    <w:name w:val="Normal (Web)"/>
    <w:basedOn w:val="Normal"/>
    <w:uiPriority w:val="99"/>
    <w:semiHidden/>
    <w:unhideWhenUsed/>
    <w:rsid w:val="005B665C"/>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B079D1"/>
    <w:pPr>
      <w:ind w:left="720"/>
      <w:contextualSpacing/>
    </w:pPr>
  </w:style>
  <w:style w:type="table" w:styleId="Tabelacomgrade">
    <w:name w:val="Table Grid"/>
    <w:basedOn w:val="Tabelanormal"/>
    <w:uiPriority w:val="39"/>
    <w:rsid w:val="00E16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8469">
      <w:bodyDiv w:val="1"/>
      <w:marLeft w:val="0"/>
      <w:marRight w:val="0"/>
      <w:marTop w:val="0"/>
      <w:marBottom w:val="0"/>
      <w:divBdr>
        <w:top w:val="none" w:sz="0" w:space="0" w:color="auto"/>
        <w:left w:val="none" w:sz="0" w:space="0" w:color="auto"/>
        <w:bottom w:val="none" w:sz="0" w:space="0" w:color="auto"/>
        <w:right w:val="none" w:sz="0" w:space="0" w:color="auto"/>
      </w:divBdr>
    </w:div>
    <w:div w:id="209848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7B749-CCB4-476F-A395-634A4EB9D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46</Pages>
  <Words>6916</Words>
  <Characters>37352</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Giuliano</dc:creator>
  <cp:keywords/>
  <dc:description/>
  <cp:lastModifiedBy>Giuliano</cp:lastModifiedBy>
  <cp:revision>110</cp:revision>
  <dcterms:created xsi:type="dcterms:W3CDTF">2015-09-21T22:05:00Z</dcterms:created>
  <dcterms:modified xsi:type="dcterms:W3CDTF">2015-10-01T01:34:00Z</dcterms:modified>
</cp:coreProperties>
</file>